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B3EA" w14:textId="77777777" w:rsidR="0037070B" w:rsidRDefault="00410362">
      <w:pPr>
        <w:spacing w:before="50"/>
        <w:ind w:right="192"/>
        <w:jc w:val="right"/>
        <w:rPr>
          <w:rFonts w:ascii="Arial" w:eastAsia="Arial" w:hAnsi="Arial" w:cs="Arial"/>
          <w:sz w:val="36"/>
          <w:szCs w:val="36"/>
        </w:rPr>
      </w:pPr>
      <w:r>
        <w:pict w14:anchorId="20A14E98">
          <v:group id="_x0000_s1043" style="position:absolute;left:0;text-align:left;margin-left:0;margin-top:0;width:612pt;height:92.15pt;z-index:-251658240;mso-position-horizontal-relative:page;mso-position-vertical-relative:page" coordsize="12240,18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8904;top:720;width:2725;height:337">
              <v:imagedata r:id="rId7" o:title=""/>
            </v:shape>
            <v:shape id="_x0000_s1048" style="position:absolute;width:12240;height:1833" coordsize="12240,1833" path="m,1833r12240,l12240,,,,,1833xe" fillcolor="#ed3023" stroked="f">
              <v:path arrowok="t"/>
            </v:shape>
            <v:shape id="_x0000_s1047" type="#_x0000_t75" style="position:absolute;left:721;top:596;width:1409;height:127">
              <v:imagedata r:id="rId8" o:title=""/>
            </v:shape>
            <v:shape id="_x0000_s1046" type="#_x0000_t75" style="position:absolute;left:2483;top:596;width:1406;height:123">
              <v:imagedata r:id="rId9" o:title=""/>
            </v:shape>
            <v:shape id="_x0000_s1045" style="position:absolute;left:2306;top:464;width:0;height:391" coordorigin="2306,464" coordsize="0,391" path="m2306,464r,391e" filled="f" strokecolor="#221f1f" strokeweight=".14pt">
              <v:path arrowok="t"/>
            </v:shape>
            <v:shape id="_x0000_s1044" type="#_x0000_t75" style="position:absolute;width:12240;height:1834">
              <v:imagedata r:id="rId10" o:title=""/>
            </v:shape>
            <w10:wrap anchorx="page" anchory="page"/>
          </v:group>
        </w:pict>
      </w:r>
      <w:r w:rsidR="005169D2">
        <w:rPr>
          <w:rFonts w:ascii="Arial" w:eastAsia="Arial" w:hAnsi="Arial" w:cs="Arial"/>
          <w:color w:val="FFFFFF"/>
          <w:w w:val="85"/>
          <w:sz w:val="36"/>
          <w:szCs w:val="36"/>
        </w:rPr>
        <w:t>Pr</w:t>
      </w:r>
      <w:r w:rsidR="005169D2">
        <w:rPr>
          <w:rFonts w:ascii="Arial" w:eastAsia="Arial" w:hAnsi="Arial" w:cs="Arial"/>
          <w:color w:val="FFFFFF"/>
          <w:spacing w:val="-2"/>
          <w:w w:val="85"/>
          <w:sz w:val="36"/>
          <w:szCs w:val="36"/>
        </w:rPr>
        <w:t>a</w:t>
      </w:r>
      <w:r w:rsidR="005169D2">
        <w:rPr>
          <w:rFonts w:ascii="Arial" w:eastAsia="Arial" w:hAnsi="Arial" w:cs="Arial"/>
          <w:color w:val="FFFFFF"/>
          <w:w w:val="85"/>
          <w:sz w:val="36"/>
          <w:szCs w:val="36"/>
        </w:rPr>
        <w:t>c</w:t>
      </w:r>
      <w:r w:rsidR="005169D2">
        <w:rPr>
          <w:rFonts w:ascii="Arial" w:eastAsia="Arial" w:hAnsi="Arial" w:cs="Arial"/>
          <w:color w:val="FFFFFF"/>
          <w:spacing w:val="1"/>
          <w:w w:val="85"/>
          <w:sz w:val="36"/>
          <w:szCs w:val="36"/>
        </w:rPr>
        <w:t>t</w:t>
      </w:r>
      <w:r w:rsidR="005169D2">
        <w:rPr>
          <w:rFonts w:ascii="Arial" w:eastAsia="Arial" w:hAnsi="Arial" w:cs="Arial"/>
          <w:color w:val="FFFFFF"/>
          <w:w w:val="85"/>
          <w:sz w:val="36"/>
          <w:szCs w:val="36"/>
        </w:rPr>
        <w:t>ice</w:t>
      </w:r>
      <w:r w:rsidR="005169D2">
        <w:rPr>
          <w:rFonts w:ascii="Arial" w:eastAsia="Arial" w:hAnsi="Arial" w:cs="Arial"/>
          <w:color w:val="FFFFFF"/>
          <w:spacing w:val="18"/>
          <w:w w:val="85"/>
          <w:sz w:val="36"/>
          <w:szCs w:val="36"/>
        </w:rPr>
        <w:t xml:space="preserve"> </w:t>
      </w:r>
      <w:r w:rsidR="005169D2">
        <w:rPr>
          <w:rFonts w:ascii="Arial" w:eastAsia="Arial" w:hAnsi="Arial" w:cs="Arial"/>
          <w:color w:val="FFFFFF"/>
          <w:w w:val="85"/>
          <w:sz w:val="36"/>
          <w:szCs w:val="36"/>
        </w:rPr>
        <w:t>P</w:t>
      </w:r>
      <w:r w:rsidR="005169D2">
        <w:rPr>
          <w:rFonts w:ascii="Arial" w:eastAsia="Arial" w:hAnsi="Arial" w:cs="Arial"/>
          <w:color w:val="FFFFFF"/>
          <w:spacing w:val="-2"/>
          <w:w w:val="85"/>
          <w:sz w:val="36"/>
          <w:szCs w:val="36"/>
        </w:rPr>
        <w:t>o</w:t>
      </w:r>
      <w:r w:rsidR="005169D2">
        <w:rPr>
          <w:rFonts w:ascii="Arial" w:eastAsia="Arial" w:hAnsi="Arial" w:cs="Arial"/>
          <w:color w:val="FFFFFF"/>
          <w:w w:val="85"/>
          <w:sz w:val="36"/>
          <w:szCs w:val="36"/>
        </w:rPr>
        <w:t>inters</w:t>
      </w:r>
      <w:r w:rsidR="005169D2">
        <w:rPr>
          <w:rFonts w:ascii="Arial" w:eastAsia="Arial" w:hAnsi="Arial" w:cs="Arial"/>
          <w:color w:val="FFFFFF"/>
          <w:spacing w:val="8"/>
          <w:w w:val="85"/>
          <w:sz w:val="36"/>
          <w:szCs w:val="36"/>
        </w:rPr>
        <w:t xml:space="preserve"> </w:t>
      </w:r>
      <w:r w:rsidR="005169D2">
        <w:rPr>
          <w:rFonts w:ascii="Arial" w:eastAsia="Arial" w:hAnsi="Arial" w:cs="Arial"/>
          <w:color w:val="FFFFFF"/>
          <w:spacing w:val="-1"/>
          <w:w w:val="83"/>
          <w:sz w:val="36"/>
          <w:szCs w:val="36"/>
        </w:rPr>
        <w:t>o</w:t>
      </w:r>
      <w:r w:rsidR="005169D2">
        <w:rPr>
          <w:rFonts w:ascii="Arial" w:eastAsia="Arial" w:hAnsi="Arial" w:cs="Arial"/>
          <w:color w:val="FFFFFF"/>
          <w:w w:val="86"/>
          <w:sz w:val="36"/>
          <w:szCs w:val="36"/>
        </w:rPr>
        <w:t>n</w:t>
      </w:r>
    </w:p>
    <w:p w14:paraId="0CDD0555" w14:textId="77777777" w:rsidR="0037070B" w:rsidRDefault="005169D2">
      <w:pPr>
        <w:spacing w:before="6"/>
        <w:ind w:right="19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FFFFFF"/>
          <w:w w:val="82"/>
          <w:sz w:val="36"/>
          <w:szCs w:val="36"/>
        </w:rPr>
        <w:t>P2P</w:t>
      </w:r>
      <w:r>
        <w:rPr>
          <w:rFonts w:ascii="Arial" w:eastAsia="Arial" w:hAnsi="Arial" w:cs="Arial"/>
          <w:color w:val="FFFFFF"/>
          <w:spacing w:val="-21"/>
          <w:w w:val="82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82"/>
          <w:sz w:val="36"/>
          <w:szCs w:val="36"/>
        </w:rPr>
        <w:t>Lend</w:t>
      </w:r>
      <w:r>
        <w:rPr>
          <w:rFonts w:ascii="Arial" w:eastAsia="Arial" w:hAnsi="Arial" w:cs="Arial"/>
          <w:color w:val="FFFFFF"/>
          <w:spacing w:val="-1"/>
          <w:w w:val="82"/>
          <w:sz w:val="36"/>
          <w:szCs w:val="36"/>
        </w:rPr>
        <w:t>i</w:t>
      </w:r>
      <w:r>
        <w:rPr>
          <w:rFonts w:ascii="Arial" w:eastAsia="Arial" w:hAnsi="Arial" w:cs="Arial"/>
          <w:color w:val="FFFFFF"/>
          <w:w w:val="82"/>
          <w:sz w:val="36"/>
          <w:szCs w:val="36"/>
        </w:rPr>
        <w:t>n</w:t>
      </w:r>
      <w:r>
        <w:rPr>
          <w:rFonts w:ascii="Arial" w:eastAsia="Arial" w:hAnsi="Arial" w:cs="Arial"/>
          <w:color w:val="FFFFFF"/>
          <w:spacing w:val="1"/>
          <w:w w:val="82"/>
          <w:sz w:val="36"/>
          <w:szCs w:val="36"/>
        </w:rPr>
        <w:t>g</w:t>
      </w:r>
      <w:r>
        <w:rPr>
          <w:rFonts w:ascii="Arial" w:eastAsia="Arial" w:hAnsi="Arial" w:cs="Arial"/>
          <w:color w:val="FFFFFF"/>
          <w:w w:val="82"/>
          <w:sz w:val="36"/>
          <w:szCs w:val="36"/>
        </w:rPr>
        <w:t xml:space="preserve">: </w:t>
      </w:r>
      <w:r>
        <w:rPr>
          <w:rFonts w:ascii="Arial" w:eastAsia="Arial" w:hAnsi="Arial" w:cs="Arial"/>
          <w:color w:val="FFFFFF"/>
          <w:spacing w:val="56"/>
          <w:w w:val="82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82"/>
          <w:sz w:val="36"/>
          <w:szCs w:val="36"/>
        </w:rPr>
        <w:t>How</w:t>
      </w:r>
      <w:r>
        <w:rPr>
          <w:rFonts w:ascii="Arial" w:eastAsia="Arial" w:hAnsi="Arial" w:cs="Arial"/>
          <w:color w:val="FFFFFF"/>
          <w:spacing w:val="27"/>
          <w:w w:val="82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It</w:t>
      </w:r>
      <w:r>
        <w:rPr>
          <w:rFonts w:ascii="Arial" w:eastAsia="Arial" w:hAnsi="Arial" w:cs="Arial"/>
          <w:color w:val="FFFFFF"/>
          <w:spacing w:val="-33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84"/>
          <w:sz w:val="36"/>
          <w:szCs w:val="36"/>
        </w:rPr>
        <w:t>Wor</w:t>
      </w:r>
      <w:r>
        <w:rPr>
          <w:rFonts w:ascii="Arial" w:eastAsia="Arial" w:hAnsi="Arial" w:cs="Arial"/>
          <w:color w:val="FFFFFF"/>
          <w:spacing w:val="-2"/>
          <w:w w:val="84"/>
          <w:sz w:val="36"/>
          <w:szCs w:val="36"/>
        </w:rPr>
        <w:t>k</w:t>
      </w:r>
      <w:r>
        <w:rPr>
          <w:rFonts w:ascii="Arial" w:eastAsia="Arial" w:hAnsi="Arial" w:cs="Arial"/>
          <w:color w:val="FFFFFF"/>
          <w:w w:val="85"/>
          <w:sz w:val="36"/>
          <w:szCs w:val="36"/>
        </w:rPr>
        <w:t>s,</w:t>
      </w:r>
    </w:p>
    <w:p w14:paraId="162241E2" w14:textId="77777777" w:rsidR="0037070B" w:rsidRDefault="005169D2">
      <w:pPr>
        <w:spacing w:before="6" w:line="400" w:lineRule="exact"/>
        <w:ind w:right="195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FFFFFF"/>
          <w:w w:val="84"/>
          <w:position w:val="-1"/>
          <w:sz w:val="36"/>
          <w:szCs w:val="36"/>
        </w:rPr>
        <w:t>Cu</w:t>
      </w:r>
      <w:r>
        <w:rPr>
          <w:rFonts w:ascii="Arial" w:eastAsia="Arial" w:hAnsi="Arial" w:cs="Arial"/>
          <w:color w:val="FFFFFF"/>
          <w:spacing w:val="-1"/>
          <w:w w:val="84"/>
          <w:position w:val="-1"/>
          <w:sz w:val="36"/>
          <w:szCs w:val="36"/>
        </w:rPr>
        <w:t>r</w:t>
      </w:r>
      <w:r>
        <w:rPr>
          <w:rFonts w:ascii="Arial" w:eastAsia="Arial" w:hAnsi="Arial" w:cs="Arial"/>
          <w:color w:val="FFFFFF"/>
          <w:w w:val="84"/>
          <w:position w:val="-1"/>
          <w:sz w:val="36"/>
          <w:szCs w:val="36"/>
        </w:rPr>
        <w:t>r</w:t>
      </w:r>
      <w:r>
        <w:rPr>
          <w:rFonts w:ascii="Arial" w:eastAsia="Arial" w:hAnsi="Arial" w:cs="Arial"/>
          <w:color w:val="FFFFFF"/>
          <w:spacing w:val="-2"/>
          <w:w w:val="84"/>
          <w:position w:val="-1"/>
          <w:sz w:val="36"/>
          <w:szCs w:val="36"/>
        </w:rPr>
        <w:t>e</w:t>
      </w:r>
      <w:r>
        <w:rPr>
          <w:rFonts w:ascii="Arial" w:eastAsia="Arial" w:hAnsi="Arial" w:cs="Arial"/>
          <w:color w:val="FFFFFF"/>
          <w:w w:val="84"/>
          <w:position w:val="-1"/>
          <w:sz w:val="36"/>
          <w:szCs w:val="36"/>
        </w:rPr>
        <w:t>nt</w:t>
      </w:r>
      <w:r>
        <w:rPr>
          <w:rFonts w:ascii="Arial" w:eastAsia="Arial" w:hAnsi="Arial" w:cs="Arial"/>
          <w:color w:val="FFFFFF"/>
          <w:spacing w:val="16"/>
          <w:w w:val="84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84"/>
          <w:position w:val="-1"/>
          <w:sz w:val="36"/>
          <w:szCs w:val="36"/>
        </w:rPr>
        <w:t>Re</w:t>
      </w:r>
      <w:r>
        <w:rPr>
          <w:rFonts w:ascii="Arial" w:eastAsia="Arial" w:hAnsi="Arial" w:cs="Arial"/>
          <w:color w:val="FFFFFF"/>
          <w:spacing w:val="1"/>
          <w:w w:val="84"/>
          <w:position w:val="-1"/>
          <w:sz w:val="36"/>
          <w:szCs w:val="36"/>
        </w:rPr>
        <w:t>g</w:t>
      </w:r>
      <w:r>
        <w:rPr>
          <w:rFonts w:ascii="Arial" w:eastAsia="Arial" w:hAnsi="Arial" w:cs="Arial"/>
          <w:color w:val="FFFFFF"/>
          <w:w w:val="84"/>
          <w:position w:val="-1"/>
          <w:sz w:val="36"/>
          <w:szCs w:val="36"/>
        </w:rPr>
        <w:t>u</w:t>
      </w:r>
      <w:r>
        <w:rPr>
          <w:rFonts w:ascii="Arial" w:eastAsia="Arial" w:hAnsi="Arial" w:cs="Arial"/>
          <w:color w:val="FFFFFF"/>
          <w:spacing w:val="-1"/>
          <w:w w:val="84"/>
          <w:position w:val="-1"/>
          <w:sz w:val="36"/>
          <w:szCs w:val="36"/>
        </w:rPr>
        <w:t>la</w:t>
      </w:r>
      <w:r>
        <w:rPr>
          <w:rFonts w:ascii="Arial" w:eastAsia="Arial" w:hAnsi="Arial" w:cs="Arial"/>
          <w:color w:val="FFFFFF"/>
          <w:w w:val="84"/>
          <w:position w:val="-1"/>
          <w:sz w:val="36"/>
          <w:szCs w:val="36"/>
        </w:rPr>
        <w:t>tions</w:t>
      </w:r>
      <w:r>
        <w:rPr>
          <w:rFonts w:ascii="Arial" w:eastAsia="Arial" w:hAnsi="Arial" w:cs="Arial"/>
          <w:color w:val="FFFFFF"/>
          <w:spacing w:val="22"/>
          <w:w w:val="84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pacing w:val="-1"/>
          <w:w w:val="84"/>
          <w:position w:val="-1"/>
          <w:sz w:val="36"/>
          <w:szCs w:val="36"/>
        </w:rPr>
        <w:t>a</w:t>
      </w:r>
      <w:r>
        <w:rPr>
          <w:rFonts w:ascii="Arial" w:eastAsia="Arial" w:hAnsi="Arial" w:cs="Arial"/>
          <w:color w:val="FFFFFF"/>
          <w:w w:val="84"/>
          <w:position w:val="-1"/>
          <w:sz w:val="36"/>
          <w:szCs w:val="36"/>
        </w:rPr>
        <w:t>nd</w:t>
      </w:r>
      <w:r>
        <w:rPr>
          <w:rFonts w:ascii="Arial" w:eastAsia="Arial" w:hAnsi="Arial" w:cs="Arial"/>
          <w:color w:val="FFFFFF"/>
          <w:spacing w:val="8"/>
          <w:w w:val="84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76"/>
          <w:position w:val="-1"/>
          <w:sz w:val="36"/>
          <w:szCs w:val="36"/>
        </w:rPr>
        <w:t>C</w:t>
      </w:r>
      <w:r>
        <w:rPr>
          <w:rFonts w:ascii="Arial" w:eastAsia="Arial" w:hAnsi="Arial" w:cs="Arial"/>
          <w:color w:val="FFFFFF"/>
          <w:spacing w:val="-1"/>
          <w:w w:val="76"/>
          <w:position w:val="-1"/>
          <w:sz w:val="36"/>
          <w:szCs w:val="36"/>
        </w:rPr>
        <w:t>o</w:t>
      </w:r>
      <w:r>
        <w:rPr>
          <w:rFonts w:ascii="Arial" w:eastAsia="Arial" w:hAnsi="Arial" w:cs="Arial"/>
          <w:color w:val="FFFFFF"/>
          <w:w w:val="87"/>
          <w:position w:val="-1"/>
          <w:sz w:val="36"/>
          <w:szCs w:val="36"/>
        </w:rPr>
        <w:t>nsider</w:t>
      </w:r>
      <w:r>
        <w:rPr>
          <w:rFonts w:ascii="Arial" w:eastAsia="Arial" w:hAnsi="Arial" w:cs="Arial"/>
          <w:color w:val="FFFFFF"/>
          <w:spacing w:val="1"/>
          <w:w w:val="87"/>
          <w:position w:val="-1"/>
          <w:sz w:val="36"/>
          <w:szCs w:val="36"/>
        </w:rPr>
        <w:t>a</w:t>
      </w:r>
      <w:r>
        <w:rPr>
          <w:rFonts w:ascii="Arial" w:eastAsia="Arial" w:hAnsi="Arial" w:cs="Arial"/>
          <w:color w:val="FFFFFF"/>
          <w:w w:val="91"/>
          <w:position w:val="-1"/>
          <w:sz w:val="36"/>
          <w:szCs w:val="36"/>
        </w:rPr>
        <w:t>ti</w:t>
      </w:r>
      <w:r>
        <w:rPr>
          <w:rFonts w:ascii="Arial" w:eastAsia="Arial" w:hAnsi="Arial" w:cs="Arial"/>
          <w:color w:val="FFFFFF"/>
          <w:spacing w:val="-1"/>
          <w:w w:val="91"/>
          <w:position w:val="-1"/>
          <w:sz w:val="36"/>
          <w:szCs w:val="36"/>
        </w:rPr>
        <w:t>o</w:t>
      </w:r>
      <w:r>
        <w:rPr>
          <w:rFonts w:ascii="Arial" w:eastAsia="Arial" w:hAnsi="Arial" w:cs="Arial"/>
          <w:color w:val="FFFFFF"/>
          <w:w w:val="86"/>
          <w:position w:val="-1"/>
          <w:sz w:val="36"/>
          <w:szCs w:val="36"/>
        </w:rPr>
        <w:t>ns</w:t>
      </w:r>
    </w:p>
    <w:p w14:paraId="3B4630D3" w14:textId="77777777" w:rsidR="0037070B" w:rsidRDefault="0037070B">
      <w:pPr>
        <w:spacing w:before="3" w:line="160" w:lineRule="exact"/>
        <w:rPr>
          <w:sz w:val="16"/>
          <w:szCs w:val="16"/>
        </w:rPr>
      </w:pPr>
    </w:p>
    <w:p w14:paraId="0ECBF190" w14:textId="77777777" w:rsidR="0037070B" w:rsidRDefault="0037070B">
      <w:pPr>
        <w:spacing w:line="200" w:lineRule="exact"/>
      </w:pPr>
    </w:p>
    <w:p w14:paraId="40FECBCC" w14:textId="77777777" w:rsidR="0037070B" w:rsidRDefault="0037070B">
      <w:pPr>
        <w:spacing w:line="200" w:lineRule="exact"/>
      </w:pPr>
    </w:p>
    <w:p w14:paraId="09DD2A94" w14:textId="3E43AAE6" w:rsidR="0037070B" w:rsidRPr="004926BF" w:rsidRDefault="005169D2" w:rsidP="00B2784F">
      <w:pPr>
        <w:spacing w:before="37"/>
        <w:ind w:left="105"/>
        <w:rPr>
          <w:rFonts w:ascii="Georgia" w:eastAsia="Georgia" w:hAnsi="Georgia" w:cs="Georgia"/>
          <w:color w:val="FF0000"/>
        </w:rPr>
      </w:pPr>
      <w:r w:rsidRPr="004926BF">
        <w:rPr>
          <w:rFonts w:ascii="Georgia" w:eastAsia="Georgia" w:hAnsi="Georgia" w:cs="Georgia"/>
          <w:b/>
          <w:spacing w:val="-1"/>
          <w:highlight w:val="green"/>
        </w:rPr>
        <w:t>W</w:t>
      </w:r>
      <w:r w:rsidRPr="004926BF">
        <w:rPr>
          <w:rFonts w:ascii="Georgia" w:eastAsia="Georgia" w:hAnsi="Georgia" w:cs="Georgia"/>
          <w:b/>
          <w:spacing w:val="1"/>
          <w:highlight w:val="green"/>
        </w:rPr>
        <w:t>h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a</w:t>
      </w:r>
      <w:r w:rsidRPr="004926BF">
        <w:rPr>
          <w:rFonts w:ascii="Georgia" w:eastAsia="Georgia" w:hAnsi="Georgia" w:cs="Georgia"/>
          <w:b/>
          <w:highlight w:val="green"/>
        </w:rPr>
        <w:t>t</w:t>
      </w:r>
      <w:r w:rsidRPr="004926BF">
        <w:rPr>
          <w:rFonts w:ascii="Georgia" w:eastAsia="Georgia" w:hAnsi="Georgia" w:cs="Georgia"/>
          <w:b/>
          <w:spacing w:val="-6"/>
          <w:highlight w:val="green"/>
        </w:rPr>
        <w:t xml:space="preserve"> </w:t>
      </w:r>
      <w:r w:rsidRPr="004926BF">
        <w:rPr>
          <w:rFonts w:ascii="Georgia" w:eastAsia="Georgia" w:hAnsi="Georgia" w:cs="Georgia"/>
          <w:b/>
          <w:highlight w:val="green"/>
        </w:rPr>
        <w:t>Is</w:t>
      </w:r>
      <w:r w:rsidRPr="004926BF">
        <w:rPr>
          <w:rFonts w:ascii="Georgia" w:eastAsia="Georgia" w:hAnsi="Georgia" w:cs="Georgia"/>
          <w:b/>
          <w:spacing w:val="2"/>
          <w:highlight w:val="green"/>
        </w:rPr>
        <w:t xml:space="preserve"> </w:t>
      </w:r>
      <w:r w:rsidRPr="004926BF">
        <w:rPr>
          <w:rFonts w:ascii="Georgia" w:eastAsia="Georgia" w:hAnsi="Georgia" w:cs="Georgia"/>
          <w:b/>
          <w:highlight w:val="green"/>
        </w:rPr>
        <w:t>P2P</w:t>
      </w:r>
      <w:r w:rsidRPr="004926BF">
        <w:rPr>
          <w:rFonts w:ascii="Georgia" w:eastAsia="Georgia" w:hAnsi="Georgia" w:cs="Georgia"/>
          <w:b/>
          <w:spacing w:val="-5"/>
          <w:highlight w:val="green"/>
        </w:rPr>
        <w:t xml:space="preserve"> </w:t>
      </w:r>
      <w:r w:rsidRPr="004926BF">
        <w:rPr>
          <w:rFonts w:ascii="Georgia" w:eastAsia="Georgia" w:hAnsi="Georgia" w:cs="Georgia"/>
          <w:b/>
          <w:spacing w:val="2"/>
          <w:highlight w:val="green"/>
        </w:rPr>
        <w:t>L</w:t>
      </w:r>
      <w:r w:rsidRPr="004926BF">
        <w:rPr>
          <w:rFonts w:ascii="Georgia" w:eastAsia="Georgia" w:hAnsi="Georgia" w:cs="Georgia"/>
          <w:b/>
          <w:spacing w:val="1"/>
          <w:highlight w:val="green"/>
        </w:rPr>
        <w:t>e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n</w:t>
      </w:r>
      <w:r w:rsidRPr="004926BF">
        <w:rPr>
          <w:rFonts w:ascii="Georgia" w:eastAsia="Georgia" w:hAnsi="Georgia" w:cs="Georgia"/>
          <w:b/>
          <w:highlight w:val="green"/>
        </w:rPr>
        <w:t>d</w:t>
      </w:r>
      <w:r w:rsidRPr="004926BF">
        <w:rPr>
          <w:rFonts w:ascii="Georgia" w:eastAsia="Georgia" w:hAnsi="Georgia" w:cs="Georgia"/>
          <w:b/>
          <w:spacing w:val="1"/>
          <w:highlight w:val="green"/>
        </w:rPr>
        <w:t>i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n</w:t>
      </w:r>
      <w:r w:rsidRPr="004926BF">
        <w:rPr>
          <w:rFonts w:ascii="Georgia" w:eastAsia="Georgia" w:hAnsi="Georgia" w:cs="Georgia"/>
          <w:b/>
          <w:highlight w:val="green"/>
        </w:rPr>
        <w:t>g?</w:t>
      </w:r>
      <w:r w:rsidR="004926BF">
        <w:rPr>
          <w:rFonts w:ascii="Georgia" w:eastAsia="Georgia" w:hAnsi="Georgia" w:cs="Georgia"/>
          <w:b/>
        </w:rPr>
        <w:t xml:space="preserve"> </w:t>
      </w:r>
    </w:p>
    <w:p w14:paraId="04B71E9A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001D9B38" w14:textId="6F63E80E" w:rsidR="0037070B" w:rsidRDefault="005169D2">
      <w:pPr>
        <w:ind w:left="105" w:right="161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eer-</w:t>
      </w:r>
      <w:r>
        <w:rPr>
          <w:rFonts w:ascii="Georgia" w:eastAsia="Georgia" w:hAnsi="Georgia" w:cs="Georgia"/>
          <w:spacing w:val="1"/>
        </w:rPr>
        <w:t>to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er,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erso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1"/>
        </w:rPr>
        <w:t>to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erso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7"/>
        </w:rPr>
        <w:t xml:space="preserve"> </w:t>
      </w:r>
      <w:r>
        <w:rPr>
          <w:rFonts w:ascii="Georgia" w:eastAsia="Georgia" w:hAnsi="Georgia" w:cs="Georgia"/>
        </w:rPr>
        <w:t>lend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 w:rsidRPr="004926BF">
        <w:rPr>
          <w:rFonts w:ascii="Georgia" w:eastAsia="Georgia" w:hAnsi="Georgia" w:cs="Georgia"/>
          <w:spacing w:val="2"/>
          <w:highlight w:val="cyan"/>
        </w:rPr>
        <w:t>(</w:t>
      </w:r>
      <w:r w:rsidRPr="004926BF">
        <w:rPr>
          <w:rFonts w:ascii="Georgia" w:eastAsia="Georgia" w:hAnsi="Georgia" w:cs="Georgia"/>
          <w:highlight w:val="cyan"/>
        </w:rPr>
        <w:t>“</w:t>
      </w:r>
      <w:r w:rsidRPr="004926BF">
        <w:rPr>
          <w:rFonts w:ascii="Georgia" w:eastAsia="Georgia" w:hAnsi="Georgia" w:cs="Georgia"/>
          <w:spacing w:val="1"/>
          <w:highlight w:val="cyan"/>
        </w:rPr>
        <w:t>P</w:t>
      </w:r>
      <w:r w:rsidRPr="004926BF">
        <w:rPr>
          <w:rFonts w:ascii="Georgia" w:eastAsia="Georgia" w:hAnsi="Georgia" w:cs="Georgia"/>
          <w:spacing w:val="-1"/>
          <w:highlight w:val="cyan"/>
        </w:rPr>
        <w:t>2</w:t>
      </w:r>
      <w:r w:rsidRPr="004926BF">
        <w:rPr>
          <w:rFonts w:ascii="Georgia" w:eastAsia="Georgia" w:hAnsi="Georgia" w:cs="Georgia"/>
          <w:highlight w:val="cyan"/>
        </w:rPr>
        <w:t>P</w:t>
      </w:r>
      <w:r w:rsidRPr="004926BF">
        <w:rPr>
          <w:rFonts w:ascii="Georgia" w:eastAsia="Georgia" w:hAnsi="Georgia" w:cs="Georgia"/>
          <w:spacing w:val="-5"/>
          <w:highlight w:val="cyan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len</w:t>
      </w:r>
      <w:r w:rsidRPr="004926BF">
        <w:rPr>
          <w:rFonts w:ascii="Georgia" w:eastAsia="Georgia" w:hAnsi="Georgia" w:cs="Georgia"/>
          <w:spacing w:val="3"/>
          <w:highlight w:val="cyan"/>
        </w:rPr>
        <w:t>d</w:t>
      </w:r>
      <w:r w:rsidRPr="004926BF">
        <w:rPr>
          <w:rFonts w:ascii="Georgia" w:eastAsia="Georgia" w:hAnsi="Georgia" w:cs="Georgia"/>
          <w:spacing w:val="1"/>
          <w:highlight w:val="cyan"/>
        </w:rPr>
        <w:t>i</w:t>
      </w:r>
      <w:r w:rsidRPr="004926BF">
        <w:rPr>
          <w:rFonts w:ascii="Georgia" w:eastAsia="Georgia" w:hAnsi="Georgia" w:cs="Georgia"/>
          <w:highlight w:val="cyan"/>
        </w:rPr>
        <w:t>n</w:t>
      </w:r>
      <w:r w:rsidRPr="004926BF">
        <w:rPr>
          <w:rFonts w:ascii="Georgia" w:eastAsia="Georgia" w:hAnsi="Georgia" w:cs="Georgia"/>
          <w:spacing w:val="-1"/>
          <w:highlight w:val="cyan"/>
        </w:rPr>
        <w:t>g</w:t>
      </w:r>
      <w:r w:rsidRPr="004926BF">
        <w:rPr>
          <w:rFonts w:ascii="Georgia" w:eastAsia="Georgia" w:hAnsi="Georgia" w:cs="Georgia"/>
          <w:highlight w:val="cyan"/>
        </w:rPr>
        <w:t>”)</w:t>
      </w:r>
      <w:r w:rsidR="004926BF">
        <w:rPr>
          <w:rFonts w:ascii="Georgia" w:eastAsia="Georgia" w:hAnsi="Georgia" w:cs="Georgia"/>
        </w:rPr>
        <w:t xml:space="preserve"> </w:t>
      </w:r>
      <w:r w:rsidR="004926BF">
        <w:rPr>
          <w:rFonts w:ascii="Georgia" w:eastAsia="Georgia" w:hAnsi="Georgia" w:cs="Georgia"/>
          <w:color w:val="FF0000"/>
        </w:rPr>
        <w:t>replace parent</w:t>
      </w:r>
      <w:r w:rsidR="004926BF">
        <w:rPr>
          <w:rFonts w:ascii="Georgia" w:eastAsia="Georgia" w:hAnsi="Georgia"/>
          <w:color w:val="FF0000"/>
        </w:rPr>
        <w:t>heses</w:t>
      </w:r>
      <w:r w:rsidR="004926BF">
        <w:rPr>
          <w:rFonts w:ascii="Georgia" w:eastAsia="Georgia" w:hAnsi="Georgia" w:cs="Georgia"/>
          <w:color w:val="FF0000"/>
        </w:rPr>
        <w:t xml:space="preserve"> and brackets by comma</w:t>
      </w:r>
      <w:r w:rsidR="00A36D1F">
        <w:rPr>
          <w:rFonts w:ascii="Georgia" w:eastAsia="Georgia" w:hAnsi="Georgia" w:cs="Georgia"/>
          <w:color w:val="FF0000"/>
        </w:rPr>
        <w:t xml:space="preserve"> and remove quotations and Hyphens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</w:rPr>
        <w:t>e 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row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ol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fa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oan 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side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k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y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em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onnec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rowers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lende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s,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ors,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gh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rnet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form.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g’s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se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f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ern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redu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8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many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 ex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ses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sso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ans,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st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ain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aff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ph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ran</w:t>
      </w:r>
      <w:r>
        <w:rPr>
          <w:rFonts w:ascii="Georgia" w:eastAsia="Georgia" w:hAnsi="Georgia" w:cs="Georgia"/>
          <w:spacing w:val="1"/>
        </w:rPr>
        <w:t>ch</w:t>
      </w:r>
      <w:r>
        <w:rPr>
          <w:rFonts w:ascii="Georgia" w:eastAsia="Georgia" w:hAnsi="Georgia" w:cs="Georgia"/>
        </w:rPr>
        <w:t xml:space="preserve">es.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ome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st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ong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orr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gh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lo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ose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ffe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9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s.</w:t>
      </w:r>
    </w:p>
    <w:p w14:paraId="0AD85956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28E7EF3E" w14:textId="77777777" w:rsidR="0037070B" w:rsidRDefault="005169D2">
      <w:pPr>
        <w:ind w:left="105" w:right="37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ough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-1"/>
        </w:rPr>
        <w:t>j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mor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ga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redit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ard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ref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P2P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oc</w:t>
      </w:r>
      <w:r>
        <w:rPr>
          <w:rFonts w:ascii="Georgia" w:eastAsia="Georgia" w:hAnsi="Georgia" w:cs="Georgia"/>
        </w:rPr>
        <w:t>us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n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ular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m</w:t>
      </w:r>
      <w:r>
        <w:rPr>
          <w:rFonts w:ascii="Georgia" w:eastAsia="Georgia" w:hAnsi="Georgia" w:cs="Georgia"/>
        </w:rPr>
        <w:t>ents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et,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lu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sma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  <w:spacing w:val="8"/>
        </w:rPr>
        <w:t>l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usi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ess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(</w:t>
      </w:r>
      <w:r w:rsidRPr="004926BF">
        <w:rPr>
          <w:rFonts w:ascii="Georgia" w:eastAsia="Georgia" w:hAnsi="Georgia" w:cs="Georgia"/>
          <w:spacing w:val="2"/>
          <w:highlight w:val="cyan"/>
        </w:rPr>
        <w:t>O</w:t>
      </w:r>
      <w:r w:rsidRPr="004926BF">
        <w:rPr>
          <w:rFonts w:ascii="Georgia" w:eastAsia="Georgia" w:hAnsi="Georgia" w:cs="Georgia"/>
          <w:highlight w:val="cyan"/>
        </w:rPr>
        <w:t>nD</w:t>
      </w:r>
      <w:r w:rsidRPr="004926BF">
        <w:rPr>
          <w:rFonts w:ascii="Georgia" w:eastAsia="Georgia" w:hAnsi="Georgia" w:cs="Georgia"/>
          <w:spacing w:val="-1"/>
          <w:highlight w:val="cyan"/>
        </w:rPr>
        <w:t>e</w:t>
      </w:r>
      <w:r w:rsidRPr="004926BF">
        <w:rPr>
          <w:rFonts w:ascii="Georgia" w:eastAsia="Georgia" w:hAnsi="Georgia" w:cs="Georgia"/>
          <w:spacing w:val="3"/>
          <w:highlight w:val="cyan"/>
        </w:rPr>
        <w:t>c</w:t>
      </w:r>
      <w:r w:rsidRPr="004926BF">
        <w:rPr>
          <w:rFonts w:ascii="Georgia" w:eastAsia="Georgia" w:hAnsi="Georgia" w:cs="Georgia"/>
          <w:spacing w:val="-1"/>
          <w:highlight w:val="cyan"/>
        </w:rPr>
        <w:t>k</w:t>
      </w:r>
      <w:r w:rsidRPr="004926BF">
        <w:rPr>
          <w:rFonts w:ascii="Georgia" w:eastAsia="Georgia" w:hAnsi="Georgia" w:cs="Georgia"/>
          <w:highlight w:val="cyan"/>
        </w:rPr>
        <w:t>,</w:t>
      </w:r>
      <w:r w:rsidRPr="004926BF">
        <w:rPr>
          <w:rFonts w:ascii="Georgia" w:eastAsia="Georgia" w:hAnsi="Georgia" w:cs="Georgia"/>
          <w:spacing w:val="-9"/>
          <w:highlight w:val="cyan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F</w:t>
      </w:r>
      <w:r w:rsidRPr="004926BF">
        <w:rPr>
          <w:rFonts w:ascii="Georgia" w:eastAsia="Georgia" w:hAnsi="Georgia" w:cs="Georgia"/>
          <w:spacing w:val="3"/>
          <w:highlight w:val="cyan"/>
        </w:rPr>
        <w:t>u</w:t>
      </w:r>
      <w:r w:rsidRPr="004926BF">
        <w:rPr>
          <w:rFonts w:ascii="Georgia" w:eastAsia="Georgia" w:hAnsi="Georgia" w:cs="Georgia"/>
          <w:highlight w:val="cyan"/>
        </w:rPr>
        <w:t>n</w:t>
      </w:r>
      <w:r w:rsidRPr="004926BF">
        <w:rPr>
          <w:rFonts w:ascii="Georgia" w:eastAsia="Georgia" w:hAnsi="Georgia" w:cs="Georgia"/>
          <w:spacing w:val="1"/>
          <w:highlight w:val="cyan"/>
        </w:rPr>
        <w:t>d</w:t>
      </w:r>
      <w:r w:rsidRPr="004926BF">
        <w:rPr>
          <w:rFonts w:ascii="Georgia" w:eastAsia="Georgia" w:hAnsi="Georgia" w:cs="Georgia"/>
          <w:spacing w:val="-1"/>
          <w:highlight w:val="cyan"/>
        </w:rPr>
        <w:t>i</w:t>
      </w:r>
      <w:r w:rsidRPr="004926BF">
        <w:rPr>
          <w:rFonts w:ascii="Georgia" w:eastAsia="Georgia" w:hAnsi="Georgia" w:cs="Georgia"/>
          <w:spacing w:val="2"/>
          <w:highlight w:val="cyan"/>
        </w:rPr>
        <w:t>n</w:t>
      </w:r>
      <w:r w:rsidRPr="004926BF">
        <w:rPr>
          <w:rFonts w:ascii="Georgia" w:eastAsia="Georgia" w:hAnsi="Georgia" w:cs="Georgia"/>
          <w:highlight w:val="cyan"/>
        </w:rPr>
        <w:t>g</w:t>
      </w:r>
      <w:r w:rsidRPr="004926BF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2"/>
          <w:highlight w:val="cyan"/>
        </w:rPr>
        <w:t>C</w:t>
      </w:r>
      <w:r w:rsidRPr="004926BF">
        <w:rPr>
          <w:rFonts w:ascii="Georgia" w:eastAsia="Georgia" w:hAnsi="Georgia" w:cs="Georgia"/>
          <w:spacing w:val="-1"/>
          <w:highlight w:val="cyan"/>
        </w:rPr>
        <w:t>i</w:t>
      </w:r>
      <w:r w:rsidRPr="004926BF">
        <w:rPr>
          <w:rFonts w:ascii="Georgia" w:eastAsia="Georgia" w:hAnsi="Georgia" w:cs="Georgia"/>
          <w:highlight w:val="cyan"/>
        </w:rPr>
        <w:t>rcle,</w:t>
      </w:r>
      <w:r w:rsidRPr="004926BF">
        <w:rPr>
          <w:rFonts w:ascii="Georgia" w:eastAsia="Georgia" w:hAnsi="Georgia" w:cs="Georgia"/>
          <w:spacing w:val="-4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cyan"/>
        </w:rPr>
        <w:t>Qu</w:t>
      </w:r>
      <w:r w:rsidRPr="004926BF">
        <w:rPr>
          <w:rFonts w:ascii="Georgia" w:eastAsia="Georgia" w:hAnsi="Georgia" w:cs="Georgia"/>
          <w:spacing w:val="-1"/>
          <w:highlight w:val="cyan"/>
        </w:rPr>
        <w:t>i</w:t>
      </w:r>
      <w:r w:rsidRPr="004926BF">
        <w:rPr>
          <w:rFonts w:ascii="Georgia" w:eastAsia="Georgia" w:hAnsi="Georgia" w:cs="Georgia"/>
          <w:spacing w:val="3"/>
          <w:highlight w:val="cyan"/>
        </w:rPr>
        <w:t>c</w:t>
      </w:r>
      <w:r w:rsidRPr="004926BF">
        <w:rPr>
          <w:rFonts w:ascii="Georgia" w:eastAsia="Georgia" w:hAnsi="Georgia" w:cs="Georgia"/>
          <w:spacing w:val="-1"/>
          <w:highlight w:val="cyan"/>
        </w:rPr>
        <w:t>k</w:t>
      </w:r>
      <w:r w:rsidRPr="004926BF">
        <w:rPr>
          <w:rFonts w:ascii="Georgia" w:eastAsia="Georgia" w:hAnsi="Georgia" w:cs="Georgia"/>
          <w:highlight w:val="cyan"/>
        </w:rPr>
        <w:t>en Lo</w:t>
      </w:r>
      <w:r w:rsidRPr="004926BF">
        <w:rPr>
          <w:rFonts w:ascii="Georgia" w:eastAsia="Georgia" w:hAnsi="Georgia" w:cs="Georgia"/>
          <w:spacing w:val="1"/>
          <w:highlight w:val="cyan"/>
        </w:rPr>
        <w:t>a</w:t>
      </w:r>
      <w:r w:rsidRPr="004926BF">
        <w:rPr>
          <w:rFonts w:ascii="Georgia" w:eastAsia="Georgia" w:hAnsi="Georgia" w:cs="Georgia"/>
          <w:highlight w:val="cyan"/>
        </w:rPr>
        <w:t>ns,</w:t>
      </w:r>
      <w:r w:rsidRPr="004926BF">
        <w:rPr>
          <w:rFonts w:ascii="Georgia" w:eastAsia="Georgia" w:hAnsi="Georgia" w:cs="Georgia"/>
          <w:spacing w:val="-7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cyan"/>
        </w:rPr>
        <w:t>K</w:t>
      </w:r>
      <w:r w:rsidRPr="004926BF">
        <w:rPr>
          <w:rFonts w:ascii="Georgia" w:eastAsia="Georgia" w:hAnsi="Georgia" w:cs="Georgia"/>
          <w:spacing w:val="3"/>
          <w:highlight w:val="cyan"/>
        </w:rPr>
        <w:t>a</w:t>
      </w:r>
      <w:r w:rsidRPr="004926BF">
        <w:rPr>
          <w:rFonts w:ascii="Georgia" w:eastAsia="Georgia" w:hAnsi="Georgia" w:cs="Georgia"/>
          <w:spacing w:val="-1"/>
          <w:highlight w:val="cyan"/>
        </w:rPr>
        <w:t>bb</w:t>
      </w:r>
      <w:r w:rsidRPr="004926BF">
        <w:rPr>
          <w:rFonts w:ascii="Georgia" w:eastAsia="Georgia" w:hAnsi="Georgia" w:cs="Georgia"/>
          <w:spacing w:val="3"/>
          <w:highlight w:val="cyan"/>
        </w:rPr>
        <w:t>a</w:t>
      </w:r>
      <w:r w:rsidRPr="004926BF">
        <w:rPr>
          <w:rFonts w:ascii="Georgia" w:eastAsia="Georgia" w:hAnsi="Georgia" w:cs="Georgia"/>
          <w:highlight w:val="cyan"/>
        </w:rPr>
        <w:t>g</w:t>
      </w:r>
      <w:r w:rsidRPr="004926BF">
        <w:rPr>
          <w:rFonts w:ascii="Georgia" w:eastAsia="Georgia" w:hAnsi="Georgia" w:cs="Georgia"/>
          <w:spacing w:val="-1"/>
          <w:highlight w:val="cyan"/>
        </w:rPr>
        <w:t>e</w:t>
      </w:r>
      <w:r w:rsidRPr="004926BF">
        <w:rPr>
          <w:rFonts w:ascii="Georgia" w:eastAsia="Georgia" w:hAnsi="Georgia" w:cs="Georgia"/>
          <w:spacing w:val="2"/>
          <w:highlight w:val="cyan"/>
        </w:rPr>
        <w:t>)</w:t>
      </w:r>
      <w:r w:rsidRPr="004926BF">
        <w:rPr>
          <w:rFonts w:ascii="Georgia" w:eastAsia="Georgia" w:hAnsi="Georgia" w:cs="Georgia"/>
          <w:highlight w:val="cyan"/>
        </w:rPr>
        <w:t>,</w:t>
      </w:r>
      <w:r w:rsidRPr="004926BF">
        <w:rPr>
          <w:rFonts w:ascii="Georgia" w:eastAsia="Georgia" w:hAnsi="Georgia" w:cs="Georgia"/>
          <w:spacing w:val="-10"/>
          <w:highlight w:val="cyan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s</w:t>
      </w:r>
      <w:r w:rsidRPr="004926BF">
        <w:rPr>
          <w:rFonts w:ascii="Georgia" w:eastAsia="Georgia" w:hAnsi="Georgia" w:cs="Georgia"/>
          <w:spacing w:val="1"/>
          <w:highlight w:val="cyan"/>
        </w:rPr>
        <w:t>t</w:t>
      </w:r>
      <w:r w:rsidRPr="004926BF">
        <w:rPr>
          <w:rFonts w:ascii="Georgia" w:eastAsia="Georgia" w:hAnsi="Georgia" w:cs="Georgia"/>
          <w:highlight w:val="cyan"/>
        </w:rPr>
        <w:t>u</w:t>
      </w:r>
      <w:r w:rsidRPr="004926BF">
        <w:rPr>
          <w:rFonts w:ascii="Georgia" w:eastAsia="Georgia" w:hAnsi="Georgia" w:cs="Georgia"/>
          <w:spacing w:val="1"/>
          <w:highlight w:val="cyan"/>
        </w:rPr>
        <w:t>d</w:t>
      </w:r>
      <w:r w:rsidRPr="004926BF">
        <w:rPr>
          <w:rFonts w:ascii="Georgia" w:eastAsia="Georgia" w:hAnsi="Georgia" w:cs="Georgia"/>
          <w:highlight w:val="cyan"/>
        </w:rPr>
        <w:t>ent</w:t>
      </w:r>
      <w:r w:rsidRPr="004926BF">
        <w:rPr>
          <w:rFonts w:ascii="Georgia" w:eastAsia="Georgia" w:hAnsi="Georgia" w:cs="Georgia"/>
          <w:spacing w:val="-7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3"/>
          <w:highlight w:val="cyan"/>
        </w:rPr>
        <w:t>l</w:t>
      </w:r>
      <w:r w:rsidRPr="004926BF">
        <w:rPr>
          <w:rFonts w:ascii="Georgia" w:eastAsia="Georgia" w:hAnsi="Georgia" w:cs="Georgia"/>
          <w:highlight w:val="cyan"/>
        </w:rPr>
        <w:t>oans</w:t>
      </w:r>
      <w:r w:rsidRPr="004926BF">
        <w:rPr>
          <w:rFonts w:ascii="Georgia" w:eastAsia="Georgia" w:hAnsi="Georgia" w:cs="Georgia"/>
          <w:spacing w:val="-5"/>
          <w:highlight w:val="cyan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(</w:t>
      </w:r>
      <w:r w:rsidRPr="004926BF">
        <w:rPr>
          <w:rFonts w:ascii="Georgia" w:eastAsia="Georgia" w:hAnsi="Georgia" w:cs="Georgia"/>
          <w:spacing w:val="1"/>
          <w:highlight w:val="cyan"/>
        </w:rPr>
        <w:t>S</w:t>
      </w:r>
      <w:r w:rsidRPr="004926BF">
        <w:rPr>
          <w:rFonts w:ascii="Georgia" w:eastAsia="Georgia" w:hAnsi="Georgia" w:cs="Georgia"/>
          <w:highlight w:val="cyan"/>
        </w:rPr>
        <w:t>oF</w:t>
      </w:r>
      <w:r w:rsidRPr="004926BF">
        <w:rPr>
          <w:rFonts w:ascii="Georgia" w:eastAsia="Georgia" w:hAnsi="Georgia" w:cs="Georgia"/>
          <w:spacing w:val="-1"/>
          <w:highlight w:val="cyan"/>
        </w:rPr>
        <w:t>i</w:t>
      </w:r>
      <w:r w:rsidRPr="004926BF">
        <w:rPr>
          <w:rFonts w:ascii="Georgia" w:eastAsia="Georgia" w:hAnsi="Georgia" w:cs="Georgia"/>
          <w:highlight w:val="cyan"/>
        </w:rPr>
        <w:t>,</w:t>
      </w:r>
      <w:r w:rsidRPr="004926BF">
        <w:rPr>
          <w:rFonts w:ascii="Georgia" w:eastAsia="Georgia" w:hAnsi="Georgia" w:cs="Georgia"/>
          <w:spacing w:val="-6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cyan"/>
        </w:rPr>
        <w:t>Ki</w:t>
      </w:r>
      <w:r w:rsidRPr="004926BF">
        <w:rPr>
          <w:rFonts w:ascii="Georgia" w:eastAsia="Georgia" w:hAnsi="Georgia" w:cs="Georgia"/>
          <w:spacing w:val="-1"/>
          <w:highlight w:val="cyan"/>
        </w:rPr>
        <w:t>v</w:t>
      </w:r>
      <w:r w:rsidRPr="004926BF">
        <w:rPr>
          <w:rFonts w:ascii="Georgia" w:eastAsia="Georgia" w:hAnsi="Georgia" w:cs="Georgia"/>
          <w:highlight w:val="cyan"/>
        </w:rPr>
        <w:t>a)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low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ncome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eneurs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(</w:t>
      </w:r>
      <w:r w:rsidRPr="004926BF">
        <w:rPr>
          <w:rFonts w:ascii="Georgia" w:eastAsia="Georgia" w:hAnsi="Georgia" w:cs="Georgia"/>
          <w:highlight w:val="cyan"/>
        </w:rPr>
        <w:t>K</w:t>
      </w:r>
      <w:r w:rsidRPr="004926BF">
        <w:rPr>
          <w:rFonts w:ascii="Georgia" w:eastAsia="Georgia" w:hAnsi="Georgia" w:cs="Georgia"/>
          <w:spacing w:val="-1"/>
          <w:highlight w:val="cyan"/>
        </w:rPr>
        <w:t>iv</w:t>
      </w:r>
      <w:r w:rsidRPr="004926BF">
        <w:rPr>
          <w:rFonts w:ascii="Georgia" w:eastAsia="Georgia" w:hAnsi="Georgia" w:cs="Georgia"/>
          <w:highlight w:val="cyan"/>
        </w:rPr>
        <w:t>a</w:t>
      </w:r>
      <w:r w:rsidRPr="004926BF">
        <w:rPr>
          <w:rFonts w:ascii="Georgia" w:eastAsia="Georgia" w:hAnsi="Georgia" w:cs="Georgia"/>
          <w:spacing w:val="2"/>
          <w:highlight w:val="cyan"/>
        </w:rPr>
        <w:t>)</w:t>
      </w:r>
      <w:r w:rsidRPr="004926BF">
        <w:rPr>
          <w:rFonts w:ascii="Georgia" w:eastAsia="Georgia" w:hAnsi="Georgia" w:cs="Georgia"/>
          <w:highlight w:val="cyan"/>
        </w:rPr>
        <w:t>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orr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rs</w:t>
      </w:r>
      <w:r>
        <w:rPr>
          <w:rFonts w:ascii="Georgia" w:eastAsia="Georgia" w:hAnsi="Georgia" w:cs="Georgia"/>
          <w:spacing w:val="-9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(</w:t>
      </w:r>
      <w:r w:rsidRPr="004926BF">
        <w:rPr>
          <w:rFonts w:ascii="Georgia" w:eastAsia="Georgia" w:hAnsi="Georgia" w:cs="Georgia"/>
          <w:spacing w:val="3"/>
          <w:highlight w:val="cyan"/>
        </w:rPr>
        <w:t>U</w:t>
      </w:r>
      <w:r w:rsidRPr="004926BF">
        <w:rPr>
          <w:rFonts w:ascii="Georgia" w:eastAsia="Georgia" w:hAnsi="Georgia" w:cs="Georgia"/>
          <w:spacing w:val="-1"/>
          <w:highlight w:val="cyan"/>
        </w:rPr>
        <w:t>p</w:t>
      </w:r>
      <w:r w:rsidRPr="004926BF">
        <w:rPr>
          <w:rFonts w:ascii="Georgia" w:eastAsia="Georgia" w:hAnsi="Georgia" w:cs="Georgia"/>
          <w:spacing w:val="3"/>
          <w:highlight w:val="cyan"/>
        </w:rPr>
        <w:t>s</w:t>
      </w:r>
      <w:r w:rsidRPr="004926BF">
        <w:rPr>
          <w:rFonts w:ascii="Georgia" w:eastAsia="Georgia" w:hAnsi="Georgia" w:cs="Georgia"/>
          <w:spacing w:val="1"/>
          <w:highlight w:val="cyan"/>
        </w:rPr>
        <w:t>t</w:t>
      </w:r>
      <w:r w:rsidRPr="004926BF">
        <w:rPr>
          <w:rFonts w:ascii="Georgia" w:eastAsia="Georgia" w:hAnsi="Georgia" w:cs="Georgia"/>
          <w:highlight w:val="cyan"/>
        </w:rPr>
        <w:t>ar</w:t>
      </w:r>
      <w:r w:rsidRPr="004926BF">
        <w:rPr>
          <w:rFonts w:ascii="Georgia" w:eastAsia="Georgia" w:hAnsi="Georgia" w:cs="Georgia"/>
          <w:spacing w:val="1"/>
          <w:highlight w:val="cyan"/>
        </w:rPr>
        <w:t>t</w:t>
      </w:r>
      <w:r w:rsidRPr="004926BF">
        <w:rPr>
          <w:rFonts w:ascii="Georgia" w:eastAsia="Georgia" w:hAnsi="Georgia" w:cs="Georgia"/>
          <w:highlight w:val="cyan"/>
        </w:rPr>
        <w:t>).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 lending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 xml:space="preserve">lso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used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raise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ap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real 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cr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wdf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9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(F</w:t>
      </w:r>
      <w:r w:rsidRPr="004926BF">
        <w:rPr>
          <w:rFonts w:ascii="Georgia" w:eastAsia="Georgia" w:hAnsi="Georgia" w:cs="Georgia"/>
          <w:spacing w:val="1"/>
          <w:highlight w:val="cyan"/>
        </w:rPr>
        <w:t>u</w:t>
      </w:r>
      <w:r w:rsidRPr="004926BF">
        <w:rPr>
          <w:rFonts w:ascii="Georgia" w:eastAsia="Georgia" w:hAnsi="Georgia" w:cs="Georgia"/>
          <w:highlight w:val="cyan"/>
        </w:rPr>
        <w:t>n</w:t>
      </w:r>
      <w:r w:rsidRPr="004926BF">
        <w:rPr>
          <w:rFonts w:ascii="Georgia" w:eastAsia="Georgia" w:hAnsi="Georgia" w:cs="Georgia"/>
          <w:spacing w:val="1"/>
          <w:highlight w:val="cyan"/>
        </w:rPr>
        <w:t>d</w:t>
      </w:r>
      <w:r w:rsidRPr="004926BF">
        <w:rPr>
          <w:rFonts w:ascii="Georgia" w:eastAsia="Georgia" w:hAnsi="Georgia" w:cs="Georgia"/>
          <w:highlight w:val="cyan"/>
        </w:rPr>
        <w:t>r</w:t>
      </w:r>
      <w:r w:rsidRPr="004926BF">
        <w:rPr>
          <w:rFonts w:ascii="Georgia" w:eastAsia="Georgia" w:hAnsi="Georgia" w:cs="Georgia"/>
          <w:spacing w:val="-1"/>
          <w:highlight w:val="cyan"/>
        </w:rPr>
        <w:t>i</w:t>
      </w:r>
      <w:r w:rsidRPr="004926BF">
        <w:rPr>
          <w:rFonts w:ascii="Georgia" w:eastAsia="Georgia" w:hAnsi="Georgia" w:cs="Georgia"/>
          <w:spacing w:val="3"/>
          <w:highlight w:val="cyan"/>
        </w:rPr>
        <w:t>s</w:t>
      </w:r>
      <w:r w:rsidRPr="004926BF">
        <w:rPr>
          <w:rFonts w:ascii="Georgia" w:eastAsia="Georgia" w:hAnsi="Georgia" w:cs="Georgia"/>
          <w:highlight w:val="cyan"/>
        </w:rPr>
        <w:t>e,</w:t>
      </w:r>
      <w:r w:rsidRPr="004926BF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-1"/>
          <w:highlight w:val="cyan"/>
        </w:rPr>
        <w:t>C</w:t>
      </w:r>
      <w:r w:rsidRPr="004926BF">
        <w:rPr>
          <w:rFonts w:ascii="Georgia" w:eastAsia="Georgia" w:hAnsi="Georgia" w:cs="Georgia"/>
          <w:highlight w:val="cyan"/>
        </w:rPr>
        <w:t>row</w:t>
      </w:r>
      <w:r w:rsidRPr="004926BF">
        <w:rPr>
          <w:rFonts w:ascii="Georgia" w:eastAsia="Georgia" w:hAnsi="Georgia" w:cs="Georgia"/>
          <w:spacing w:val="1"/>
          <w:highlight w:val="cyan"/>
        </w:rPr>
        <w:t>dSt</w:t>
      </w:r>
      <w:r w:rsidRPr="004926BF">
        <w:rPr>
          <w:rFonts w:ascii="Georgia" w:eastAsia="Georgia" w:hAnsi="Georgia" w:cs="Georgia"/>
          <w:highlight w:val="cyan"/>
        </w:rPr>
        <w:t>ree</w:t>
      </w:r>
      <w:r w:rsidRPr="004926BF">
        <w:rPr>
          <w:rFonts w:ascii="Georgia" w:eastAsia="Georgia" w:hAnsi="Georgia" w:cs="Georgia"/>
          <w:spacing w:val="2"/>
          <w:highlight w:val="cyan"/>
        </w:rPr>
        <w:t>t</w:t>
      </w:r>
      <w:r>
        <w:rPr>
          <w:rFonts w:ascii="Georgia" w:eastAsia="Georgia" w:hAnsi="Georgia" w:cs="Georgia"/>
        </w:rPr>
        <w:t>).</w:t>
      </w:r>
    </w:p>
    <w:p w14:paraId="64D1EBD0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64507466" w14:textId="77594926" w:rsidR="0037070B" w:rsidRDefault="005169D2">
      <w:pPr>
        <w:ind w:left="105" w:right="19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y</w:t>
      </w:r>
      <w:r>
        <w:rPr>
          <w:rFonts w:ascii="Georgia" w:eastAsia="Georgia" w:hAnsi="Georgia" w:cs="Georgia"/>
          <w:spacing w:val="-1"/>
        </w:rPr>
        <w:t>pi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iss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ans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mo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rang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fr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magenta"/>
        </w:rPr>
        <w:t>$1</w:t>
      </w:r>
      <w:r w:rsidRPr="004926BF">
        <w:rPr>
          <w:rFonts w:ascii="Georgia" w:eastAsia="Georgia" w:hAnsi="Georgia" w:cs="Georgia"/>
          <w:spacing w:val="-1"/>
          <w:highlight w:val="magenta"/>
        </w:rPr>
        <w:t>,</w:t>
      </w:r>
      <w:r w:rsidRPr="004926BF">
        <w:rPr>
          <w:rFonts w:ascii="Georgia" w:eastAsia="Georgia" w:hAnsi="Georgia" w:cs="Georgia"/>
          <w:highlight w:val="magenta"/>
        </w:rPr>
        <w:t>000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magenta"/>
        </w:rPr>
        <w:t>$</w:t>
      </w:r>
      <w:r w:rsidRPr="004926BF">
        <w:rPr>
          <w:rFonts w:ascii="Georgia" w:eastAsia="Georgia" w:hAnsi="Georgia" w:cs="Georgia"/>
          <w:highlight w:val="magenta"/>
        </w:rPr>
        <w:t>3</w:t>
      </w:r>
      <w:r w:rsidRPr="004926BF">
        <w:rPr>
          <w:rFonts w:ascii="Georgia" w:eastAsia="Georgia" w:hAnsi="Georgia" w:cs="Georgia"/>
          <w:spacing w:val="3"/>
          <w:highlight w:val="magenta"/>
        </w:rPr>
        <w:t>5</w:t>
      </w:r>
      <w:r w:rsidRPr="004926BF">
        <w:rPr>
          <w:rFonts w:ascii="Georgia" w:eastAsia="Georgia" w:hAnsi="Georgia" w:cs="Georgia"/>
          <w:spacing w:val="-1"/>
          <w:highlight w:val="magenta"/>
        </w:rPr>
        <w:t>,</w:t>
      </w:r>
      <w:r w:rsidRPr="004926BF">
        <w:rPr>
          <w:rFonts w:ascii="Georgia" w:eastAsia="Georgia" w:hAnsi="Georgia" w:cs="Georgia"/>
          <w:highlight w:val="magenta"/>
        </w:rPr>
        <w:t>000</w:t>
      </w:r>
      <w:r>
        <w:rPr>
          <w:rFonts w:ascii="Georgia" w:eastAsia="Georgia" w:hAnsi="Georgia" w:cs="Georgia"/>
          <w:spacing w:val="-8"/>
        </w:rPr>
        <w:t xml:space="preserve"> </w:t>
      </w:r>
      <w:r w:rsidR="004926BF">
        <w:rPr>
          <w:rFonts w:ascii="Georgia" w:eastAsia="Georgia" w:hAnsi="Georgia" w:cs="Georgia"/>
          <w:color w:val="FF0000"/>
          <w:spacing w:val="-8"/>
        </w:rPr>
        <w:t xml:space="preserve">replace </w:t>
      </w:r>
      <w:r w:rsidR="004926BF">
        <w:rPr>
          <w:rFonts w:ascii="Georgia" w:eastAsia="Georgia" w:hAnsi="Georgia"/>
          <w:color w:val="FF0000"/>
          <w:spacing w:val="-8"/>
        </w:rPr>
        <w:t>money units by characters</w:t>
      </w:r>
      <w:r w:rsidR="00D835EF">
        <w:rPr>
          <w:rFonts w:ascii="Georgia" w:eastAsia="Georgia" w:hAnsi="Georgia"/>
          <w:color w:val="FF0000"/>
          <w:spacing w:val="-8"/>
        </w:rPr>
        <w:t xml:space="preserve"> and , in money values</w:t>
      </w:r>
      <w:r w:rsidR="004926BF">
        <w:rPr>
          <w:rFonts w:ascii="Georgia" w:eastAsia="Georgia" w:hAnsi="Georgia" w:cs="Georgia"/>
          <w:color w:val="FF0000"/>
          <w:spacing w:val="-8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xed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and ma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ree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to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3"/>
        </w:rPr>
        <w:t>y</w:t>
      </w:r>
      <w:r>
        <w:rPr>
          <w:rFonts w:ascii="Georgia" w:eastAsia="Georgia" w:hAnsi="Georgia" w:cs="Georgia"/>
        </w:rPr>
        <w:t>ears.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P2P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set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mum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IC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ores</w:t>
      </w:r>
      <w:r>
        <w:rPr>
          <w:rFonts w:ascii="Georgia" w:eastAsia="Georgia" w:hAnsi="Georgia" w:cs="Georgia"/>
          <w:spacing w:val="-5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(</w:t>
      </w:r>
      <w:r w:rsidRPr="004926BF">
        <w:rPr>
          <w:rFonts w:ascii="Georgia" w:eastAsia="Georgia" w:hAnsi="Georgia" w:cs="Georgia"/>
          <w:spacing w:val="2"/>
          <w:highlight w:val="red"/>
        </w:rPr>
        <w:t>e</w:t>
      </w:r>
      <w:r w:rsidRPr="004926BF">
        <w:rPr>
          <w:rFonts w:ascii="Georgia" w:eastAsia="Georgia" w:hAnsi="Georgia" w:cs="Georgia"/>
          <w:spacing w:val="-1"/>
          <w:highlight w:val="red"/>
        </w:rPr>
        <w:t>.</w:t>
      </w:r>
      <w:r w:rsidRPr="004926BF">
        <w:rPr>
          <w:rFonts w:ascii="Georgia" w:eastAsia="Georgia" w:hAnsi="Georgia" w:cs="Georgia"/>
          <w:spacing w:val="2"/>
          <w:highlight w:val="red"/>
        </w:rPr>
        <w:t>g</w:t>
      </w:r>
      <w:r w:rsidRPr="004926BF">
        <w:rPr>
          <w:rFonts w:ascii="Georgia" w:eastAsia="Georgia" w:hAnsi="Georgia" w:cs="Georgia"/>
          <w:spacing w:val="-1"/>
          <w:highlight w:val="red"/>
        </w:rPr>
        <w:t>.</w:t>
      </w:r>
      <w:r w:rsidRPr="004926BF">
        <w:rPr>
          <w:rFonts w:ascii="Georgia" w:eastAsia="Georgia" w:hAnsi="Georgia" w:cs="Georgia"/>
          <w:highlight w:val="red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 w:rsidR="004926BF">
        <w:rPr>
          <w:rFonts w:ascii="Georgia" w:eastAsia="Georgia" w:hAnsi="Georgia" w:cs="Georgia"/>
          <w:spacing w:val="-5"/>
        </w:rPr>
        <w:t xml:space="preserve">  </w:t>
      </w:r>
      <w:r w:rsidR="004926BF" w:rsidRPr="004926BF">
        <w:rPr>
          <w:rFonts w:ascii="Georgia" w:eastAsia="Georgia" w:hAnsi="Georgia" w:cs="Georgia"/>
          <w:color w:val="FF0000"/>
          <w:spacing w:val="-5"/>
        </w:rPr>
        <w:t xml:space="preserve">replace abbreviations by real word </w:t>
      </w:r>
      <w:r>
        <w:rPr>
          <w:rFonts w:ascii="Georgia" w:eastAsia="Georgia" w:hAnsi="Georgia" w:cs="Georgia"/>
          <w:spacing w:val="2"/>
        </w:rPr>
        <w:t>6</w:t>
      </w:r>
      <w:r>
        <w:rPr>
          <w:rFonts w:ascii="Georgia" w:eastAsia="Georgia" w:hAnsi="Georgia" w:cs="Georgia"/>
        </w:rPr>
        <w:t>60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6</w:t>
      </w:r>
      <w:r>
        <w:rPr>
          <w:rFonts w:ascii="Georgia" w:eastAsia="Georgia" w:hAnsi="Georgia" w:cs="Georgia"/>
        </w:rPr>
        <w:t>40</w:t>
      </w:r>
      <w:r w:rsidRPr="004926BF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 lending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 rec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(u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ua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%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o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%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loan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e)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and serv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</w:rPr>
        <w:t xml:space="preserve">ees </w:t>
      </w:r>
      <w:r w:rsidRPr="004926BF">
        <w:rPr>
          <w:rFonts w:ascii="Georgia" w:eastAsia="Georgia" w:hAnsi="Georgia" w:cs="Georgia"/>
          <w:highlight w:val="cyan"/>
        </w:rPr>
        <w:t>(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1"/>
        </w:rPr>
        <w:t>y</w:t>
      </w:r>
      <w:r>
        <w:rPr>
          <w:rFonts w:ascii="Georgia" w:eastAsia="Georgia" w:hAnsi="Georgia" w:cs="Georgia"/>
          <w:spacing w:val="-1"/>
        </w:rPr>
        <w:t>pi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8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yellow"/>
        </w:rPr>
        <w:t>1</w:t>
      </w:r>
      <w:r w:rsidRPr="004926BF">
        <w:rPr>
          <w:rFonts w:ascii="Georgia" w:eastAsia="Georgia" w:hAnsi="Georgia" w:cs="Georgia"/>
          <w:highlight w:val="yellow"/>
        </w:rPr>
        <w:t>%</w:t>
      </w:r>
      <w:r>
        <w:rPr>
          <w:rFonts w:ascii="Georgia" w:eastAsia="Georgia" w:hAnsi="Georgia" w:cs="Georgia"/>
          <w:spacing w:val="-2"/>
        </w:rPr>
        <w:t xml:space="preserve"> </w:t>
      </w:r>
      <w:r w:rsidR="004926BF">
        <w:rPr>
          <w:rFonts w:ascii="Georgia" w:eastAsia="Georgia" w:hAnsi="Georgia" w:cs="Georgia"/>
          <w:spacing w:val="-2"/>
        </w:rPr>
        <w:t xml:space="preserve"> </w:t>
      </w:r>
      <w:r w:rsidR="004926BF" w:rsidRPr="004926BF">
        <w:rPr>
          <w:rFonts w:ascii="Georgia" w:eastAsia="Georgia" w:hAnsi="Georgia" w:cs="Georgia"/>
          <w:color w:val="FF0000"/>
          <w:spacing w:val="-2"/>
        </w:rPr>
        <w:t>replace % by percent</w:t>
      </w:r>
      <w:r w:rsidR="004926BF">
        <w:rPr>
          <w:rFonts w:ascii="Georgia" w:eastAsia="Georgia" w:hAnsi="Georgia" w:cs="Georgia"/>
          <w:spacing w:val="-2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cyan"/>
        </w:rPr>
        <w:t>o</w:t>
      </w:r>
      <w:r w:rsidRPr="004926BF">
        <w:rPr>
          <w:rFonts w:ascii="Georgia" w:eastAsia="Georgia" w:hAnsi="Georgia" w:cs="Georgia"/>
          <w:highlight w:val="cyan"/>
        </w:rPr>
        <w:t>f</w:t>
      </w:r>
      <w:r w:rsidRPr="004926BF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1"/>
          <w:highlight w:val="cyan"/>
        </w:rPr>
        <w:t>t</w:t>
      </w:r>
      <w:r w:rsidRPr="004926BF">
        <w:rPr>
          <w:rFonts w:ascii="Georgia" w:eastAsia="Georgia" w:hAnsi="Georgia" w:cs="Georgia"/>
          <w:spacing w:val="-1"/>
          <w:highlight w:val="cyan"/>
        </w:rPr>
        <w:t>h</w:t>
      </w:r>
      <w:r w:rsidRPr="004926BF">
        <w:rPr>
          <w:rFonts w:ascii="Georgia" w:eastAsia="Georgia" w:hAnsi="Georgia" w:cs="Georgia"/>
          <w:highlight w:val="cyan"/>
        </w:rPr>
        <w:t>e</w:t>
      </w:r>
      <w:r w:rsidRPr="004926BF">
        <w:rPr>
          <w:rFonts w:ascii="Georgia" w:eastAsia="Georgia" w:hAnsi="Georgia" w:cs="Georgia"/>
          <w:spacing w:val="-1"/>
          <w:highlight w:val="cyan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ou</w:t>
      </w:r>
      <w:r w:rsidRPr="004926BF">
        <w:rPr>
          <w:rFonts w:ascii="Georgia" w:eastAsia="Georgia" w:hAnsi="Georgia" w:cs="Georgia"/>
          <w:spacing w:val="1"/>
          <w:highlight w:val="cyan"/>
        </w:rPr>
        <w:t>t</w:t>
      </w:r>
      <w:r w:rsidRPr="004926BF">
        <w:rPr>
          <w:rFonts w:ascii="Georgia" w:eastAsia="Georgia" w:hAnsi="Georgia" w:cs="Georgia"/>
          <w:highlight w:val="cyan"/>
        </w:rPr>
        <w:t>s</w:t>
      </w:r>
      <w:r w:rsidRPr="004926BF">
        <w:rPr>
          <w:rFonts w:ascii="Georgia" w:eastAsia="Georgia" w:hAnsi="Georgia" w:cs="Georgia"/>
          <w:spacing w:val="1"/>
          <w:highlight w:val="cyan"/>
        </w:rPr>
        <w:t>t</w:t>
      </w:r>
      <w:r w:rsidRPr="004926BF">
        <w:rPr>
          <w:rFonts w:ascii="Georgia" w:eastAsia="Georgia" w:hAnsi="Georgia" w:cs="Georgia"/>
          <w:highlight w:val="cyan"/>
        </w:rPr>
        <w:t>an</w:t>
      </w:r>
      <w:r w:rsidRPr="004926BF">
        <w:rPr>
          <w:rFonts w:ascii="Georgia" w:eastAsia="Georgia" w:hAnsi="Georgia" w:cs="Georgia"/>
          <w:spacing w:val="1"/>
          <w:highlight w:val="cyan"/>
        </w:rPr>
        <w:t>d</w:t>
      </w:r>
      <w:r w:rsidRPr="004926BF">
        <w:rPr>
          <w:rFonts w:ascii="Georgia" w:eastAsia="Georgia" w:hAnsi="Georgia" w:cs="Georgia"/>
          <w:spacing w:val="-1"/>
          <w:highlight w:val="cyan"/>
        </w:rPr>
        <w:t>i</w:t>
      </w:r>
      <w:r w:rsidRPr="004926BF">
        <w:rPr>
          <w:rFonts w:ascii="Georgia" w:eastAsia="Georgia" w:hAnsi="Georgia" w:cs="Georgia"/>
          <w:highlight w:val="cyan"/>
        </w:rPr>
        <w:t>ng</w:t>
      </w:r>
      <w:r w:rsidRPr="004926BF">
        <w:rPr>
          <w:rFonts w:ascii="Georgia" w:eastAsia="Georgia" w:hAnsi="Georgia" w:cs="Georgia"/>
          <w:spacing w:val="-12"/>
          <w:highlight w:val="cyan"/>
        </w:rPr>
        <w:t xml:space="preserve"> </w:t>
      </w:r>
      <w:r w:rsidRPr="004926BF">
        <w:rPr>
          <w:rFonts w:ascii="Georgia" w:eastAsia="Georgia" w:hAnsi="Georgia" w:cs="Georgia"/>
          <w:highlight w:val="cyan"/>
        </w:rPr>
        <w:t>loan</w:t>
      </w:r>
      <w:r w:rsidRPr="004926BF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4926BF">
        <w:rPr>
          <w:rFonts w:ascii="Georgia" w:eastAsia="Georgia" w:hAnsi="Georgia" w:cs="Georgia"/>
          <w:spacing w:val="-1"/>
          <w:highlight w:val="cyan"/>
        </w:rPr>
        <w:t>b</w:t>
      </w:r>
      <w:r w:rsidRPr="004926BF">
        <w:rPr>
          <w:rFonts w:ascii="Georgia" w:eastAsia="Georgia" w:hAnsi="Georgia" w:cs="Georgia"/>
          <w:highlight w:val="cyan"/>
        </w:rPr>
        <w:t>a</w:t>
      </w:r>
      <w:r w:rsidRPr="004926BF">
        <w:rPr>
          <w:rFonts w:ascii="Georgia" w:eastAsia="Georgia" w:hAnsi="Georgia" w:cs="Georgia"/>
          <w:spacing w:val="1"/>
          <w:highlight w:val="cyan"/>
        </w:rPr>
        <w:t>l</w:t>
      </w:r>
      <w:r w:rsidRPr="004926BF">
        <w:rPr>
          <w:rFonts w:ascii="Georgia" w:eastAsia="Georgia" w:hAnsi="Georgia" w:cs="Georgia"/>
          <w:highlight w:val="cyan"/>
        </w:rPr>
        <w:t>an</w:t>
      </w:r>
      <w:r w:rsidRPr="004926BF">
        <w:rPr>
          <w:rFonts w:ascii="Georgia" w:eastAsia="Georgia" w:hAnsi="Georgia" w:cs="Georgia"/>
          <w:spacing w:val="1"/>
          <w:highlight w:val="cyan"/>
        </w:rPr>
        <w:t>c</w:t>
      </w:r>
      <w:r w:rsidRPr="004926BF">
        <w:rPr>
          <w:rFonts w:ascii="Georgia" w:eastAsia="Georgia" w:hAnsi="Georgia" w:cs="Georgia"/>
          <w:highlight w:val="cyan"/>
        </w:rPr>
        <w:t>e</w:t>
      </w:r>
      <w:r w:rsidRPr="004926BF">
        <w:rPr>
          <w:rFonts w:ascii="Georgia" w:eastAsia="Georgia" w:hAnsi="Georgia" w:cs="Georgia"/>
          <w:spacing w:val="2"/>
          <w:highlight w:val="cyan"/>
        </w:rPr>
        <w:t>)</w:t>
      </w:r>
      <w:r w:rsidRPr="004926BF">
        <w:rPr>
          <w:rFonts w:ascii="Georgia" w:eastAsia="Georgia" w:hAnsi="Georgia" w:cs="Georgia"/>
          <w:highlight w:val="cyan"/>
        </w:rPr>
        <w:t>.</w:t>
      </w:r>
    </w:p>
    <w:p w14:paraId="7D8E4983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56A72C56" w14:textId="77777777" w:rsidR="0037070B" w:rsidRDefault="005169D2">
      <w:pPr>
        <w:ind w:left="105"/>
        <w:rPr>
          <w:rFonts w:ascii="Georgia" w:eastAsia="Georgia" w:hAnsi="Georgia" w:cs="Georgia"/>
        </w:rPr>
      </w:pPr>
      <w:r w:rsidRPr="004926BF">
        <w:rPr>
          <w:rFonts w:ascii="Georgia" w:eastAsia="Georgia" w:hAnsi="Georgia" w:cs="Georgia"/>
          <w:b/>
          <w:highlight w:val="green"/>
        </w:rPr>
        <w:t>H</w:t>
      </w:r>
      <w:r w:rsidRPr="004926BF">
        <w:rPr>
          <w:rFonts w:ascii="Georgia" w:eastAsia="Georgia" w:hAnsi="Georgia" w:cs="Georgia"/>
          <w:b/>
          <w:spacing w:val="1"/>
          <w:highlight w:val="green"/>
        </w:rPr>
        <w:t>o</w:t>
      </w:r>
      <w:r w:rsidRPr="004926BF">
        <w:rPr>
          <w:rFonts w:ascii="Georgia" w:eastAsia="Georgia" w:hAnsi="Georgia" w:cs="Georgia"/>
          <w:b/>
          <w:highlight w:val="green"/>
        </w:rPr>
        <w:t>w</w:t>
      </w:r>
      <w:r w:rsidRPr="004926BF">
        <w:rPr>
          <w:rFonts w:ascii="Georgia" w:eastAsia="Georgia" w:hAnsi="Georgia" w:cs="Georgia"/>
          <w:b/>
          <w:spacing w:val="-4"/>
          <w:highlight w:val="green"/>
        </w:rPr>
        <w:t xml:space="preserve"> 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D</w:t>
      </w:r>
      <w:r w:rsidRPr="004926BF">
        <w:rPr>
          <w:rFonts w:ascii="Georgia" w:eastAsia="Georgia" w:hAnsi="Georgia" w:cs="Georgia"/>
          <w:b/>
          <w:highlight w:val="green"/>
        </w:rPr>
        <w:t>o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e</w:t>
      </w:r>
      <w:r w:rsidRPr="004926BF">
        <w:rPr>
          <w:rFonts w:ascii="Georgia" w:eastAsia="Georgia" w:hAnsi="Georgia" w:cs="Georgia"/>
          <w:b/>
          <w:highlight w:val="green"/>
        </w:rPr>
        <w:t>s</w:t>
      </w:r>
      <w:r w:rsidRPr="004926BF">
        <w:rPr>
          <w:rFonts w:ascii="Georgia" w:eastAsia="Georgia" w:hAnsi="Georgia" w:cs="Georgia"/>
          <w:b/>
          <w:spacing w:val="-2"/>
          <w:highlight w:val="green"/>
        </w:rPr>
        <w:t xml:space="preserve"> </w:t>
      </w:r>
      <w:r w:rsidRPr="004926BF">
        <w:rPr>
          <w:rFonts w:ascii="Georgia" w:eastAsia="Georgia" w:hAnsi="Georgia" w:cs="Georgia"/>
          <w:b/>
          <w:highlight w:val="green"/>
        </w:rPr>
        <w:t>P2P</w:t>
      </w:r>
      <w:r w:rsidRPr="004926BF">
        <w:rPr>
          <w:rFonts w:ascii="Georgia" w:eastAsia="Georgia" w:hAnsi="Georgia" w:cs="Georgia"/>
          <w:b/>
          <w:spacing w:val="-3"/>
          <w:highlight w:val="green"/>
        </w:rPr>
        <w:t xml:space="preserve"> </w:t>
      </w:r>
      <w:r w:rsidRPr="004926BF">
        <w:rPr>
          <w:rFonts w:ascii="Georgia" w:eastAsia="Georgia" w:hAnsi="Georgia" w:cs="Georgia"/>
          <w:b/>
          <w:highlight w:val="green"/>
        </w:rPr>
        <w:t>L</w:t>
      </w:r>
      <w:r w:rsidRPr="004926BF">
        <w:rPr>
          <w:rFonts w:ascii="Georgia" w:eastAsia="Georgia" w:hAnsi="Georgia" w:cs="Georgia"/>
          <w:b/>
          <w:spacing w:val="1"/>
          <w:highlight w:val="green"/>
        </w:rPr>
        <w:t>e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n</w:t>
      </w:r>
      <w:r w:rsidRPr="004926BF">
        <w:rPr>
          <w:rFonts w:ascii="Georgia" w:eastAsia="Georgia" w:hAnsi="Georgia" w:cs="Georgia"/>
          <w:b/>
          <w:highlight w:val="green"/>
        </w:rPr>
        <w:t>d</w:t>
      </w:r>
      <w:r w:rsidRPr="004926BF">
        <w:rPr>
          <w:rFonts w:ascii="Georgia" w:eastAsia="Georgia" w:hAnsi="Georgia" w:cs="Georgia"/>
          <w:b/>
          <w:spacing w:val="1"/>
          <w:highlight w:val="green"/>
        </w:rPr>
        <w:t>i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n</w:t>
      </w:r>
      <w:r w:rsidRPr="004926BF">
        <w:rPr>
          <w:rFonts w:ascii="Georgia" w:eastAsia="Georgia" w:hAnsi="Georgia" w:cs="Georgia"/>
          <w:b/>
          <w:highlight w:val="green"/>
        </w:rPr>
        <w:t>g</w:t>
      </w:r>
      <w:r w:rsidRPr="004926BF">
        <w:rPr>
          <w:rFonts w:ascii="Georgia" w:eastAsia="Georgia" w:hAnsi="Georgia" w:cs="Georgia"/>
          <w:b/>
          <w:spacing w:val="-6"/>
          <w:highlight w:val="green"/>
        </w:rPr>
        <w:t xml:space="preserve"> 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W</w:t>
      </w:r>
      <w:r w:rsidRPr="004926BF">
        <w:rPr>
          <w:rFonts w:ascii="Georgia" w:eastAsia="Georgia" w:hAnsi="Georgia" w:cs="Georgia"/>
          <w:b/>
          <w:highlight w:val="green"/>
        </w:rPr>
        <w:t>o</w:t>
      </w:r>
      <w:r w:rsidRPr="004926BF">
        <w:rPr>
          <w:rFonts w:ascii="Georgia" w:eastAsia="Georgia" w:hAnsi="Georgia" w:cs="Georgia"/>
          <w:b/>
          <w:spacing w:val="2"/>
          <w:highlight w:val="green"/>
        </w:rPr>
        <w:t>r</w:t>
      </w:r>
      <w:r w:rsidRPr="004926BF">
        <w:rPr>
          <w:rFonts w:ascii="Georgia" w:eastAsia="Georgia" w:hAnsi="Georgia" w:cs="Georgia"/>
          <w:b/>
          <w:spacing w:val="-1"/>
          <w:highlight w:val="green"/>
        </w:rPr>
        <w:t>k</w:t>
      </w:r>
      <w:r w:rsidRPr="004926BF">
        <w:rPr>
          <w:rFonts w:ascii="Georgia" w:eastAsia="Georgia" w:hAnsi="Georgia" w:cs="Georgia"/>
          <w:b/>
          <w:highlight w:val="green"/>
        </w:rPr>
        <w:t>?</w:t>
      </w:r>
    </w:p>
    <w:p w14:paraId="665CC1EC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65AC51F5" w14:textId="54FA1E5F" w:rsidR="00A36D1F" w:rsidRPr="00CB1052" w:rsidRDefault="005169D2" w:rsidP="00A36D1F">
      <w:pPr>
        <w:ind w:left="105"/>
        <w:rPr>
          <w:rFonts w:ascii="Georgia" w:eastAsia="Georgia" w:hAnsi="Georgia" w:cs="Georgia"/>
          <w:color w:val="FF0000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P</w:t>
      </w:r>
      <w:r w:rsidRPr="00CB1052">
        <w:rPr>
          <w:rFonts w:ascii="Georgia" w:eastAsia="Georgia" w:hAnsi="Georgia" w:cs="Georgia"/>
          <w:spacing w:val="-1"/>
          <w:highlight w:val="lightGray"/>
        </w:rPr>
        <w:t>2</w:t>
      </w:r>
      <w:r w:rsidRPr="00CB1052">
        <w:rPr>
          <w:rFonts w:ascii="Georgia" w:eastAsia="Georgia" w:hAnsi="Georgia" w:cs="Georgia"/>
          <w:highlight w:val="lightGray"/>
        </w:rPr>
        <w:t>P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lend</w:t>
      </w:r>
      <w:r w:rsidRPr="00CB1052">
        <w:rPr>
          <w:rFonts w:ascii="Georgia" w:eastAsia="Georgia" w:hAnsi="Georgia" w:cs="Georgia"/>
          <w:spacing w:val="2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ro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ess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spacing w:val="3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ary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b</w:t>
      </w:r>
      <w:r w:rsidRPr="00CB1052">
        <w:rPr>
          <w:rFonts w:ascii="Georgia" w:eastAsia="Georgia" w:hAnsi="Georgia" w:cs="Georgia"/>
          <w:highlight w:val="lightGray"/>
        </w:rPr>
        <w:t>y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pla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highlight w:val="lightGray"/>
        </w:rPr>
        <w:t>m,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ut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ge</w:t>
      </w:r>
      <w:r w:rsidRPr="00CB1052">
        <w:rPr>
          <w:rFonts w:ascii="Georgia" w:eastAsia="Georgia" w:hAnsi="Georgia" w:cs="Georgia"/>
          <w:highlight w:val="lightGray"/>
        </w:rPr>
        <w:t>nerally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spacing w:val="-1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ol</w:t>
      </w:r>
      <w:r w:rsidRPr="00CB1052">
        <w:rPr>
          <w:rFonts w:ascii="Georgia" w:eastAsia="Georgia" w:hAnsi="Georgia" w:cs="Georgia"/>
          <w:spacing w:val="-1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fo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low</w:t>
      </w:r>
      <w:r w:rsidRPr="00CB1052">
        <w:rPr>
          <w:rFonts w:ascii="Georgia" w:eastAsia="Georgia" w:hAnsi="Georgia" w:cs="Georgia"/>
          <w:spacing w:val="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highlight w:val="lightGray"/>
        </w:rPr>
        <w:t>:</w:t>
      </w:r>
      <w:r w:rsidR="00CB1052">
        <w:rPr>
          <w:rFonts w:ascii="Georgia" w:eastAsia="Georgia" w:hAnsi="Georgia" w:cs="Georgia"/>
          <w:highlight w:val="lightGray"/>
        </w:rPr>
        <w:t xml:space="preserve"> </w:t>
      </w:r>
      <w:r w:rsidR="00CB1052" w:rsidRPr="00CB1052">
        <w:rPr>
          <w:rFonts w:ascii="Georgia" w:eastAsia="Georgia" w:hAnsi="Georgia" w:cs="Georgia"/>
          <w:color w:val="FF0000"/>
        </w:rPr>
        <w:t>Remove</w:t>
      </w:r>
      <w:r w:rsidR="00CB1052">
        <w:rPr>
          <w:rFonts w:ascii="Georgia" w:eastAsia="Georgia" w:hAnsi="Georgia" w:cs="Georgia"/>
          <w:color w:val="FF0000"/>
        </w:rPr>
        <w:t xml:space="preserve"> bullet points </w:t>
      </w:r>
      <w:r w:rsidR="00A36D1F">
        <w:rPr>
          <w:rFonts w:ascii="Georgia" w:eastAsia="Georgia" w:hAnsi="Georgia" w:cs="Georgia"/>
          <w:color w:val="FF0000"/>
        </w:rPr>
        <w:t>(this can be done by regix)</w:t>
      </w:r>
    </w:p>
    <w:p w14:paraId="0F885D0B" w14:textId="41F95B23" w:rsidR="0037070B" w:rsidRPr="00CB1052" w:rsidRDefault="00CB1052">
      <w:pPr>
        <w:ind w:left="105"/>
        <w:rPr>
          <w:rFonts w:ascii="Georgia" w:eastAsia="Georgia" w:hAnsi="Georgia" w:cs="Georgia"/>
          <w:color w:val="FF0000"/>
          <w:highlight w:val="lightGray"/>
        </w:rPr>
      </w:pPr>
      <w:r>
        <w:rPr>
          <w:rFonts w:ascii="Georgia" w:eastAsia="Georgia" w:hAnsi="Georgia" w:cs="Georgia"/>
          <w:color w:val="FF0000"/>
        </w:rPr>
        <w:t xml:space="preserve">and connect the lines </w:t>
      </w:r>
      <w:r w:rsidR="00A36D1F">
        <w:rPr>
          <w:rFonts w:ascii="Georgia" w:eastAsia="Georgia" w:hAnsi="Georgia" w:cs="Georgia"/>
          <w:color w:val="FF0000"/>
        </w:rPr>
        <w:t>or add first, second, ….</w:t>
      </w:r>
    </w:p>
    <w:p w14:paraId="7D662E75" w14:textId="77777777" w:rsidR="0037070B" w:rsidRPr="00CB1052" w:rsidRDefault="0037070B">
      <w:pPr>
        <w:spacing w:before="3" w:line="120" w:lineRule="exact"/>
        <w:rPr>
          <w:sz w:val="12"/>
          <w:szCs w:val="12"/>
          <w:highlight w:val="lightGray"/>
        </w:rPr>
      </w:pPr>
    </w:p>
    <w:p w14:paraId="541138F0" w14:textId="2BD03465" w:rsidR="0037070B" w:rsidRPr="00CB1052" w:rsidRDefault="005169D2" w:rsidP="00CB1052">
      <w:pPr>
        <w:pStyle w:val="ListParagraph"/>
        <w:numPr>
          <w:ilvl w:val="0"/>
          <w:numId w:val="4"/>
        </w:numPr>
        <w:ind w:left="810" w:hanging="450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ef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re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oan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ed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on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form’s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e,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ro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ec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iv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orro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highlight w:val="lightGray"/>
        </w:rPr>
        <w:t>er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3"/>
          <w:highlight w:val="lightGray"/>
        </w:rPr>
        <w:t>u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m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ap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on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for</w:t>
      </w:r>
    </w:p>
    <w:p w14:paraId="33C22189" w14:textId="06832FB4" w:rsidR="0037070B" w:rsidRPr="00CB1052" w:rsidRDefault="005169D2" w:rsidP="00CB1052">
      <w:pPr>
        <w:spacing w:line="220" w:lineRule="exact"/>
        <w:ind w:left="1080" w:hanging="270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onsidera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on;</w:t>
      </w:r>
    </w:p>
    <w:p w14:paraId="398D5026" w14:textId="77777777" w:rsidR="0037070B" w:rsidRPr="00CB1052" w:rsidRDefault="0037070B">
      <w:pPr>
        <w:spacing w:before="1" w:line="120" w:lineRule="exact"/>
        <w:rPr>
          <w:sz w:val="12"/>
          <w:szCs w:val="12"/>
          <w:highlight w:val="lightGray"/>
        </w:rPr>
      </w:pPr>
    </w:p>
    <w:p w14:paraId="7D48914D" w14:textId="4A2A129F" w:rsidR="0037070B" w:rsidRPr="00CB1052" w:rsidRDefault="005169D2" w:rsidP="00CB1052">
      <w:pPr>
        <w:pStyle w:val="ListParagraph"/>
        <w:numPr>
          <w:ilvl w:val="0"/>
          <w:numId w:val="2"/>
        </w:numPr>
        <w:tabs>
          <w:tab w:val="left" w:pos="820"/>
        </w:tabs>
        <w:ind w:right="524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o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ains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 xml:space="preserve"> c</w:t>
      </w:r>
      <w:r w:rsidRPr="00CB1052">
        <w:rPr>
          <w:rFonts w:ascii="Georgia" w:eastAsia="Georgia" w:hAnsi="Georgia" w:cs="Georgia"/>
          <w:highlight w:val="lightGray"/>
        </w:rPr>
        <w:t>re</w:t>
      </w:r>
      <w:r w:rsidRPr="00CB1052">
        <w:rPr>
          <w:rFonts w:ascii="Georgia" w:eastAsia="Georgia" w:hAnsi="Georgia" w:cs="Georgia"/>
          <w:spacing w:val="3"/>
          <w:highlight w:val="lightGray"/>
        </w:rPr>
        <w:t>d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t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re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ort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 xml:space="preserve">on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a</w:t>
      </w:r>
      <w:r w:rsidRPr="00CB1052">
        <w:rPr>
          <w:rFonts w:ascii="Georgia" w:eastAsia="Georgia" w:hAnsi="Georgia" w:cs="Georgia"/>
          <w:spacing w:val="-1"/>
          <w:highlight w:val="lightGray"/>
        </w:rPr>
        <w:t>pp</w:t>
      </w:r>
      <w:r w:rsidRPr="00CB1052">
        <w:rPr>
          <w:rFonts w:ascii="Georgia" w:eastAsia="Georgia" w:hAnsi="Georgia" w:cs="Georgia"/>
          <w:spacing w:val="3"/>
          <w:highlight w:val="lightGray"/>
        </w:rPr>
        <w:t>l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ant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nd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uses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hi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i</w:t>
      </w:r>
      <w:r w:rsidRPr="00CB1052">
        <w:rPr>
          <w:rFonts w:ascii="Georgia" w:eastAsia="Georgia" w:hAnsi="Georgia" w:cs="Georgia"/>
          <w:highlight w:val="lightGray"/>
        </w:rPr>
        <w:t>nfo</w:t>
      </w:r>
      <w:r w:rsidRPr="00CB1052">
        <w:rPr>
          <w:rFonts w:ascii="Georgia" w:eastAsia="Georgia" w:hAnsi="Georgia" w:cs="Georgia"/>
          <w:spacing w:val="3"/>
          <w:highlight w:val="lightGray"/>
        </w:rPr>
        <w:t>r</w:t>
      </w:r>
      <w:r w:rsidRPr="00CB1052">
        <w:rPr>
          <w:rFonts w:ascii="Georgia" w:eastAsia="Georgia" w:hAnsi="Georgia" w:cs="Georgia"/>
          <w:highlight w:val="lightGray"/>
        </w:rPr>
        <w:t>ma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on,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ong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(e</w:t>
      </w:r>
      <w:r w:rsidRPr="00CB1052">
        <w:rPr>
          <w:rFonts w:ascii="Georgia" w:eastAsia="Georgia" w:hAnsi="Georgia" w:cs="Georgia"/>
          <w:spacing w:val="1"/>
          <w:highlight w:val="lightGray"/>
        </w:rPr>
        <w:t>.</w:t>
      </w:r>
      <w:r w:rsidRPr="00CB1052">
        <w:rPr>
          <w:rFonts w:ascii="Georgia" w:eastAsia="Georgia" w:hAnsi="Georgia" w:cs="Georgia"/>
          <w:highlight w:val="lightGray"/>
        </w:rPr>
        <w:t>g</w:t>
      </w:r>
      <w:r w:rsidRPr="00CB1052">
        <w:rPr>
          <w:rFonts w:ascii="Georgia" w:eastAsia="Georgia" w:hAnsi="Georgia" w:cs="Georgia"/>
          <w:spacing w:val="1"/>
          <w:highlight w:val="lightGray"/>
        </w:rPr>
        <w:t>.</w:t>
      </w:r>
      <w:r w:rsidRPr="00CB1052">
        <w:rPr>
          <w:rFonts w:ascii="Georgia" w:eastAsia="Georgia" w:hAnsi="Georgia" w:cs="Georgia"/>
          <w:highlight w:val="lightGray"/>
        </w:rPr>
        <w:t>,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3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 xml:space="preserve">an 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ar</w:t>
      </w:r>
      <w:r w:rsidRPr="00CB1052">
        <w:rPr>
          <w:rFonts w:ascii="Georgia" w:eastAsia="Georgia" w:hAnsi="Georgia" w:cs="Georgia"/>
          <w:spacing w:val="1"/>
          <w:highlight w:val="lightGray"/>
        </w:rPr>
        <w:t>act</w:t>
      </w:r>
      <w:r w:rsidRPr="00CB1052">
        <w:rPr>
          <w:rFonts w:ascii="Georgia" w:eastAsia="Georgia" w:hAnsi="Georgia" w:cs="Georgia"/>
          <w:highlight w:val="lightGray"/>
        </w:rPr>
        <w:t>er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spacing w:val="2"/>
          <w:highlight w:val="lightGray"/>
        </w:rPr>
        <w:t>s)</w:t>
      </w:r>
      <w:r w:rsidRPr="00CB1052">
        <w:rPr>
          <w:rFonts w:ascii="Georgia" w:eastAsia="Georgia" w:hAnsi="Georgia" w:cs="Georgia"/>
          <w:highlight w:val="lightGray"/>
        </w:rPr>
        <w:t>,</w:t>
      </w:r>
      <w:r w:rsidRPr="00CB1052">
        <w:rPr>
          <w:rFonts w:ascii="Georgia" w:eastAsia="Georgia" w:hAnsi="Georgia" w:cs="Georgia"/>
          <w:spacing w:val="-1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 xml:space="preserve">n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3"/>
          <w:highlight w:val="lightGray"/>
        </w:rPr>
        <w:t>o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etary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mo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els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s</w:t>
      </w:r>
      <w:r w:rsidRPr="00CB1052">
        <w:rPr>
          <w:rFonts w:ascii="Georgia" w:eastAsia="Georgia" w:hAnsi="Georgia" w:cs="Georgia"/>
          <w:highlight w:val="lightGray"/>
        </w:rPr>
        <w:t>si</w:t>
      </w:r>
      <w:r w:rsidRPr="00CB1052">
        <w:rPr>
          <w:rFonts w:ascii="Georgia" w:eastAsia="Georgia" w:hAnsi="Georgia" w:cs="Georgia"/>
          <w:spacing w:val="1"/>
          <w:highlight w:val="lightGray"/>
        </w:rPr>
        <w:t>g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ri</w:t>
      </w:r>
      <w:r w:rsidRPr="00CB1052">
        <w:rPr>
          <w:rFonts w:ascii="Georgia" w:eastAsia="Georgia" w:hAnsi="Georgia" w:cs="Georgia"/>
          <w:spacing w:val="2"/>
          <w:highlight w:val="lightGray"/>
        </w:rPr>
        <w:t>s</w:t>
      </w:r>
      <w:r w:rsidRPr="00CB1052">
        <w:rPr>
          <w:rFonts w:ascii="Georgia" w:eastAsia="Georgia" w:hAnsi="Georgia" w:cs="Georgia"/>
          <w:highlight w:val="lightGray"/>
        </w:rPr>
        <w:t>k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g</w:t>
      </w:r>
      <w:r w:rsidRPr="00CB1052">
        <w:rPr>
          <w:rFonts w:ascii="Georgia" w:eastAsia="Georgia" w:hAnsi="Georgia" w:cs="Georgia"/>
          <w:spacing w:val="-1"/>
          <w:highlight w:val="lightGray"/>
        </w:rPr>
        <w:t>r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to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3"/>
          <w:highlight w:val="lightGray"/>
        </w:rPr>
        <w:t>o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osed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loan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and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set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an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i</w:t>
      </w:r>
      <w:r w:rsidRPr="00CB1052">
        <w:rPr>
          <w:rFonts w:ascii="Georgia" w:eastAsia="Georgia" w:hAnsi="Georgia" w:cs="Georgia"/>
          <w:spacing w:val="-1"/>
          <w:highlight w:val="lightGray"/>
        </w:rPr>
        <w:t>n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highlight w:val="lightGray"/>
        </w:rPr>
        <w:t>rest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 xml:space="preserve">e 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orres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on</w:t>
      </w:r>
      <w:r w:rsidRPr="00CB1052">
        <w:rPr>
          <w:rFonts w:ascii="Georgia" w:eastAsia="Georgia" w:hAnsi="Georgia" w:cs="Georgia"/>
          <w:spacing w:val="1"/>
          <w:highlight w:val="lightGray"/>
        </w:rPr>
        <w:t>di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1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as</w:t>
      </w:r>
      <w:r w:rsidRPr="00CB1052">
        <w:rPr>
          <w:rFonts w:ascii="Georgia" w:eastAsia="Georgia" w:hAnsi="Georgia" w:cs="Georgia"/>
          <w:spacing w:val="1"/>
          <w:highlight w:val="lightGray"/>
        </w:rPr>
        <w:t>si</w:t>
      </w:r>
      <w:r w:rsidRPr="00CB1052">
        <w:rPr>
          <w:rFonts w:ascii="Georgia" w:eastAsia="Georgia" w:hAnsi="Georgia" w:cs="Georgia"/>
          <w:highlight w:val="lightGray"/>
        </w:rPr>
        <w:t>g</w:t>
      </w:r>
      <w:r w:rsidRPr="00CB1052">
        <w:rPr>
          <w:rFonts w:ascii="Georgia" w:eastAsia="Georgia" w:hAnsi="Georgia" w:cs="Georgia"/>
          <w:spacing w:val="1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ed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sk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g</w:t>
      </w:r>
      <w:r w:rsidRPr="00CB1052">
        <w:rPr>
          <w:rFonts w:ascii="Georgia" w:eastAsia="Georgia" w:hAnsi="Georgia" w:cs="Georgia"/>
          <w:highlight w:val="lightGray"/>
        </w:rPr>
        <w:t>ra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e;</w:t>
      </w:r>
    </w:p>
    <w:p w14:paraId="63FB2C75" w14:textId="77777777" w:rsidR="0037070B" w:rsidRPr="00CB1052" w:rsidRDefault="0037070B">
      <w:pPr>
        <w:spacing w:before="3" w:line="120" w:lineRule="exact"/>
        <w:rPr>
          <w:sz w:val="12"/>
          <w:szCs w:val="12"/>
          <w:highlight w:val="lightGray"/>
        </w:rPr>
      </w:pPr>
    </w:p>
    <w:p w14:paraId="35E57D84" w14:textId="624DF784" w:rsidR="0037070B" w:rsidRPr="00CB1052" w:rsidRDefault="005169D2" w:rsidP="00CB105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f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cc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3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,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oan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>q</w:t>
      </w:r>
      <w:r w:rsidRPr="00CB1052">
        <w:rPr>
          <w:rFonts w:ascii="Georgia" w:eastAsia="Georgia" w:hAnsi="Georgia" w:cs="Georgia"/>
          <w:highlight w:val="lightGray"/>
        </w:rPr>
        <w:t>uest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os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ed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on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form’s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eb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e,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w</w:t>
      </w:r>
      <w:r w:rsidRPr="00CB1052">
        <w:rPr>
          <w:rFonts w:ascii="Georgia" w:eastAsia="Georgia" w:hAnsi="Georgia" w:cs="Georgia"/>
          <w:spacing w:val="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ere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1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ors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an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re</w:t>
      </w:r>
      <w:r w:rsidRPr="00CB1052">
        <w:rPr>
          <w:rFonts w:ascii="Georgia" w:eastAsia="Georgia" w:hAnsi="Georgia" w:cs="Georgia"/>
          <w:spacing w:val="2"/>
          <w:highlight w:val="lightGray"/>
        </w:rPr>
        <w:t>v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ew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loans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or sear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for</w:t>
      </w:r>
    </w:p>
    <w:p w14:paraId="400CF1D7" w14:textId="6C4C5554" w:rsidR="0037070B" w:rsidRPr="00CB1052" w:rsidRDefault="005169D2" w:rsidP="00CB1052">
      <w:pPr>
        <w:spacing w:line="220" w:lineRule="exact"/>
        <w:ind w:left="1080" w:hanging="360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f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c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loans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at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m</w:t>
      </w:r>
      <w:r w:rsidRPr="00CB1052">
        <w:rPr>
          <w:rFonts w:ascii="Georgia" w:eastAsia="Georgia" w:hAnsi="Georgia" w:cs="Georgia"/>
          <w:highlight w:val="lightGray"/>
        </w:rPr>
        <w:t>eet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highlight w:val="lightGray"/>
        </w:rPr>
        <w:t>ed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k</w:t>
      </w:r>
      <w:r w:rsidRPr="00CB1052">
        <w:rPr>
          <w:rFonts w:ascii="Georgia" w:eastAsia="Georgia" w:hAnsi="Georgia" w:cs="Georgia"/>
          <w:highlight w:val="darkRed"/>
        </w:rPr>
        <w:t>/</w:t>
      </w:r>
      <w:r w:rsidR="00CB1052">
        <w:rPr>
          <w:rFonts w:ascii="Georgia" w:eastAsia="Georgia" w:hAnsi="Georgia" w:cs="Georgia"/>
          <w:highlight w:val="darkRed"/>
        </w:rPr>
        <w:t xml:space="preserve"> </w:t>
      </w:r>
      <w:r w:rsidR="00CB1052" w:rsidRPr="00CB1052">
        <w:rPr>
          <w:rFonts w:ascii="Georgia" w:eastAsia="Georgia" w:hAnsi="Georgia" w:cs="Georgia"/>
          <w:color w:val="FF0000"/>
        </w:rPr>
        <w:t>replace with or</w:t>
      </w:r>
      <w:r w:rsidR="00CB1052">
        <w:rPr>
          <w:rFonts w:ascii="Georgia" w:eastAsia="Georgia" w:hAnsi="Georgia" w:cs="Georgia"/>
          <w:color w:val="FF0000"/>
        </w:rPr>
        <w:t xml:space="preserve"> </w:t>
      </w:r>
      <w:r w:rsidRPr="00CB1052">
        <w:rPr>
          <w:rFonts w:ascii="Georgia" w:eastAsia="Georgia" w:hAnsi="Georgia" w:cs="Georgia"/>
        </w:rPr>
        <w:t>re</w:t>
      </w:r>
      <w:r w:rsidRPr="00CB1052">
        <w:rPr>
          <w:rFonts w:ascii="Georgia" w:eastAsia="Georgia" w:hAnsi="Georgia" w:cs="Georgia"/>
          <w:spacing w:val="1"/>
        </w:rPr>
        <w:t>t</w:t>
      </w:r>
      <w:r w:rsidRPr="00CB1052">
        <w:rPr>
          <w:rFonts w:ascii="Georgia" w:eastAsia="Georgia" w:hAnsi="Georgia" w:cs="Georgia"/>
        </w:rPr>
        <w:t>urn</w:t>
      </w:r>
      <w:r w:rsidRPr="00CB1052">
        <w:rPr>
          <w:rFonts w:ascii="Georgia" w:eastAsia="Georgia" w:hAnsi="Georgia" w:cs="Georgia"/>
          <w:spacing w:val="-8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ar</w:t>
      </w:r>
      <w:r w:rsidRPr="00CB1052">
        <w:rPr>
          <w:rFonts w:ascii="Georgia" w:eastAsia="Georgia" w:hAnsi="Georgia" w:cs="Georgia"/>
          <w:spacing w:val="3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ct</w:t>
      </w:r>
      <w:r w:rsidRPr="00CB1052">
        <w:rPr>
          <w:rFonts w:ascii="Georgia" w:eastAsia="Georgia" w:hAnsi="Georgia" w:cs="Georgia"/>
          <w:highlight w:val="lightGray"/>
        </w:rPr>
        <w:t>er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s;</w:t>
      </w:r>
    </w:p>
    <w:p w14:paraId="4BA6AA7C" w14:textId="77777777" w:rsidR="0037070B" w:rsidRPr="00CB1052" w:rsidRDefault="0037070B">
      <w:pPr>
        <w:spacing w:before="5" w:line="120" w:lineRule="exact"/>
        <w:rPr>
          <w:sz w:val="12"/>
          <w:szCs w:val="12"/>
          <w:highlight w:val="lightGray"/>
        </w:rPr>
      </w:pPr>
    </w:p>
    <w:p w14:paraId="53E727AB" w14:textId="20AC2C03" w:rsidR="0037070B" w:rsidRPr="00CB1052" w:rsidRDefault="005169D2" w:rsidP="00CB1052">
      <w:pPr>
        <w:pStyle w:val="ListParagraph"/>
        <w:numPr>
          <w:ilvl w:val="0"/>
          <w:numId w:val="2"/>
        </w:numPr>
        <w:tabs>
          <w:tab w:val="left" w:pos="820"/>
        </w:tabs>
        <w:ind w:right="111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f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are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eno</w:t>
      </w:r>
      <w:r w:rsidRPr="00CB1052">
        <w:rPr>
          <w:rFonts w:ascii="Georgia" w:eastAsia="Georgia" w:hAnsi="Georgia" w:cs="Georgia"/>
          <w:spacing w:val="1"/>
          <w:highlight w:val="lightGray"/>
        </w:rPr>
        <w:t>u</w:t>
      </w:r>
      <w:r w:rsidRPr="00CB1052">
        <w:rPr>
          <w:rFonts w:ascii="Georgia" w:eastAsia="Georgia" w:hAnsi="Georgia" w:cs="Georgia"/>
          <w:spacing w:val="2"/>
          <w:highlight w:val="lightGray"/>
        </w:rPr>
        <w:t>g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spacing w:val="-1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f</w:t>
      </w:r>
      <w:r w:rsidRPr="00CB1052">
        <w:rPr>
          <w:rFonts w:ascii="Georgia" w:eastAsia="Georgia" w:hAnsi="Georgia" w:cs="Georgia"/>
          <w:spacing w:val="1"/>
          <w:highlight w:val="lightGray"/>
        </w:rPr>
        <w:t>u</w:t>
      </w:r>
      <w:r w:rsidRPr="00CB1052">
        <w:rPr>
          <w:rFonts w:ascii="Georgia" w:eastAsia="Georgia" w:hAnsi="Georgia" w:cs="Georgia"/>
          <w:highlight w:val="lightGray"/>
        </w:rPr>
        <w:t>nd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an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(a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-1"/>
          <w:highlight w:val="lightGray"/>
        </w:rPr>
        <w:t>g</w:t>
      </w:r>
      <w:r w:rsidRPr="00CB1052">
        <w:rPr>
          <w:rFonts w:ascii="Georgia" w:eastAsia="Georgia" w:hAnsi="Georgia" w:cs="Georgia"/>
          <w:spacing w:val="3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an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is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y</w:t>
      </w:r>
      <w:r w:rsidRPr="00CB1052">
        <w:rPr>
          <w:rFonts w:ascii="Georgia" w:eastAsia="Georgia" w:hAnsi="Georgia" w:cs="Georgia"/>
          <w:spacing w:val="1"/>
          <w:highlight w:val="lightGray"/>
        </w:rPr>
        <w:t>p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ly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spacing w:val="-1"/>
          <w:highlight w:val="lightGray"/>
        </w:rPr>
        <w:t>ivi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ed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many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p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eces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low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2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ors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 xml:space="preserve">o 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spacing w:val="-1"/>
          <w:highlight w:val="lightGray"/>
        </w:rPr>
        <w:t>iv</w:t>
      </w:r>
      <w:r w:rsidRPr="00CB1052">
        <w:rPr>
          <w:rFonts w:ascii="Georgia" w:eastAsia="Georgia" w:hAnsi="Georgia" w:cs="Georgia"/>
          <w:highlight w:val="lightGray"/>
        </w:rPr>
        <w:t>er</w:t>
      </w:r>
      <w:r w:rsidRPr="00CB1052">
        <w:rPr>
          <w:rFonts w:ascii="Georgia" w:eastAsia="Georgia" w:hAnsi="Georgia" w:cs="Georgia"/>
          <w:spacing w:val="2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fy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or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fol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 xml:space="preserve">and 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ib</w:t>
      </w:r>
      <w:r w:rsidRPr="00CB1052">
        <w:rPr>
          <w:rFonts w:ascii="Georgia" w:eastAsia="Georgia" w:hAnsi="Georgia" w:cs="Georgia"/>
          <w:highlight w:val="lightGray"/>
        </w:rPr>
        <w:t>u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defa</w:t>
      </w:r>
      <w:r w:rsidRPr="00CB1052">
        <w:rPr>
          <w:rFonts w:ascii="Georgia" w:eastAsia="Georgia" w:hAnsi="Georgia" w:cs="Georgia"/>
          <w:spacing w:val="1"/>
          <w:highlight w:val="lightGray"/>
        </w:rPr>
        <w:t>u</w:t>
      </w:r>
      <w:r w:rsidRPr="00CB1052">
        <w:rPr>
          <w:rFonts w:ascii="Georgia" w:eastAsia="Georgia" w:hAnsi="Georgia" w:cs="Georgia"/>
          <w:highlight w:val="lightGray"/>
        </w:rPr>
        <w:t>lt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sk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mong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mu</w:t>
      </w:r>
      <w:r w:rsidRPr="00CB1052">
        <w:rPr>
          <w:rFonts w:ascii="Georgia" w:eastAsia="Georgia" w:hAnsi="Georgia" w:cs="Georgia"/>
          <w:spacing w:val="1"/>
          <w:highlight w:val="lightGray"/>
        </w:rPr>
        <w:t>lt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6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le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2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ors),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an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is</w:t>
      </w:r>
      <w:r w:rsidRPr="00CB1052">
        <w:rPr>
          <w:rFonts w:ascii="Georgia" w:eastAsia="Georgia" w:hAnsi="Georgia" w:cs="Georgia"/>
          <w:spacing w:val="1"/>
          <w:highlight w:val="lightGray"/>
        </w:rPr>
        <w:t xml:space="preserve"> 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en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g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ed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y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 xml:space="preserve">a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k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(the</w:t>
      </w:r>
      <w:r w:rsidRPr="00A36D1F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“or</w:t>
      </w:r>
      <w:r w:rsidRPr="00A36D1F">
        <w:rPr>
          <w:rFonts w:ascii="Georgia" w:eastAsia="Georgia" w:hAnsi="Georgia" w:cs="Georgia"/>
          <w:spacing w:val="2"/>
          <w:highlight w:val="cyan"/>
        </w:rPr>
        <w:t>i</w:t>
      </w:r>
      <w:r w:rsidRPr="00A36D1F">
        <w:rPr>
          <w:rFonts w:ascii="Georgia" w:eastAsia="Georgia" w:hAnsi="Georgia" w:cs="Georgia"/>
          <w:highlight w:val="cyan"/>
        </w:rPr>
        <w:t>g</w:t>
      </w:r>
      <w:r w:rsidRPr="00A36D1F">
        <w:rPr>
          <w:rFonts w:ascii="Georgia" w:eastAsia="Georgia" w:hAnsi="Georgia" w:cs="Georgia"/>
          <w:spacing w:val="-1"/>
          <w:highlight w:val="cyan"/>
        </w:rPr>
        <w:t>i</w:t>
      </w:r>
      <w:r w:rsidRPr="00A36D1F">
        <w:rPr>
          <w:rFonts w:ascii="Georgia" w:eastAsia="Georgia" w:hAnsi="Georgia" w:cs="Georgia"/>
          <w:highlight w:val="cyan"/>
        </w:rPr>
        <w:t>na</w:t>
      </w:r>
      <w:r w:rsidRPr="00A36D1F">
        <w:rPr>
          <w:rFonts w:ascii="Georgia" w:eastAsia="Georgia" w:hAnsi="Georgia" w:cs="Georgia"/>
          <w:spacing w:val="3"/>
          <w:highlight w:val="cyan"/>
        </w:rPr>
        <w:t>t</w:t>
      </w:r>
      <w:r w:rsidRPr="00A36D1F">
        <w:rPr>
          <w:rFonts w:ascii="Georgia" w:eastAsia="Georgia" w:hAnsi="Georgia" w:cs="Georgia"/>
          <w:spacing w:val="-1"/>
          <w:highlight w:val="cyan"/>
        </w:rPr>
        <w:t>i</w:t>
      </w:r>
      <w:r w:rsidRPr="00A36D1F">
        <w:rPr>
          <w:rFonts w:ascii="Georgia" w:eastAsia="Georgia" w:hAnsi="Georgia" w:cs="Georgia"/>
          <w:highlight w:val="cyan"/>
        </w:rPr>
        <w:t>ng</w:t>
      </w:r>
      <w:r w:rsidRPr="00A36D1F">
        <w:rPr>
          <w:rFonts w:ascii="Georgia" w:eastAsia="Georgia" w:hAnsi="Georgia" w:cs="Georgia"/>
          <w:spacing w:val="-10"/>
          <w:highlight w:val="cyan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cyan"/>
        </w:rPr>
        <w:t>b</w:t>
      </w:r>
      <w:r w:rsidRPr="00A36D1F">
        <w:rPr>
          <w:rFonts w:ascii="Georgia" w:eastAsia="Georgia" w:hAnsi="Georgia" w:cs="Georgia"/>
          <w:highlight w:val="cyan"/>
        </w:rPr>
        <w:t>a</w:t>
      </w:r>
      <w:r w:rsidRPr="00A36D1F">
        <w:rPr>
          <w:rFonts w:ascii="Georgia" w:eastAsia="Georgia" w:hAnsi="Georgia" w:cs="Georgia"/>
          <w:spacing w:val="2"/>
          <w:highlight w:val="cyan"/>
        </w:rPr>
        <w:t>n</w:t>
      </w:r>
      <w:r w:rsidRPr="00A36D1F">
        <w:rPr>
          <w:rFonts w:ascii="Georgia" w:eastAsia="Georgia" w:hAnsi="Georgia" w:cs="Georgia"/>
          <w:spacing w:val="1"/>
          <w:highlight w:val="cyan"/>
        </w:rPr>
        <w:t>k</w:t>
      </w:r>
      <w:r w:rsidRPr="00A36D1F">
        <w:rPr>
          <w:rFonts w:ascii="Georgia" w:eastAsia="Georgia" w:hAnsi="Georgia" w:cs="Georgia"/>
          <w:highlight w:val="cyan"/>
        </w:rPr>
        <w:t>”)</w:t>
      </w:r>
      <w:r w:rsidRPr="00CB1052">
        <w:rPr>
          <w:rFonts w:ascii="Georgia" w:eastAsia="Georgia" w:hAnsi="Georgia" w:cs="Georgia"/>
          <w:highlight w:val="lightGray"/>
        </w:rPr>
        <w:t>,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de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f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hi</w:t>
      </w:r>
      <w:r w:rsidRPr="00CB1052">
        <w:rPr>
          <w:rFonts w:ascii="Georgia" w:eastAsia="Georgia" w:hAnsi="Georgia" w:cs="Georgia"/>
          <w:spacing w:val="3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are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i</w:t>
      </w:r>
      <w:r w:rsidRPr="00CB1052">
        <w:rPr>
          <w:rFonts w:ascii="Georgia" w:eastAsia="Georgia" w:hAnsi="Georgia" w:cs="Georgia"/>
          <w:highlight w:val="lightGray"/>
        </w:rPr>
        <w:t>ns</w:t>
      </w:r>
      <w:r w:rsidRPr="00CB1052">
        <w:rPr>
          <w:rFonts w:ascii="Georgia" w:eastAsia="Georgia" w:hAnsi="Georgia" w:cs="Georgia"/>
          <w:spacing w:val="1"/>
          <w:highlight w:val="lightGray"/>
        </w:rPr>
        <w:t>u</w:t>
      </w:r>
      <w:r w:rsidRPr="00CB1052">
        <w:rPr>
          <w:rFonts w:ascii="Georgia" w:eastAsia="Georgia" w:hAnsi="Georgia" w:cs="Georgia"/>
          <w:highlight w:val="lightGray"/>
        </w:rPr>
        <w:t>red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y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Federal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osit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Insur</w:t>
      </w:r>
      <w:r w:rsidRPr="00CB1052">
        <w:rPr>
          <w:rFonts w:ascii="Georgia" w:eastAsia="Georgia" w:hAnsi="Georgia" w:cs="Georgia"/>
          <w:spacing w:val="1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nce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ora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 xml:space="preserve">on </w:t>
      </w:r>
      <w:r w:rsidRPr="00A36D1F">
        <w:rPr>
          <w:rFonts w:ascii="Georgia" w:eastAsia="Georgia" w:hAnsi="Georgia" w:cs="Georgia"/>
          <w:highlight w:val="cyan"/>
        </w:rPr>
        <w:t>(FD</w:t>
      </w:r>
      <w:r w:rsidRPr="00A36D1F">
        <w:rPr>
          <w:rFonts w:ascii="Georgia" w:eastAsia="Georgia" w:hAnsi="Georgia" w:cs="Georgia"/>
          <w:spacing w:val="1"/>
          <w:highlight w:val="cyan"/>
        </w:rPr>
        <w:t>I</w:t>
      </w:r>
      <w:r w:rsidRPr="00A36D1F">
        <w:rPr>
          <w:rFonts w:ascii="Georgia" w:eastAsia="Georgia" w:hAnsi="Georgia" w:cs="Georgia"/>
          <w:spacing w:val="-1"/>
          <w:highlight w:val="cyan"/>
        </w:rPr>
        <w:t>C</w:t>
      </w:r>
      <w:r w:rsidRPr="00A36D1F">
        <w:rPr>
          <w:rFonts w:ascii="Georgia" w:eastAsia="Georgia" w:hAnsi="Georgia" w:cs="Georgia"/>
          <w:highlight w:val="cyan"/>
        </w:rPr>
        <w:t>);</w:t>
      </w:r>
    </w:p>
    <w:p w14:paraId="65E9B60B" w14:textId="77777777" w:rsidR="0037070B" w:rsidRPr="00CB1052" w:rsidRDefault="0037070B">
      <w:pPr>
        <w:spacing w:before="4" w:line="120" w:lineRule="exact"/>
        <w:rPr>
          <w:sz w:val="12"/>
          <w:szCs w:val="12"/>
          <w:highlight w:val="lightGray"/>
        </w:rPr>
      </w:pPr>
    </w:p>
    <w:p w14:paraId="51F9A58D" w14:textId="10D09526" w:rsidR="0037070B" w:rsidRPr="00CB1052" w:rsidRDefault="005169D2" w:rsidP="00CB1052">
      <w:pPr>
        <w:pStyle w:val="ListParagraph"/>
        <w:numPr>
          <w:ilvl w:val="0"/>
          <w:numId w:val="2"/>
        </w:numPr>
        <w:tabs>
          <w:tab w:val="left" w:pos="820"/>
        </w:tabs>
        <w:ind w:right="85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g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g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k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en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highlight w:val="lightGray"/>
        </w:rPr>
        <w:t>el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no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s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>oc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ed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ec</w:t>
      </w:r>
      <w:r w:rsidRPr="00CB1052">
        <w:rPr>
          <w:rFonts w:ascii="Georgia" w:eastAsia="Georgia" w:hAnsi="Georgia" w:cs="Georgia"/>
          <w:spacing w:val="2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f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c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loan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spacing w:val="3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form,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hi</w:t>
      </w:r>
      <w:r w:rsidRPr="00CB1052">
        <w:rPr>
          <w:rFonts w:ascii="Georgia" w:eastAsia="Georgia" w:hAnsi="Georgia" w:cs="Georgia"/>
          <w:spacing w:val="3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at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3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me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m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highlight w:val="lightGray"/>
        </w:rPr>
        <w:t>, sells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no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ea</w:t>
      </w:r>
      <w:r w:rsidRPr="00CB1052">
        <w:rPr>
          <w:rFonts w:ascii="Georgia" w:eastAsia="Georgia" w:hAnsi="Georgia" w:cs="Georgia"/>
          <w:spacing w:val="3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lend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at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as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2"/>
          <w:highlight w:val="lightGray"/>
        </w:rPr>
        <w:t>g</w:t>
      </w:r>
      <w:r w:rsidRPr="00CB1052">
        <w:rPr>
          <w:rFonts w:ascii="Georgia" w:eastAsia="Georgia" w:hAnsi="Georgia" w:cs="Georgia"/>
          <w:highlight w:val="lightGray"/>
        </w:rPr>
        <w:t>reed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f</w:t>
      </w:r>
      <w:r w:rsidRPr="00CB1052">
        <w:rPr>
          <w:rFonts w:ascii="Georgia" w:eastAsia="Georgia" w:hAnsi="Georgia" w:cs="Georgia"/>
          <w:spacing w:val="1"/>
          <w:highlight w:val="lightGray"/>
        </w:rPr>
        <w:t>u</w:t>
      </w:r>
      <w:r w:rsidRPr="00CB1052">
        <w:rPr>
          <w:rFonts w:ascii="Georgia" w:eastAsia="Georgia" w:hAnsi="Georgia" w:cs="Georgia"/>
          <w:highlight w:val="lightGray"/>
        </w:rPr>
        <w:t>nd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an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in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3"/>
          <w:highlight w:val="lightGray"/>
        </w:rPr>
        <w:t>c</w:t>
      </w:r>
      <w:r w:rsidRPr="00CB1052">
        <w:rPr>
          <w:rFonts w:ascii="Georgia" w:eastAsia="Georgia" w:hAnsi="Georgia" w:cs="Georgia"/>
          <w:spacing w:val="-1"/>
          <w:highlight w:val="lightGray"/>
        </w:rPr>
        <w:t>ip</w:t>
      </w:r>
      <w:r w:rsidRPr="00CB1052">
        <w:rPr>
          <w:rFonts w:ascii="Georgia" w:eastAsia="Georgia" w:hAnsi="Georgia" w:cs="Georgia"/>
          <w:highlight w:val="lightGray"/>
        </w:rPr>
        <w:t>al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mo</w:t>
      </w:r>
      <w:r w:rsidRPr="00CB1052">
        <w:rPr>
          <w:rFonts w:ascii="Georgia" w:eastAsia="Georgia" w:hAnsi="Georgia" w:cs="Georgia"/>
          <w:spacing w:val="1"/>
          <w:highlight w:val="lightGray"/>
        </w:rPr>
        <w:t>u</w:t>
      </w:r>
      <w:r w:rsidRPr="00CB1052">
        <w:rPr>
          <w:rFonts w:ascii="Georgia" w:eastAsia="Georgia" w:hAnsi="Georgia" w:cs="Georgia"/>
          <w:highlight w:val="lightGray"/>
        </w:rPr>
        <w:t>nt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of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at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omm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me</w:t>
      </w:r>
      <w:r w:rsidRPr="00CB1052">
        <w:rPr>
          <w:rFonts w:ascii="Georgia" w:eastAsia="Georgia" w:hAnsi="Georgia" w:cs="Georgia"/>
          <w:spacing w:val="-1"/>
          <w:highlight w:val="lightGray"/>
        </w:rPr>
        <w:t>n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.</w:t>
      </w:r>
      <w:r w:rsidRPr="00CB1052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T</w:t>
      </w:r>
      <w:r w:rsidRPr="00CB1052">
        <w:rPr>
          <w:rFonts w:ascii="Georgia" w:eastAsia="Georgia" w:hAnsi="Georgia" w:cs="Georgia"/>
          <w:spacing w:val="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no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 xml:space="preserve">es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ssued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y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are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s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eci</w:t>
      </w:r>
      <w:r w:rsidRPr="00CB1052">
        <w:rPr>
          <w:rFonts w:ascii="Georgia" w:eastAsia="Georgia" w:hAnsi="Georgia" w:cs="Georgia"/>
          <w:spacing w:val="2"/>
          <w:highlight w:val="lightGray"/>
        </w:rPr>
        <w:t>f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c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ea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orro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highlight w:val="lightGray"/>
        </w:rPr>
        <w:t>er,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a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d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me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may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re</w:t>
      </w:r>
      <w:r w:rsidRPr="00CB1052">
        <w:rPr>
          <w:rFonts w:ascii="Georgia" w:eastAsia="Georgia" w:hAnsi="Georgia" w:cs="Georgia"/>
          <w:spacing w:val="1"/>
          <w:highlight w:val="lightGray"/>
        </w:rPr>
        <w:t>g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ered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S</w:t>
      </w:r>
      <w:r w:rsidRPr="00CB1052">
        <w:rPr>
          <w:rFonts w:ascii="Georgia" w:eastAsia="Georgia" w:hAnsi="Georgia" w:cs="Georgia"/>
          <w:highlight w:val="lightGray"/>
        </w:rPr>
        <w:t>ec</w:t>
      </w:r>
      <w:r w:rsidRPr="00CB1052">
        <w:rPr>
          <w:rFonts w:ascii="Georgia" w:eastAsia="Georgia" w:hAnsi="Georgia" w:cs="Georgia"/>
          <w:spacing w:val="1"/>
          <w:highlight w:val="lightGray"/>
        </w:rPr>
        <w:t>u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10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d Excha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ge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C</w:t>
      </w:r>
      <w:r w:rsidRPr="00CB1052">
        <w:rPr>
          <w:rFonts w:ascii="Georgia" w:eastAsia="Georgia" w:hAnsi="Georgia" w:cs="Georgia"/>
          <w:spacing w:val="3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m</w:t>
      </w:r>
      <w:r w:rsidRPr="00CB1052">
        <w:rPr>
          <w:rFonts w:ascii="Georgia" w:eastAsia="Georgia" w:hAnsi="Georgia" w:cs="Georgia"/>
          <w:spacing w:val="2"/>
          <w:highlight w:val="lightGray"/>
        </w:rPr>
        <w:t>m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ss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on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(</w:t>
      </w:r>
      <w:r w:rsidRPr="00A36D1F">
        <w:rPr>
          <w:rFonts w:ascii="Georgia" w:eastAsia="Georgia" w:hAnsi="Georgia" w:cs="Georgia"/>
          <w:spacing w:val="1"/>
          <w:highlight w:val="cyan"/>
        </w:rPr>
        <w:t>S</w:t>
      </w:r>
      <w:r w:rsidRPr="00A36D1F">
        <w:rPr>
          <w:rFonts w:ascii="Georgia" w:eastAsia="Georgia" w:hAnsi="Georgia" w:cs="Georgia"/>
          <w:spacing w:val="2"/>
          <w:highlight w:val="cyan"/>
        </w:rPr>
        <w:t>E</w:t>
      </w:r>
      <w:r w:rsidRPr="00A36D1F">
        <w:rPr>
          <w:rFonts w:ascii="Georgia" w:eastAsia="Georgia" w:hAnsi="Georgia" w:cs="Georgia"/>
          <w:spacing w:val="-1"/>
          <w:highlight w:val="cyan"/>
        </w:rPr>
        <w:t>C</w:t>
      </w:r>
      <w:r w:rsidRPr="00A36D1F">
        <w:rPr>
          <w:rFonts w:ascii="Georgia" w:eastAsia="Georgia" w:hAnsi="Georgia" w:cs="Georgia"/>
          <w:highlight w:val="cyan"/>
        </w:rPr>
        <w:t>);</w:t>
      </w:r>
    </w:p>
    <w:p w14:paraId="7150FF17" w14:textId="77777777" w:rsidR="0037070B" w:rsidRPr="00CB1052" w:rsidRDefault="0037070B">
      <w:pPr>
        <w:spacing w:before="4" w:line="120" w:lineRule="exact"/>
        <w:rPr>
          <w:sz w:val="12"/>
          <w:szCs w:val="12"/>
          <w:highlight w:val="lightGray"/>
        </w:rPr>
      </w:pPr>
    </w:p>
    <w:p w14:paraId="4B5712A3" w14:textId="76A60264" w:rsidR="0037070B" w:rsidRPr="00CB1052" w:rsidRDefault="005169D2" w:rsidP="00CB1052">
      <w:pPr>
        <w:pStyle w:val="ListParagraph"/>
        <w:numPr>
          <w:ilvl w:val="0"/>
          <w:numId w:val="2"/>
        </w:numPr>
        <w:tabs>
          <w:tab w:val="left" w:pos="820"/>
        </w:tabs>
        <w:ind w:right="114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no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ssued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y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cyan"/>
        </w:rPr>
        <w:t>(</w:t>
      </w:r>
      <w:r w:rsidRPr="00A36D1F">
        <w:rPr>
          <w:rFonts w:ascii="Georgia" w:eastAsia="Georgia" w:hAnsi="Georgia" w:cs="Georgia"/>
          <w:highlight w:val="cyan"/>
        </w:rPr>
        <w:t>s</w:t>
      </w:r>
      <w:r w:rsidRPr="00A36D1F">
        <w:rPr>
          <w:rFonts w:ascii="Georgia" w:eastAsia="Georgia" w:hAnsi="Georgia" w:cs="Georgia"/>
          <w:spacing w:val="1"/>
          <w:highlight w:val="cyan"/>
        </w:rPr>
        <w:t>o</w:t>
      </w:r>
      <w:r w:rsidRPr="00A36D1F">
        <w:rPr>
          <w:rFonts w:ascii="Georgia" w:eastAsia="Georgia" w:hAnsi="Georgia" w:cs="Georgia"/>
          <w:spacing w:val="2"/>
          <w:highlight w:val="cyan"/>
        </w:rPr>
        <w:t>m</w:t>
      </w:r>
      <w:r w:rsidRPr="00A36D1F">
        <w:rPr>
          <w:rFonts w:ascii="Georgia" w:eastAsia="Georgia" w:hAnsi="Georgia" w:cs="Georgia"/>
          <w:highlight w:val="cyan"/>
        </w:rPr>
        <w:t>et</w:t>
      </w:r>
      <w:r w:rsidRPr="00A36D1F">
        <w:rPr>
          <w:rFonts w:ascii="Georgia" w:eastAsia="Georgia" w:hAnsi="Georgia" w:cs="Georgia"/>
          <w:spacing w:val="-1"/>
          <w:highlight w:val="cyan"/>
        </w:rPr>
        <w:t>i</w:t>
      </w:r>
      <w:r w:rsidRPr="00A36D1F">
        <w:rPr>
          <w:rFonts w:ascii="Georgia" w:eastAsia="Georgia" w:hAnsi="Georgia" w:cs="Georgia"/>
          <w:highlight w:val="cyan"/>
        </w:rPr>
        <w:t>mes</w:t>
      </w:r>
      <w:r w:rsidRPr="00A36D1F">
        <w:rPr>
          <w:rFonts w:ascii="Georgia" w:eastAsia="Georgia" w:hAnsi="Georgia" w:cs="Georgia"/>
          <w:spacing w:val="-7"/>
          <w:highlight w:val="cyan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ref</w:t>
      </w:r>
      <w:r w:rsidRPr="00A36D1F">
        <w:rPr>
          <w:rFonts w:ascii="Georgia" w:eastAsia="Georgia" w:hAnsi="Georgia" w:cs="Georgia"/>
          <w:spacing w:val="2"/>
          <w:highlight w:val="cyan"/>
        </w:rPr>
        <w:t>e</w:t>
      </w:r>
      <w:r w:rsidRPr="00A36D1F">
        <w:rPr>
          <w:rFonts w:ascii="Georgia" w:eastAsia="Georgia" w:hAnsi="Georgia" w:cs="Georgia"/>
          <w:highlight w:val="cyan"/>
        </w:rPr>
        <w:t>rred</w:t>
      </w:r>
      <w:r w:rsidRPr="00A36D1F">
        <w:rPr>
          <w:rFonts w:ascii="Georgia" w:eastAsia="Georgia" w:hAnsi="Georgia" w:cs="Georgia"/>
          <w:spacing w:val="-7"/>
          <w:highlight w:val="cyan"/>
        </w:rPr>
        <w:t xml:space="preserve"> </w:t>
      </w:r>
      <w:r w:rsidRPr="00A36D1F">
        <w:rPr>
          <w:rFonts w:ascii="Georgia" w:eastAsia="Georgia" w:hAnsi="Georgia" w:cs="Georgia"/>
          <w:spacing w:val="4"/>
          <w:highlight w:val="cyan"/>
        </w:rPr>
        <w:t>t</w:t>
      </w:r>
      <w:r w:rsidRPr="00A36D1F">
        <w:rPr>
          <w:rFonts w:ascii="Georgia" w:eastAsia="Georgia" w:hAnsi="Georgia" w:cs="Georgia"/>
          <w:highlight w:val="cyan"/>
        </w:rPr>
        <w:t>o</w:t>
      </w:r>
      <w:r w:rsidRPr="00A36D1F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as</w:t>
      </w:r>
      <w:r w:rsidRPr="00A36D1F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“</w:t>
      </w:r>
      <w:r w:rsidRPr="00A36D1F">
        <w:rPr>
          <w:rFonts w:ascii="Georgia" w:eastAsia="Georgia" w:hAnsi="Georgia" w:cs="Georgia"/>
          <w:spacing w:val="-1"/>
          <w:highlight w:val="cyan"/>
        </w:rPr>
        <w:t>b</w:t>
      </w:r>
      <w:r w:rsidRPr="00A36D1F">
        <w:rPr>
          <w:rFonts w:ascii="Georgia" w:eastAsia="Georgia" w:hAnsi="Georgia" w:cs="Georgia"/>
          <w:highlight w:val="cyan"/>
        </w:rPr>
        <w:t>orr</w:t>
      </w:r>
      <w:r w:rsidRPr="00A36D1F">
        <w:rPr>
          <w:rFonts w:ascii="Georgia" w:eastAsia="Georgia" w:hAnsi="Georgia" w:cs="Georgia"/>
          <w:spacing w:val="3"/>
          <w:highlight w:val="cyan"/>
        </w:rPr>
        <w:t>o</w:t>
      </w:r>
      <w:r w:rsidRPr="00A36D1F">
        <w:rPr>
          <w:rFonts w:ascii="Georgia" w:eastAsia="Georgia" w:hAnsi="Georgia" w:cs="Georgia"/>
          <w:highlight w:val="cyan"/>
        </w:rPr>
        <w:t>w</w:t>
      </w:r>
      <w:r w:rsidRPr="00A36D1F">
        <w:rPr>
          <w:rFonts w:ascii="Georgia" w:eastAsia="Georgia" w:hAnsi="Georgia" w:cs="Georgia"/>
          <w:spacing w:val="-1"/>
          <w:highlight w:val="cyan"/>
        </w:rPr>
        <w:t>e</w:t>
      </w:r>
      <w:r w:rsidRPr="00A36D1F">
        <w:rPr>
          <w:rFonts w:ascii="Georgia" w:eastAsia="Georgia" w:hAnsi="Georgia" w:cs="Georgia"/>
          <w:highlight w:val="cyan"/>
        </w:rPr>
        <w:t>r</w:t>
      </w:r>
      <w:r w:rsidRPr="00A36D1F">
        <w:rPr>
          <w:rFonts w:ascii="Georgia" w:eastAsia="Georgia" w:hAnsi="Georgia" w:cs="Georgia"/>
          <w:spacing w:val="-7"/>
          <w:highlight w:val="cyan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cyan"/>
        </w:rPr>
        <w:t>p</w:t>
      </w:r>
      <w:r w:rsidRPr="00A36D1F">
        <w:rPr>
          <w:rFonts w:ascii="Georgia" w:eastAsia="Georgia" w:hAnsi="Georgia" w:cs="Georgia"/>
          <w:highlight w:val="cyan"/>
        </w:rPr>
        <w:t>a</w:t>
      </w:r>
      <w:r w:rsidRPr="00A36D1F">
        <w:rPr>
          <w:rFonts w:ascii="Georgia" w:eastAsia="Georgia" w:hAnsi="Georgia" w:cs="Georgia"/>
          <w:spacing w:val="1"/>
          <w:highlight w:val="cyan"/>
        </w:rPr>
        <w:t>y</w:t>
      </w:r>
      <w:r w:rsidRPr="00A36D1F">
        <w:rPr>
          <w:rFonts w:ascii="Georgia" w:eastAsia="Georgia" w:hAnsi="Georgia" w:cs="Georgia"/>
          <w:highlight w:val="cyan"/>
        </w:rPr>
        <w:t>m</w:t>
      </w:r>
      <w:r w:rsidRPr="00A36D1F">
        <w:rPr>
          <w:rFonts w:ascii="Georgia" w:eastAsia="Georgia" w:hAnsi="Georgia" w:cs="Georgia"/>
          <w:spacing w:val="2"/>
          <w:highlight w:val="cyan"/>
        </w:rPr>
        <w:t>e</w:t>
      </w:r>
      <w:r w:rsidRPr="00A36D1F">
        <w:rPr>
          <w:rFonts w:ascii="Georgia" w:eastAsia="Georgia" w:hAnsi="Georgia" w:cs="Georgia"/>
          <w:highlight w:val="cyan"/>
        </w:rPr>
        <w:t>nt</w:t>
      </w:r>
      <w:r w:rsidRPr="00A36D1F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cyan"/>
        </w:rPr>
        <w:t>d</w:t>
      </w:r>
      <w:r w:rsidRPr="00A36D1F">
        <w:rPr>
          <w:rFonts w:ascii="Georgia" w:eastAsia="Georgia" w:hAnsi="Georgia" w:cs="Georgia"/>
          <w:spacing w:val="2"/>
          <w:highlight w:val="cyan"/>
        </w:rPr>
        <w:t>e</w:t>
      </w:r>
      <w:r w:rsidRPr="00A36D1F">
        <w:rPr>
          <w:rFonts w:ascii="Georgia" w:eastAsia="Georgia" w:hAnsi="Georgia" w:cs="Georgia"/>
          <w:spacing w:val="-1"/>
          <w:highlight w:val="cyan"/>
        </w:rPr>
        <w:t>p</w:t>
      </w:r>
      <w:r w:rsidRPr="00A36D1F">
        <w:rPr>
          <w:rFonts w:ascii="Georgia" w:eastAsia="Georgia" w:hAnsi="Georgia" w:cs="Georgia"/>
          <w:highlight w:val="cyan"/>
        </w:rPr>
        <w:t>end</w:t>
      </w:r>
      <w:r w:rsidRPr="00A36D1F">
        <w:rPr>
          <w:rFonts w:ascii="Georgia" w:eastAsia="Georgia" w:hAnsi="Georgia" w:cs="Georgia"/>
          <w:spacing w:val="3"/>
          <w:highlight w:val="cyan"/>
        </w:rPr>
        <w:t>e</w:t>
      </w:r>
      <w:r w:rsidRPr="00A36D1F">
        <w:rPr>
          <w:rFonts w:ascii="Georgia" w:eastAsia="Georgia" w:hAnsi="Georgia" w:cs="Georgia"/>
          <w:highlight w:val="cyan"/>
        </w:rPr>
        <w:t>nt</w:t>
      </w:r>
      <w:r w:rsidRPr="00A36D1F">
        <w:rPr>
          <w:rFonts w:ascii="Georgia" w:eastAsia="Georgia" w:hAnsi="Georgia" w:cs="Georgia"/>
          <w:spacing w:val="-9"/>
          <w:highlight w:val="cyan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no</w:t>
      </w:r>
      <w:r w:rsidRPr="00A36D1F">
        <w:rPr>
          <w:rFonts w:ascii="Georgia" w:eastAsia="Georgia" w:hAnsi="Georgia" w:cs="Georgia"/>
          <w:spacing w:val="1"/>
          <w:highlight w:val="cyan"/>
        </w:rPr>
        <w:t>t</w:t>
      </w:r>
      <w:r w:rsidRPr="00A36D1F">
        <w:rPr>
          <w:rFonts w:ascii="Georgia" w:eastAsia="Georgia" w:hAnsi="Georgia" w:cs="Georgia"/>
          <w:highlight w:val="cyan"/>
        </w:rPr>
        <w:t>es”)</w:t>
      </w:r>
      <w:r w:rsidRPr="00A36D1F">
        <w:rPr>
          <w:rFonts w:ascii="Georgia" w:eastAsia="Georgia" w:hAnsi="Georgia" w:cs="Georgia"/>
          <w:spacing w:val="-6"/>
          <w:highlight w:val="cyan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g</w:t>
      </w:r>
      <w:r w:rsidRPr="00CB1052">
        <w:rPr>
          <w:rFonts w:ascii="Georgia" w:eastAsia="Georgia" w:hAnsi="Georgia" w:cs="Georgia"/>
          <w:highlight w:val="lightGray"/>
        </w:rPr>
        <w:t>uar</w:t>
      </w:r>
      <w:r w:rsidRPr="00CB1052">
        <w:rPr>
          <w:rFonts w:ascii="Georgia" w:eastAsia="Georgia" w:hAnsi="Georgia" w:cs="Georgia"/>
          <w:spacing w:val="1"/>
          <w:highlight w:val="lightGray"/>
        </w:rPr>
        <w:t>a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eed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 xml:space="preserve">y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un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erl</w:t>
      </w:r>
      <w:r w:rsidRPr="00CB1052">
        <w:rPr>
          <w:rFonts w:ascii="Georgia" w:eastAsia="Georgia" w:hAnsi="Georgia" w:cs="Georgia"/>
          <w:spacing w:val="1"/>
          <w:highlight w:val="lightGray"/>
        </w:rPr>
        <w:t>yi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loa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,</w:t>
      </w:r>
      <w:r w:rsidRPr="00CB1052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hi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h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means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at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i</w:t>
      </w:r>
      <w:r w:rsidRPr="00CB1052">
        <w:rPr>
          <w:rFonts w:ascii="Georgia" w:eastAsia="Georgia" w:hAnsi="Georgia" w:cs="Georgia"/>
          <w:highlight w:val="lightGray"/>
        </w:rPr>
        <w:t>n</w:t>
      </w:r>
      <w:r w:rsidRPr="00CB1052">
        <w:rPr>
          <w:rFonts w:ascii="Georgia" w:eastAsia="Georgia" w:hAnsi="Georgia" w:cs="Georgia"/>
          <w:spacing w:val="2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ors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are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>ly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ue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y</w:t>
      </w:r>
      <w:r w:rsidRPr="00CB1052">
        <w:rPr>
          <w:rFonts w:ascii="Georgia" w:eastAsia="Georgia" w:hAnsi="Georgia" w:cs="Georgia"/>
          <w:highlight w:val="lightGray"/>
        </w:rPr>
        <w:t>m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highlight w:val="lightGray"/>
        </w:rPr>
        <w:t>nt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y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f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un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erl</w:t>
      </w:r>
      <w:r w:rsidRPr="00CB1052">
        <w:rPr>
          <w:rFonts w:ascii="Georgia" w:eastAsia="Georgia" w:hAnsi="Georgia" w:cs="Georgia"/>
          <w:spacing w:val="3"/>
          <w:highlight w:val="lightGray"/>
        </w:rPr>
        <w:t>y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orr</w:t>
      </w:r>
      <w:r w:rsidRPr="00CB1052">
        <w:rPr>
          <w:rFonts w:ascii="Georgia" w:eastAsia="Georgia" w:hAnsi="Georgia" w:cs="Georgia"/>
          <w:spacing w:val="3"/>
          <w:highlight w:val="lightGray"/>
        </w:rPr>
        <w:t>o</w:t>
      </w:r>
      <w:r w:rsidRPr="00CB1052">
        <w:rPr>
          <w:rFonts w:ascii="Georgia" w:eastAsia="Georgia" w:hAnsi="Georgia" w:cs="Georgia"/>
          <w:spacing w:val="11"/>
          <w:highlight w:val="lightGray"/>
        </w:rPr>
        <w:t>w</w:t>
      </w:r>
      <w:r w:rsidRPr="00CB1052">
        <w:rPr>
          <w:rFonts w:ascii="Georgia" w:eastAsia="Georgia" w:hAnsi="Georgia" w:cs="Georgia"/>
          <w:highlight w:val="lightGray"/>
        </w:rPr>
        <w:t>er re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1"/>
          <w:highlight w:val="lightGray"/>
        </w:rPr>
        <w:t>y</w:t>
      </w:r>
      <w:r w:rsidRPr="00CB1052">
        <w:rPr>
          <w:rFonts w:ascii="Georgia" w:eastAsia="Georgia" w:hAnsi="Georgia" w:cs="Georgia"/>
          <w:highlight w:val="lightGray"/>
        </w:rPr>
        <w:t>s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an;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a</w:t>
      </w:r>
      <w:r w:rsidRPr="00CB1052">
        <w:rPr>
          <w:rFonts w:ascii="Georgia" w:eastAsia="Georgia" w:hAnsi="Georgia" w:cs="Georgia"/>
          <w:highlight w:val="lightGray"/>
        </w:rPr>
        <w:t>nd</w:t>
      </w:r>
    </w:p>
    <w:p w14:paraId="6672C5AA" w14:textId="77777777" w:rsidR="0037070B" w:rsidRPr="00CB1052" w:rsidRDefault="0037070B">
      <w:pPr>
        <w:spacing w:line="140" w:lineRule="exact"/>
        <w:rPr>
          <w:sz w:val="14"/>
          <w:szCs w:val="14"/>
          <w:highlight w:val="lightGray"/>
        </w:rPr>
      </w:pPr>
    </w:p>
    <w:p w14:paraId="5C15EB6A" w14:textId="38CC0638" w:rsidR="0037070B" w:rsidRPr="00CB1052" w:rsidRDefault="005169D2" w:rsidP="00CB1052">
      <w:pPr>
        <w:pStyle w:val="ListParagraph"/>
        <w:numPr>
          <w:ilvl w:val="0"/>
          <w:numId w:val="2"/>
        </w:numPr>
        <w:tabs>
          <w:tab w:val="left" w:pos="820"/>
        </w:tabs>
        <w:spacing w:line="220" w:lineRule="exact"/>
        <w:ind w:right="720"/>
        <w:rPr>
          <w:rFonts w:ascii="Georgia" w:eastAsia="Georgia" w:hAnsi="Georgia" w:cs="Georgia"/>
          <w:highlight w:val="lightGray"/>
        </w:rPr>
      </w:pPr>
      <w:r w:rsidRPr="00CB1052">
        <w:rPr>
          <w:rFonts w:ascii="Georgia" w:eastAsia="Georgia" w:hAnsi="Georgia" w:cs="Georgia"/>
          <w:spacing w:val="-1"/>
          <w:highlight w:val="lightGray"/>
        </w:rPr>
        <w:t>Th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B1052">
        <w:rPr>
          <w:rFonts w:ascii="Georgia" w:eastAsia="Georgia" w:hAnsi="Georgia" w:cs="Georgia"/>
          <w:highlight w:val="lightGray"/>
        </w:rPr>
        <w:t>la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form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rece</w:t>
      </w:r>
      <w:r w:rsidRPr="00CB1052">
        <w:rPr>
          <w:rFonts w:ascii="Georgia" w:eastAsia="Georgia" w:hAnsi="Georgia" w:cs="Georgia"/>
          <w:spacing w:val="2"/>
          <w:highlight w:val="lightGray"/>
        </w:rPr>
        <w:t>i</w:t>
      </w:r>
      <w:r w:rsidRPr="00CB1052">
        <w:rPr>
          <w:rFonts w:ascii="Georgia" w:eastAsia="Georgia" w:hAnsi="Georgia" w:cs="Georgia"/>
          <w:spacing w:val="-1"/>
          <w:highlight w:val="lightGray"/>
        </w:rPr>
        <w:t>v</w:t>
      </w:r>
      <w:r w:rsidRPr="00CB1052">
        <w:rPr>
          <w:rFonts w:ascii="Georgia" w:eastAsia="Georgia" w:hAnsi="Georgia" w:cs="Georgia"/>
          <w:highlight w:val="lightGray"/>
        </w:rPr>
        <w:t>es</w:t>
      </w:r>
      <w:r w:rsidRPr="00CB1052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f</w:t>
      </w:r>
      <w:r w:rsidRPr="00CB1052">
        <w:rPr>
          <w:rFonts w:ascii="Georgia" w:eastAsia="Georgia" w:hAnsi="Georgia" w:cs="Georgia"/>
          <w:highlight w:val="lightGray"/>
        </w:rPr>
        <w:t>ee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on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l</w:t>
      </w:r>
      <w:r w:rsidRPr="00CB1052">
        <w:rPr>
          <w:rFonts w:ascii="Georgia" w:eastAsia="Georgia" w:hAnsi="Georgia" w:cs="Georgia"/>
          <w:spacing w:val="1"/>
          <w:highlight w:val="lightGray"/>
        </w:rPr>
        <w:t>o</w:t>
      </w:r>
      <w:r w:rsidRPr="00CB1052">
        <w:rPr>
          <w:rFonts w:ascii="Georgia" w:eastAsia="Georgia" w:hAnsi="Georgia" w:cs="Georgia"/>
          <w:highlight w:val="lightGray"/>
        </w:rPr>
        <w:t>an,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as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w</w:t>
      </w:r>
      <w:r w:rsidRPr="00CB1052">
        <w:rPr>
          <w:rFonts w:ascii="Georgia" w:eastAsia="Georgia" w:hAnsi="Georgia" w:cs="Georgia"/>
          <w:spacing w:val="-1"/>
          <w:highlight w:val="lightGray"/>
        </w:rPr>
        <w:t>e</w:t>
      </w:r>
      <w:r w:rsidRPr="00CB1052">
        <w:rPr>
          <w:rFonts w:ascii="Georgia" w:eastAsia="Georgia" w:hAnsi="Georgia" w:cs="Georgia"/>
          <w:highlight w:val="lightGray"/>
        </w:rPr>
        <w:t>ll</w:t>
      </w:r>
      <w:r w:rsidRPr="00CB1052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as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g</w:t>
      </w:r>
      <w:r w:rsidRPr="00CB1052">
        <w:rPr>
          <w:rFonts w:ascii="Georgia" w:eastAsia="Georgia" w:hAnsi="Georgia" w:cs="Georgia"/>
          <w:spacing w:val="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na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on</w:t>
      </w:r>
      <w:r w:rsidRPr="00CB1052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and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se</w:t>
      </w:r>
      <w:r w:rsidRPr="00CB1052">
        <w:rPr>
          <w:rFonts w:ascii="Georgia" w:eastAsia="Georgia" w:hAnsi="Georgia" w:cs="Georgia"/>
          <w:spacing w:val="2"/>
          <w:highlight w:val="lightGray"/>
        </w:rPr>
        <w:t>r</w:t>
      </w:r>
      <w:r w:rsidRPr="00CB1052">
        <w:rPr>
          <w:rFonts w:ascii="Georgia" w:eastAsia="Georgia" w:hAnsi="Georgia" w:cs="Georgia"/>
          <w:spacing w:val="-1"/>
          <w:highlight w:val="lightGray"/>
        </w:rPr>
        <w:t>vi</w:t>
      </w:r>
      <w:r w:rsidRPr="00CB1052">
        <w:rPr>
          <w:rFonts w:ascii="Georgia" w:eastAsia="Georgia" w:hAnsi="Georgia" w:cs="Georgia"/>
          <w:spacing w:val="1"/>
          <w:highlight w:val="lightGray"/>
        </w:rPr>
        <w:t>ci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2"/>
          <w:highlight w:val="lightGray"/>
        </w:rPr>
        <w:t>f</w:t>
      </w:r>
      <w:r w:rsidRPr="00CB1052">
        <w:rPr>
          <w:rFonts w:ascii="Georgia" w:eastAsia="Georgia" w:hAnsi="Georgia" w:cs="Georgia"/>
          <w:highlight w:val="lightGray"/>
        </w:rPr>
        <w:t>ees,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efore</w:t>
      </w:r>
      <w:r w:rsidRPr="00CB1052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l</w:t>
      </w:r>
      <w:r w:rsidRPr="00CB1052">
        <w:rPr>
          <w:rFonts w:ascii="Georgia" w:eastAsia="Georgia" w:hAnsi="Georgia" w:cs="Georgia"/>
          <w:highlight w:val="lightGray"/>
        </w:rPr>
        <w:t>end</w:t>
      </w:r>
      <w:r w:rsidRPr="00CB1052">
        <w:rPr>
          <w:rFonts w:ascii="Georgia" w:eastAsia="Georgia" w:hAnsi="Georgia" w:cs="Georgia"/>
          <w:spacing w:val="2"/>
          <w:highlight w:val="lightGray"/>
        </w:rPr>
        <w:t>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3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r</w:t>
      </w:r>
      <w:r w:rsidRPr="00CB1052">
        <w:rPr>
          <w:rFonts w:ascii="Georgia" w:eastAsia="Georgia" w:hAnsi="Georgia" w:cs="Georgia"/>
          <w:spacing w:val="2"/>
          <w:highlight w:val="lightGray"/>
        </w:rPr>
        <w:t>e</w:t>
      </w:r>
      <w:r w:rsidRPr="00CB1052">
        <w:rPr>
          <w:rFonts w:ascii="Georgia" w:eastAsia="Georgia" w:hAnsi="Georgia" w:cs="Georgia"/>
          <w:highlight w:val="lightGray"/>
        </w:rPr>
        <w:t>ma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spacing w:val="-1"/>
          <w:highlight w:val="lightGray"/>
        </w:rPr>
        <w:t>i</w:t>
      </w:r>
      <w:r w:rsidRPr="00CB1052">
        <w:rPr>
          <w:rFonts w:ascii="Georgia" w:eastAsia="Georgia" w:hAnsi="Georgia" w:cs="Georgia"/>
          <w:spacing w:val="2"/>
          <w:highlight w:val="lightGray"/>
        </w:rPr>
        <w:t>n</w:t>
      </w:r>
      <w:r w:rsidRPr="00CB1052">
        <w:rPr>
          <w:rFonts w:ascii="Georgia" w:eastAsia="Georgia" w:hAnsi="Georgia" w:cs="Georgia"/>
          <w:highlight w:val="lightGray"/>
        </w:rPr>
        <w:t xml:space="preserve">g </w:t>
      </w:r>
      <w:r w:rsidRPr="00CB1052">
        <w:rPr>
          <w:rFonts w:ascii="Georgia" w:eastAsia="Georgia" w:hAnsi="Georgia" w:cs="Georgia"/>
          <w:spacing w:val="-1"/>
          <w:highlight w:val="lightGray"/>
        </w:rPr>
        <w:t>p</w:t>
      </w:r>
      <w:r w:rsidRPr="00CB1052">
        <w:rPr>
          <w:rFonts w:ascii="Georgia" w:eastAsia="Georgia" w:hAnsi="Georgia" w:cs="Georgia"/>
          <w:highlight w:val="lightGray"/>
        </w:rPr>
        <w:t>ro</w:t>
      </w:r>
      <w:r w:rsidRPr="00CB1052">
        <w:rPr>
          <w:rFonts w:ascii="Georgia" w:eastAsia="Georgia" w:hAnsi="Georgia" w:cs="Georgia"/>
          <w:spacing w:val="1"/>
          <w:highlight w:val="lightGray"/>
        </w:rPr>
        <w:t>c</w:t>
      </w:r>
      <w:r w:rsidRPr="00CB1052">
        <w:rPr>
          <w:rFonts w:ascii="Georgia" w:eastAsia="Georgia" w:hAnsi="Georgia" w:cs="Georgia"/>
          <w:highlight w:val="lightGray"/>
        </w:rPr>
        <w:t>eeds</w:t>
      </w:r>
      <w:r w:rsidRPr="00CB1052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highlight w:val="lightGray"/>
        </w:rPr>
        <w:t>o</w:t>
      </w:r>
      <w:r w:rsidRPr="00CB1052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1"/>
          <w:highlight w:val="lightGray"/>
        </w:rPr>
        <w:t>t</w:t>
      </w:r>
      <w:r w:rsidRPr="00CB1052">
        <w:rPr>
          <w:rFonts w:ascii="Georgia" w:eastAsia="Georgia" w:hAnsi="Georgia" w:cs="Georgia"/>
          <w:spacing w:val="-1"/>
          <w:highlight w:val="lightGray"/>
        </w:rPr>
        <w:t>h</w:t>
      </w:r>
      <w:r w:rsidRPr="00CB1052">
        <w:rPr>
          <w:rFonts w:ascii="Georgia" w:eastAsia="Georgia" w:hAnsi="Georgia" w:cs="Georgia"/>
          <w:highlight w:val="lightGray"/>
        </w:rPr>
        <w:t>e</w:t>
      </w:r>
      <w:r w:rsidRPr="00CB1052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B1052">
        <w:rPr>
          <w:rFonts w:ascii="Georgia" w:eastAsia="Georgia" w:hAnsi="Georgia" w:cs="Georgia"/>
          <w:highlight w:val="lightGray"/>
        </w:rPr>
        <w:t>un</w:t>
      </w:r>
      <w:r w:rsidRPr="00CB1052">
        <w:rPr>
          <w:rFonts w:ascii="Georgia" w:eastAsia="Georgia" w:hAnsi="Georgia" w:cs="Georgia"/>
          <w:spacing w:val="1"/>
          <w:highlight w:val="lightGray"/>
        </w:rPr>
        <w:t>d</w:t>
      </w:r>
      <w:r w:rsidRPr="00CB1052">
        <w:rPr>
          <w:rFonts w:ascii="Georgia" w:eastAsia="Georgia" w:hAnsi="Georgia" w:cs="Georgia"/>
          <w:highlight w:val="lightGray"/>
        </w:rPr>
        <w:t>erl</w:t>
      </w:r>
      <w:r w:rsidRPr="00CB1052">
        <w:rPr>
          <w:rFonts w:ascii="Georgia" w:eastAsia="Georgia" w:hAnsi="Georgia" w:cs="Georgia"/>
          <w:spacing w:val="1"/>
          <w:highlight w:val="lightGray"/>
        </w:rPr>
        <w:t>yi</w:t>
      </w:r>
      <w:r w:rsidRPr="00CB1052">
        <w:rPr>
          <w:rFonts w:ascii="Georgia" w:eastAsia="Georgia" w:hAnsi="Georgia" w:cs="Georgia"/>
          <w:highlight w:val="lightGray"/>
        </w:rPr>
        <w:t>ng</w:t>
      </w:r>
      <w:r w:rsidRPr="00CB1052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B1052">
        <w:rPr>
          <w:rFonts w:ascii="Georgia" w:eastAsia="Georgia" w:hAnsi="Georgia" w:cs="Georgia"/>
          <w:spacing w:val="-1"/>
          <w:highlight w:val="lightGray"/>
        </w:rPr>
        <w:t>b</w:t>
      </w:r>
      <w:r w:rsidRPr="00CB1052">
        <w:rPr>
          <w:rFonts w:ascii="Georgia" w:eastAsia="Georgia" w:hAnsi="Georgia" w:cs="Georgia"/>
          <w:highlight w:val="lightGray"/>
        </w:rPr>
        <w:t>orro</w:t>
      </w:r>
      <w:r w:rsidRPr="00CB1052">
        <w:rPr>
          <w:rFonts w:ascii="Georgia" w:eastAsia="Georgia" w:hAnsi="Georgia" w:cs="Georgia"/>
          <w:spacing w:val="2"/>
          <w:highlight w:val="lightGray"/>
        </w:rPr>
        <w:t>w</w:t>
      </w:r>
      <w:r w:rsidRPr="00CB1052">
        <w:rPr>
          <w:rFonts w:ascii="Georgia" w:eastAsia="Georgia" w:hAnsi="Georgia" w:cs="Georgia"/>
          <w:highlight w:val="lightGray"/>
        </w:rPr>
        <w:t>er.</w:t>
      </w:r>
    </w:p>
    <w:p w14:paraId="4FF5277C" w14:textId="77777777" w:rsidR="0037070B" w:rsidRDefault="0037070B">
      <w:pPr>
        <w:spacing w:line="200" w:lineRule="exact"/>
      </w:pPr>
    </w:p>
    <w:p w14:paraId="0AF8A20F" w14:textId="77777777" w:rsidR="0037070B" w:rsidRDefault="0037070B">
      <w:pPr>
        <w:spacing w:before="8" w:line="260" w:lineRule="exact"/>
        <w:rPr>
          <w:sz w:val="26"/>
          <w:szCs w:val="26"/>
        </w:rPr>
      </w:pPr>
    </w:p>
    <w:p w14:paraId="7F6DBD09" w14:textId="77777777" w:rsidR="0037070B" w:rsidRDefault="005169D2">
      <w:pPr>
        <w:ind w:left="105"/>
        <w:rPr>
          <w:rFonts w:ascii="Georgia" w:eastAsia="Georgia" w:hAnsi="Georgia" w:cs="Georgia"/>
        </w:rPr>
      </w:pPr>
      <w:r w:rsidRPr="00A36D1F">
        <w:rPr>
          <w:rFonts w:ascii="Georgia" w:eastAsia="Georgia" w:hAnsi="Georgia" w:cs="Georgia"/>
          <w:b/>
          <w:highlight w:val="green"/>
        </w:rPr>
        <w:t>Adv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a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n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t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a</w:t>
      </w:r>
      <w:r w:rsidRPr="00A36D1F">
        <w:rPr>
          <w:rFonts w:ascii="Georgia" w:eastAsia="Georgia" w:hAnsi="Georgia" w:cs="Georgia"/>
          <w:b/>
          <w:highlight w:val="green"/>
        </w:rPr>
        <w:t>g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e</w:t>
      </w:r>
      <w:r w:rsidRPr="00A36D1F">
        <w:rPr>
          <w:rFonts w:ascii="Georgia" w:eastAsia="Georgia" w:hAnsi="Georgia" w:cs="Georgia"/>
          <w:b/>
          <w:highlight w:val="green"/>
        </w:rPr>
        <w:t>s</w:t>
      </w:r>
      <w:r w:rsidRPr="00A36D1F">
        <w:rPr>
          <w:rFonts w:ascii="Georgia" w:eastAsia="Georgia" w:hAnsi="Georgia" w:cs="Georgia"/>
          <w:b/>
          <w:spacing w:val="-11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highlight w:val="green"/>
        </w:rPr>
        <w:t>of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highlight w:val="green"/>
        </w:rPr>
        <w:t>P2P</w:t>
      </w:r>
      <w:r w:rsidRPr="00A36D1F">
        <w:rPr>
          <w:rFonts w:ascii="Georgia" w:eastAsia="Georgia" w:hAnsi="Georgia" w:cs="Georgia"/>
          <w:b/>
          <w:spacing w:val="-5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L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e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n</w:t>
      </w:r>
      <w:r w:rsidRPr="00A36D1F">
        <w:rPr>
          <w:rFonts w:ascii="Georgia" w:eastAsia="Georgia" w:hAnsi="Georgia" w:cs="Georgia"/>
          <w:b/>
          <w:highlight w:val="green"/>
        </w:rPr>
        <w:t>d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in</w:t>
      </w:r>
      <w:r w:rsidRPr="00A36D1F">
        <w:rPr>
          <w:rFonts w:ascii="Georgia" w:eastAsia="Georgia" w:hAnsi="Georgia" w:cs="Georgia"/>
          <w:b/>
          <w:highlight w:val="green"/>
        </w:rPr>
        <w:t>g</w:t>
      </w:r>
    </w:p>
    <w:p w14:paraId="2FFA0D30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26D8BB49" w14:textId="77777777" w:rsidR="0037070B" w:rsidRPr="00A36D1F" w:rsidRDefault="005169D2" w:rsidP="00A36D1F">
      <w:pPr>
        <w:ind w:left="360" w:right="144"/>
        <w:rPr>
          <w:rFonts w:ascii="Georgia" w:eastAsia="Georgia" w:hAnsi="Georgia" w:cs="Georgia"/>
        </w:rPr>
      </w:pPr>
      <w:r w:rsidRPr="00A36D1F">
        <w:rPr>
          <w:rFonts w:ascii="Georgia" w:eastAsia="Georgia" w:hAnsi="Georgia" w:cs="Georgia"/>
          <w:spacing w:val="1"/>
        </w:rPr>
        <w:t>P</w:t>
      </w:r>
      <w:r w:rsidRPr="00A36D1F">
        <w:rPr>
          <w:rFonts w:ascii="Georgia" w:eastAsia="Georgia" w:hAnsi="Georgia" w:cs="Georgia"/>
          <w:spacing w:val="-1"/>
        </w:rPr>
        <w:t>2</w:t>
      </w:r>
      <w:r w:rsidRPr="00A36D1F">
        <w:rPr>
          <w:rFonts w:ascii="Georgia" w:eastAsia="Georgia" w:hAnsi="Georgia" w:cs="Georgia"/>
        </w:rPr>
        <w:t>P</w:t>
      </w:r>
      <w:r w:rsidRPr="00A36D1F">
        <w:rPr>
          <w:rFonts w:ascii="Georgia" w:eastAsia="Georgia" w:hAnsi="Georgia" w:cs="Georgia"/>
          <w:spacing w:val="-4"/>
        </w:rPr>
        <w:t xml:space="preserve"> </w:t>
      </w:r>
      <w:r w:rsidRPr="00A36D1F">
        <w:rPr>
          <w:rFonts w:ascii="Georgia" w:eastAsia="Georgia" w:hAnsi="Georgia" w:cs="Georgia"/>
        </w:rPr>
        <w:t>lendi</w:t>
      </w:r>
      <w:r w:rsidRPr="00A36D1F">
        <w:rPr>
          <w:rFonts w:ascii="Georgia" w:eastAsia="Georgia" w:hAnsi="Georgia" w:cs="Georgia"/>
          <w:spacing w:val="2"/>
        </w:rPr>
        <w:t>n</w:t>
      </w:r>
      <w:r w:rsidRPr="00A36D1F">
        <w:rPr>
          <w:rFonts w:ascii="Georgia" w:eastAsia="Georgia" w:hAnsi="Georgia" w:cs="Georgia"/>
        </w:rPr>
        <w:t>g</w:t>
      </w:r>
      <w:r w:rsidRPr="00A36D1F">
        <w:rPr>
          <w:rFonts w:ascii="Georgia" w:eastAsia="Georgia" w:hAnsi="Georgia" w:cs="Georgia"/>
          <w:spacing w:val="-8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p</w:t>
      </w:r>
      <w:r w:rsidRPr="00A36D1F">
        <w:rPr>
          <w:rFonts w:ascii="Georgia" w:eastAsia="Georgia" w:hAnsi="Georgia" w:cs="Georgia"/>
        </w:rPr>
        <w:t>la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</w:rPr>
        <w:t>fo</w:t>
      </w:r>
      <w:r w:rsidRPr="00A36D1F">
        <w:rPr>
          <w:rFonts w:ascii="Georgia" w:eastAsia="Georgia" w:hAnsi="Georgia" w:cs="Georgia"/>
          <w:spacing w:val="2"/>
        </w:rPr>
        <w:t>r</w:t>
      </w:r>
      <w:r w:rsidRPr="00A36D1F">
        <w:rPr>
          <w:rFonts w:ascii="Georgia" w:eastAsia="Georgia" w:hAnsi="Georgia" w:cs="Georgia"/>
        </w:rPr>
        <w:t>ms</w:t>
      </w:r>
      <w:r w:rsidRPr="00A36D1F">
        <w:rPr>
          <w:rFonts w:ascii="Georgia" w:eastAsia="Georgia" w:hAnsi="Georgia" w:cs="Georgia"/>
          <w:spacing w:val="-9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h</w:t>
      </w:r>
      <w:r w:rsidRPr="00A36D1F">
        <w:rPr>
          <w:rFonts w:ascii="Georgia" w:eastAsia="Georgia" w:hAnsi="Georgia" w:cs="Georgia"/>
          <w:spacing w:val="3"/>
        </w:rPr>
        <w:t>a</w:t>
      </w:r>
      <w:r w:rsidRPr="00A36D1F">
        <w:rPr>
          <w:rFonts w:ascii="Georgia" w:eastAsia="Georgia" w:hAnsi="Georgia" w:cs="Georgia"/>
          <w:spacing w:val="-1"/>
        </w:rPr>
        <w:t>v</w:t>
      </w:r>
      <w:r w:rsidRPr="00A36D1F">
        <w:rPr>
          <w:rFonts w:ascii="Georgia" w:eastAsia="Georgia" w:hAnsi="Georgia" w:cs="Georgia"/>
        </w:rPr>
        <w:t>e</w:t>
      </w:r>
      <w:r w:rsidRPr="00A36D1F">
        <w:rPr>
          <w:rFonts w:ascii="Georgia" w:eastAsia="Georgia" w:hAnsi="Georgia" w:cs="Georgia"/>
          <w:spacing w:val="-2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g</w:t>
      </w:r>
      <w:r w:rsidRPr="00A36D1F">
        <w:rPr>
          <w:rFonts w:ascii="Georgia" w:eastAsia="Georgia" w:hAnsi="Georgia" w:cs="Georgia"/>
        </w:rPr>
        <w:t>rown</w:t>
      </w:r>
      <w:r w:rsidRPr="00A36D1F">
        <w:rPr>
          <w:rFonts w:ascii="Georgia" w:eastAsia="Georgia" w:hAnsi="Georgia" w:cs="Georgia"/>
          <w:spacing w:val="-4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i</w:t>
      </w:r>
      <w:r w:rsidRPr="00A36D1F">
        <w:rPr>
          <w:rFonts w:ascii="Georgia" w:eastAsia="Georgia" w:hAnsi="Georgia" w:cs="Georgia"/>
        </w:rPr>
        <w:t xml:space="preserve">n </w:t>
      </w:r>
      <w:r w:rsidRPr="00A36D1F">
        <w:rPr>
          <w:rFonts w:ascii="Georgia" w:eastAsia="Georgia" w:hAnsi="Georgia" w:cs="Georgia"/>
          <w:spacing w:val="-1"/>
        </w:rPr>
        <w:t>p</w:t>
      </w:r>
      <w:r w:rsidRPr="00A36D1F">
        <w:rPr>
          <w:rFonts w:ascii="Georgia" w:eastAsia="Georgia" w:hAnsi="Georgia" w:cs="Georgia"/>
        </w:rPr>
        <w:t>o</w:t>
      </w:r>
      <w:r w:rsidRPr="00A36D1F">
        <w:rPr>
          <w:rFonts w:ascii="Georgia" w:eastAsia="Georgia" w:hAnsi="Georgia" w:cs="Georgia"/>
          <w:spacing w:val="-1"/>
        </w:rPr>
        <w:t>p</w:t>
      </w:r>
      <w:r w:rsidRPr="00A36D1F">
        <w:rPr>
          <w:rFonts w:ascii="Georgia" w:eastAsia="Georgia" w:hAnsi="Georgia" w:cs="Georgia"/>
        </w:rPr>
        <w:t>ula</w:t>
      </w:r>
      <w:r w:rsidRPr="00A36D1F">
        <w:rPr>
          <w:rFonts w:ascii="Georgia" w:eastAsia="Georgia" w:hAnsi="Georgia" w:cs="Georgia"/>
          <w:spacing w:val="3"/>
        </w:rPr>
        <w:t>r</w:t>
      </w:r>
      <w:r w:rsidRPr="00A36D1F">
        <w:rPr>
          <w:rFonts w:ascii="Georgia" w:eastAsia="Georgia" w:hAnsi="Georgia" w:cs="Georgia"/>
          <w:spacing w:val="-1"/>
        </w:rPr>
        <w:t>i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</w:rPr>
        <w:t>y,</w:t>
      </w:r>
      <w:r w:rsidRPr="00A36D1F">
        <w:rPr>
          <w:rFonts w:ascii="Georgia" w:eastAsia="Georgia" w:hAnsi="Georgia" w:cs="Georgia"/>
          <w:spacing w:val="-11"/>
        </w:rPr>
        <w:t xml:space="preserve"> </w:t>
      </w:r>
      <w:r w:rsidRPr="00A36D1F">
        <w:rPr>
          <w:rFonts w:ascii="Georgia" w:eastAsia="Georgia" w:hAnsi="Georgia" w:cs="Georgia"/>
          <w:spacing w:val="1"/>
        </w:rPr>
        <w:t>d</w:t>
      </w:r>
      <w:r w:rsidRPr="00A36D1F">
        <w:rPr>
          <w:rFonts w:ascii="Georgia" w:eastAsia="Georgia" w:hAnsi="Georgia" w:cs="Georgia"/>
        </w:rPr>
        <w:t>ue</w:t>
      </w:r>
      <w:r w:rsidRPr="00A36D1F">
        <w:rPr>
          <w:rFonts w:ascii="Georgia" w:eastAsia="Georgia" w:hAnsi="Georgia" w:cs="Georgia"/>
          <w:spacing w:val="-3"/>
        </w:rPr>
        <w:t xml:space="preserve"> </w:t>
      </w:r>
      <w:r w:rsidRPr="00A36D1F">
        <w:rPr>
          <w:rFonts w:ascii="Georgia" w:eastAsia="Georgia" w:hAnsi="Georgia" w:cs="Georgia"/>
        </w:rPr>
        <w:t>to</w:t>
      </w:r>
      <w:r w:rsidRPr="00A36D1F">
        <w:rPr>
          <w:rFonts w:ascii="Georgia" w:eastAsia="Georgia" w:hAnsi="Georgia" w:cs="Georgia"/>
          <w:spacing w:val="7"/>
        </w:rPr>
        <w:t xml:space="preserve"> </w:t>
      </w:r>
      <w:r w:rsidRPr="00A36D1F">
        <w:rPr>
          <w:rFonts w:ascii="Georgia" w:eastAsia="Georgia" w:hAnsi="Georgia" w:cs="Georgia"/>
        </w:rPr>
        <w:t>a</w:t>
      </w:r>
      <w:r w:rsidRPr="00A36D1F">
        <w:rPr>
          <w:rFonts w:ascii="Georgia" w:eastAsia="Georgia" w:hAnsi="Georgia" w:cs="Georgia"/>
          <w:spacing w:val="1"/>
        </w:rPr>
        <w:t>d</w:t>
      </w:r>
      <w:r w:rsidRPr="00A36D1F">
        <w:rPr>
          <w:rFonts w:ascii="Georgia" w:eastAsia="Georgia" w:hAnsi="Georgia" w:cs="Georgia"/>
          <w:spacing w:val="-1"/>
        </w:rPr>
        <w:t>v</w:t>
      </w:r>
      <w:r w:rsidRPr="00A36D1F">
        <w:rPr>
          <w:rFonts w:ascii="Georgia" w:eastAsia="Georgia" w:hAnsi="Georgia" w:cs="Georgia"/>
        </w:rPr>
        <w:t>an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</w:rPr>
        <w:t>ages</w:t>
      </w:r>
      <w:r w:rsidRPr="00A36D1F">
        <w:rPr>
          <w:rFonts w:ascii="Georgia" w:eastAsia="Georgia" w:hAnsi="Georgia" w:cs="Georgia"/>
          <w:spacing w:val="-10"/>
        </w:rPr>
        <w:t xml:space="preserve"> </w:t>
      </w:r>
      <w:r w:rsidRPr="00A36D1F">
        <w:rPr>
          <w:rFonts w:ascii="Georgia" w:eastAsia="Georgia" w:hAnsi="Georgia" w:cs="Georgia"/>
        </w:rPr>
        <w:t>of</w:t>
      </w:r>
      <w:r w:rsidRPr="00A36D1F">
        <w:rPr>
          <w:rFonts w:ascii="Georgia" w:eastAsia="Georgia" w:hAnsi="Georgia" w:cs="Georgia"/>
          <w:spacing w:val="2"/>
        </w:rPr>
        <w:t>f</w:t>
      </w:r>
      <w:r w:rsidRPr="00A36D1F">
        <w:rPr>
          <w:rFonts w:ascii="Georgia" w:eastAsia="Georgia" w:hAnsi="Georgia" w:cs="Georgia"/>
        </w:rPr>
        <w:t>ered</w:t>
      </w:r>
      <w:r w:rsidRPr="00A36D1F">
        <w:rPr>
          <w:rFonts w:ascii="Georgia" w:eastAsia="Georgia" w:hAnsi="Georgia" w:cs="Georgia"/>
          <w:spacing w:val="-6"/>
        </w:rPr>
        <w:t xml:space="preserve"> 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</w:rPr>
        <w:t>o</w:t>
      </w:r>
      <w:r w:rsidRPr="00A36D1F">
        <w:rPr>
          <w:rFonts w:ascii="Georgia" w:eastAsia="Georgia" w:hAnsi="Georgia" w:cs="Georgia"/>
          <w:spacing w:val="-2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b</w:t>
      </w:r>
      <w:r w:rsidRPr="00A36D1F">
        <w:rPr>
          <w:rFonts w:ascii="Georgia" w:eastAsia="Georgia" w:hAnsi="Georgia" w:cs="Georgia"/>
        </w:rPr>
        <w:t>o</w:t>
      </w:r>
      <w:r w:rsidRPr="00A36D1F">
        <w:rPr>
          <w:rFonts w:ascii="Georgia" w:eastAsia="Georgia" w:hAnsi="Georgia" w:cs="Georgia"/>
          <w:spacing w:val="3"/>
        </w:rPr>
        <w:t>t</w:t>
      </w:r>
      <w:r w:rsidRPr="00A36D1F">
        <w:rPr>
          <w:rFonts w:ascii="Georgia" w:eastAsia="Georgia" w:hAnsi="Georgia" w:cs="Georgia"/>
        </w:rPr>
        <w:t>h</w:t>
      </w:r>
      <w:r w:rsidRPr="00A36D1F">
        <w:rPr>
          <w:rFonts w:ascii="Georgia" w:eastAsia="Georgia" w:hAnsi="Georgia" w:cs="Georgia"/>
          <w:spacing w:val="-3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b</w:t>
      </w:r>
      <w:r w:rsidRPr="00A36D1F">
        <w:rPr>
          <w:rFonts w:ascii="Georgia" w:eastAsia="Georgia" w:hAnsi="Georgia" w:cs="Georgia"/>
        </w:rPr>
        <w:t>orro</w:t>
      </w:r>
      <w:r w:rsidRPr="00A36D1F">
        <w:rPr>
          <w:rFonts w:ascii="Georgia" w:eastAsia="Georgia" w:hAnsi="Georgia" w:cs="Georgia"/>
          <w:spacing w:val="2"/>
        </w:rPr>
        <w:t>w</w:t>
      </w:r>
      <w:r w:rsidRPr="00A36D1F">
        <w:rPr>
          <w:rFonts w:ascii="Georgia" w:eastAsia="Georgia" w:hAnsi="Georgia" w:cs="Georgia"/>
        </w:rPr>
        <w:t>ers</w:t>
      </w:r>
      <w:r w:rsidRPr="00A36D1F">
        <w:rPr>
          <w:rFonts w:ascii="Georgia" w:eastAsia="Georgia" w:hAnsi="Georgia" w:cs="Georgia"/>
          <w:spacing w:val="-9"/>
        </w:rPr>
        <w:t xml:space="preserve"> </w:t>
      </w:r>
      <w:r w:rsidRPr="00A36D1F">
        <w:rPr>
          <w:rFonts w:ascii="Georgia" w:eastAsia="Georgia" w:hAnsi="Georgia" w:cs="Georgia"/>
        </w:rPr>
        <w:t>and</w:t>
      </w:r>
      <w:r w:rsidRPr="00A36D1F">
        <w:rPr>
          <w:rFonts w:ascii="Georgia" w:eastAsia="Georgia" w:hAnsi="Georgia" w:cs="Georgia"/>
          <w:spacing w:val="-2"/>
        </w:rPr>
        <w:t xml:space="preserve"> </w:t>
      </w:r>
      <w:r w:rsidRPr="00A36D1F">
        <w:rPr>
          <w:rFonts w:ascii="Georgia" w:eastAsia="Georgia" w:hAnsi="Georgia" w:cs="Georgia"/>
          <w:spacing w:val="1"/>
        </w:rPr>
        <w:t>i</w:t>
      </w:r>
      <w:r w:rsidRPr="00A36D1F">
        <w:rPr>
          <w:rFonts w:ascii="Georgia" w:eastAsia="Georgia" w:hAnsi="Georgia" w:cs="Georgia"/>
        </w:rPr>
        <w:t>n</w:t>
      </w:r>
      <w:r w:rsidRPr="00A36D1F">
        <w:rPr>
          <w:rFonts w:ascii="Georgia" w:eastAsia="Georgia" w:hAnsi="Georgia" w:cs="Georgia"/>
          <w:spacing w:val="-1"/>
        </w:rPr>
        <w:t>v</w:t>
      </w:r>
      <w:r w:rsidRPr="00A36D1F">
        <w:rPr>
          <w:rFonts w:ascii="Georgia" w:eastAsia="Georgia" w:hAnsi="Georgia" w:cs="Georgia"/>
        </w:rPr>
        <w:t>es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</w:rPr>
        <w:t>or</w:t>
      </w:r>
      <w:r w:rsidRPr="00A36D1F">
        <w:rPr>
          <w:rFonts w:ascii="Georgia" w:eastAsia="Georgia" w:hAnsi="Georgia" w:cs="Georgia"/>
          <w:spacing w:val="2"/>
        </w:rPr>
        <w:t>s</w:t>
      </w:r>
      <w:r w:rsidRPr="00A36D1F">
        <w:rPr>
          <w:rFonts w:ascii="Georgia" w:eastAsia="Georgia" w:hAnsi="Georgia" w:cs="Georgia"/>
        </w:rPr>
        <w:t>.</w:t>
      </w:r>
      <w:r w:rsidRPr="00A36D1F">
        <w:rPr>
          <w:rFonts w:ascii="Georgia" w:eastAsia="Georgia" w:hAnsi="Georgia" w:cs="Georgia"/>
          <w:spacing w:val="-10"/>
        </w:rPr>
        <w:t xml:space="preserve"> 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  <w:spacing w:val="-1"/>
        </w:rPr>
        <w:t>h</w:t>
      </w:r>
      <w:r w:rsidRPr="00A36D1F">
        <w:rPr>
          <w:rFonts w:ascii="Georgia" w:eastAsia="Georgia" w:hAnsi="Georgia" w:cs="Georgia"/>
        </w:rPr>
        <w:t>e</w:t>
      </w:r>
      <w:r w:rsidRPr="00A36D1F">
        <w:rPr>
          <w:rFonts w:ascii="Georgia" w:eastAsia="Georgia" w:hAnsi="Georgia" w:cs="Georgia"/>
          <w:spacing w:val="-3"/>
        </w:rPr>
        <w:t xml:space="preserve"> </w:t>
      </w:r>
      <w:r w:rsidRPr="00A36D1F">
        <w:rPr>
          <w:rFonts w:ascii="Georgia" w:eastAsia="Georgia" w:hAnsi="Georgia" w:cs="Georgia"/>
        </w:rPr>
        <w:t>a</w:t>
      </w:r>
      <w:r w:rsidRPr="00A36D1F">
        <w:rPr>
          <w:rFonts w:ascii="Georgia" w:eastAsia="Georgia" w:hAnsi="Georgia" w:cs="Georgia"/>
          <w:spacing w:val="1"/>
        </w:rPr>
        <w:t>d</w:t>
      </w:r>
      <w:r w:rsidRPr="00A36D1F">
        <w:rPr>
          <w:rFonts w:ascii="Georgia" w:eastAsia="Georgia" w:hAnsi="Georgia" w:cs="Georgia"/>
          <w:spacing w:val="-1"/>
        </w:rPr>
        <w:t>v</w:t>
      </w:r>
      <w:r w:rsidRPr="00A36D1F">
        <w:rPr>
          <w:rFonts w:ascii="Georgia" w:eastAsia="Georgia" w:hAnsi="Georgia" w:cs="Georgia"/>
        </w:rPr>
        <w:t>an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  <w:spacing w:val="3"/>
        </w:rPr>
        <w:t>a</w:t>
      </w:r>
      <w:r w:rsidRPr="00A36D1F">
        <w:rPr>
          <w:rFonts w:ascii="Georgia" w:eastAsia="Georgia" w:hAnsi="Georgia" w:cs="Georgia"/>
        </w:rPr>
        <w:t>g</w:t>
      </w:r>
      <w:r w:rsidRPr="00A36D1F">
        <w:rPr>
          <w:rFonts w:ascii="Georgia" w:eastAsia="Georgia" w:hAnsi="Georgia" w:cs="Georgia"/>
          <w:spacing w:val="-1"/>
        </w:rPr>
        <w:t>e</w:t>
      </w:r>
      <w:r w:rsidRPr="00A36D1F">
        <w:rPr>
          <w:rFonts w:ascii="Georgia" w:eastAsia="Georgia" w:hAnsi="Georgia" w:cs="Georgia"/>
        </w:rPr>
        <w:t xml:space="preserve">s </w:t>
      </w:r>
      <w:r w:rsidRPr="00A36D1F">
        <w:rPr>
          <w:rFonts w:ascii="Georgia" w:eastAsia="Georgia" w:hAnsi="Georgia" w:cs="Georgia"/>
          <w:spacing w:val="1"/>
        </w:rPr>
        <w:t>t</w:t>
      </w:r>
      <w:r w:rsidRPr="00A36D1F">
        <w:rPr>
          <w:rFonts w:ascii="Georgia" w:eastAsia="Georgia" w:hAnsi="Georgia" w:cs="Georgia"/>
        </w:rPr>
        <w:t>o</w:t>
      </w:r>
      <w:r w:rsidRPr="00A36D1F">
        <w:rPr>
          <w:rFonts w:ascii="Georgia" w:eastAsia="Georgia" w:hAnsi="Georgia" w:cs="Georgia"/>
          <w:spacing w:val="-2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b</w:t>
      </w:r>
      <w:r w:rsidRPr="00A36D1F">
        <w:rPr>
          <w:rFonts w:ascii="Georgia" w:eastAsia="Georgia" w:hAnsi="Georgia" w:cs="Georgia"/>
        </w:rPr>
        <w:t>orrowers</w:t>
      </w:r>
      <w:r w:rsidRPr="00A36D1F">
        <w:rPr>
          <w:rFonts w:ascii="Georgia" w:eastAsia="Georgia" w:hAnsi="Georgia" w:cs="Georgia"/>
          <w:spacing w:val="-7"/>
        </w:rPr>
        <w:t xml:space="preserve"> </w:t>
      </w:r>
      <w:r w:rsidRPr="00A36D1F">
        <w:rPr>
          <w:rFonts w:ascii="Georgia" w:eastAsia="Georgia" w:hAnsi="Georgia" w:cs="Georgia"/>
          <w:spacing w:val="-1"/>
        </w:rPr>
        <w:t>i</w:t>
      </w:r>
      <w:r w:rsidRPr="00A36D1F">
        <w:rPr>
          <w:rFonts w:ascii="Georgia" w:eastAsia="Georgia" w:hAnsi="Georgia" w:cs="Georgia"/>
        </w:rPr>
        <w:t>nclu</w:t>
      </w:r>
      <w:r w:rsidRPr="00A36D1F">
        <w:rPr>
          <w:rFonts w:ascii="Georgia" w:eastAsia="Georgia" w:hAnsi="Georgia" w:cs="Georgia"/>
          <w:spacing w:val="1"/>
        </w:rPr>
        <w:t>d</w:t>
      </w:r>
      <w:r w:rsidRPr="00A36D1F">
        <w:rPr>
          <w:rFonts w:ascii="Georgia" w:eastAsia="Georgia" w:hAnsi="Georgia" w:cs="Georgia"/>
        </w:rPr>
        <w:t>e</w:t>
      </w:r>
      <w:r w:rsidRPr="00A36D1F">
        <w:rPr>
          <w:rFonts w:ascii="Georgia" w:eastAsia="Georgia" w:hAnsi="Georgia" w:cs="Georgia"/>
          <w:spacing w:val="-7"/>
        </w:rPr>
        <w:t xml:space="preserve"> </w:t>
      </w:r>
      <w:r w:rsidRPr="00A36D1F">
        <w:rPr>
          <w:rFonts w:ascii="Georgia" w:eastAsia="Georgia" w:hAnsi="Georgia" w:cs="Georgia"/>
        </w:rPr>
        <w:t>t</w:t>
      </w:r>
      <w:r w:rsidRPr="00A36D1F">
        <w:rPr>
          <w:rFonts w:ascii="Georgia" w:eastAsia="Georgia" w:hAnsi="Georgia" w:cs="Georgia"/>
          <w:spacing w:val="1"/>
        </w:rPr>
        <w:t>h</w:t>
      </w:r>
      <w:r w:rsidRPr="00A36D1F">
        <w:rPr>
          <w:rFonts w:ascii="Georgia" w:eastAsia="Georgia" w:hAnsi="Georgia" w:cs="Georgia"/>
        </w:rPr>
        <w:t>e</w:t>
      </w:r>
      <w:r w:rsidRPr="00A36D1F">
        <w:rPr>
          <w:rFonts w:ascii="Georgia" w:eastAsia="Georgia" w:hAnsi="Georgia" w:cs="Georgia"/>
          <w:spacing w:val="-3"/>
        </w:rPr>
        <w:t xml:space="preserve"> </w:t>
      </w:r>
      <w:r w:rsidRPr="00A36D1F">
        <w:rPr>
          <w:rFonts w:ascii="Georgia" w:eastAsia="Georgia" w:hAnsi="Georgia" w:cs="Georgia"/>
        </w:rPr>
        <w:t>fo</w:t>
      </w:r>
      <w:r w:rsidRPr="00A36D1F">
        <w:rPr>
          <w:rFonts w:ascii="Georgia" w:eastAsia="Georgia" w:hAnsi="Georgia" w:cs="Georgia"/>
          <w:spacing w:val="3"/>
        </w:rPr>
        <w:t>l</w:t>
      </w:r>
      <w:r w:rsidRPr="00A36D1F">
        <w:rPr>
          <w:rFonts w:ascii="Georgia" w:eastAsia="Georgia" w:hAnsi="Georgia" w:cs="Georgia"/>
        </w:rPr>
        <w:t>low</w:t>
      </w:r>
      <w:r w:rsidRPr="00A36D1F">
        <w:rPr>
          <w:rFonts w:ascii="Georgia" w:eastAsia="Georgia" w:hAnsi="Georgia" w:cs="Georgia"/>
          <w:spacing w:val="-1"/>
        </w:rPr>
        <w:t>i</w:t>
      </w:r>
      <w:r w:rsidRPr="00A36D1F">
        <w:rPr>
          <w:rFonts w:ascii="Georgia" w:eastAsia="Georgia" w:hAnsi="Georgia" w:cs="Georgia"/>
        </w:rPr>
        <w:t>n</w:t>
      </w:r>
      <w:r w:rsidRPr="00A36D1F">
        <w:rPr>
          <w:rFonts w:ascii="Georgia" w:eastAsia="Georgia" w:hAnsi="Georgia" w:cs="Georgia"/>
          <w:spacing w:val="-1"/>
        </w:rPr>
        <w:t>g</w:t>
      </w:r>
      <w:r w:rsidRPr="00A36D1F">
        <w:rPr>
          <w:rFonts w:ascii="Georgia" w:eastAsia="Georgia" w:hAnsi="Georgia" w:cs="Georgia"/>
        </w:rPr>
        <w:t>:</w:t>
      </w:r>
    </w:p>
    <w:p w14:paraId="6395B8FB" w14:textId="77777777" w:rsidR="0037070B" w:rsidRDefault="0037070B">
      <w:pPr>
        <w:spacing w:before="3" w:line="120" w:lineRule="exact"/>
        <w:rPr>
          <w:sz w:val="12"/>
          <w:szCs w:val="12"/>
        </w:rPr>
      </w:pPr>
    </w:p>
    <w:p w14:paraId="01E670BF" w14:textId="172FA7BB" w:rsidR="0037070B" w:rsidRPr="00A36D1F" w:rsidRDefault="005169D2" w:rsidP="00A36D1F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highlight w:val="lightGray"/>
        </w:rPr>
        <w:t>Lower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erest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ra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es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on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av</w:t>
      </w:r>
      <w:r w:rsidRPr="00A36D1F">
        <w:rPr>
          <w:rFonts w:ascii="Georgia" w:eastAsia="Georgia" w:hAnsi="Georgia" w:cs="Georgia"/>
          <w:spacing w:val="2"/>
          <w:highlight w:val="lightGray"/>
        </w:rPr>
        <w:t>e</w:t>
      </w:r>
      <w:r w:rsidRPr="00A36D1F">
        <w:rPr>
          <w:rFonts w:ascii="Georgia" w:eastAsia="Georgia" w:hAnsi="Georgia" w:cs="Georgia"/>
          <w:highlight w:val="lightGray"/>
        </w:rPr>
        <w:t>rage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than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ose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lightGray"/>
        </w:rPr>
        <w:t>c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arged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b</w:t>
      </w:r>
      <w:r w:rsidRPr="00A36D1F">
        <w:rPr>
          <w:rFonts w:ascii="Georgia" w:eastAsia="Georgia" w:hAnsi="Georgia" w:cs="Georgia"/>
          <w:highlight w:val="lightGray"/>
        </w:rPr>
        <w:t xml:space="preserve">y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ra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onal</w:t>
      </w:r>
      <w:r w:rsidRPr="00A36D1F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b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2"/>
          <w:highlight w:val="lightGray"/>
        </w:rPr>
        <w:t>n</w:t>
      </w:r>
      <w:r w:rsidRPr="00A36D1F">
        <w:rPr>
          <w:rFonts w:ascii="Georgia" w:eastAsia="Georgia" w:hAnsi="Georgia" w:cs="Georgia"/>
          <w:spacing w:val="-1"/>
          <w:highlight w:val="lightGray"/>
        </w:rPr>
        <w:t>k</w:t>
      </w:r>
      <w:r w:rsidRPr="00A36D1F">
        <w:rPr>
          <w:rFonts w:ascii="Georgia" w:eastAsia="Georgia" w:hAnsi="Georgia" w:cs="Georgia"/>
          <w:highlight w:val="lightGray"/>
        </w:rPr>
        <w:t>s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f</w:t>
      </w:r>
      <w:r w:rsidRPr="00A36D1F">
        <w:rPr>
          <w:rFonts w:ascii="Georgia" w:eastAsia="Georgia" w:hAnsi="Georgia" w:cs="Georgia"/>
          <w:spacing w:val="1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r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c</w:t>
      </w:r>
      <w:r w:rsidRPr="00A36D1F">
        <w:rPr>
          <w:rFonts w:ascii="Georgia" w:eastAsia="Georgia" w:hAnsi="Georgia" w:cs="Georgia"/>
          <w:spacing w:val="2"/>
          <w:highlight w:val="lightGray"/>
        </w:rPr>
        <w:t>r</w:t>
      </w:r>
      <w:r w:rsidRPr="00A36D1F">
        <w:rPr>
          <w:rFonts w:ascii="Georgia" w:eastAsia="Georgia" w:hAnsi="Georgia" w:cs="Georgia"/>
          <w:highlight w:val="lightGray"/>
        </w:rPr>
        <w:t>ed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t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ar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highlight w:val="lightGray"/>
        </w:rPr>
        <w:t>s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r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ns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1"/>
          <w:highlight w:val="lightGray"/>
        </w:rPr>
        <w:t>l</w:t>
      </w:r>
      <w:r w:rsidRPr="00A36D1F">
        <w:rPr>
          <w:rFonts w:ascii="Georgia" w:eastAsia="Georgia" w:hAnsi="Georgia" w:cs="Georgia"/>
          <w:highlight w:val="lightGray"/>
        </w:rPr>
        <w:t>lme</w:t>
      </w:r>
      <w:r w:rsidRPr="00A36D1F">
        <w:rPr>
          <w:rFonts w:ascii="Georgia" w:eastAsia="Georgia" w:hAnsi="Georgia" w:cs="Georgia"/>
          <w:spacing w:val="-1"/>
          <w:highlight w:val="lightGray"/>
        </w:rPr>
        <w:t>n</w:t>
      </w:r>
      <w:r w:rsidRPr="00A36D1F">
        <w:rPr>
          <w:rFonts w:ascii="Georgia" w:eastAsia="Georgia" w:hAnsi="Georgia" w:cs="Georgia"/>
          <w:highlight w:val="lightGray"/>
        </w:rPr>
        <w:t>t</w:t>
      </w:r>
      <w:r w:rsidRPr="00A36D1F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loans;</w:t>
      </w:r>
    </w:p>
    <w:p w14:paraId="007FF0A9" w14:textId="77777777" w:rsidR="0037070B" w:rsidRPr="00A36D1F" w:rsidRDefault="0037070B">
      <w:pPr>
        <w:spacing w:before="1" w:line="120" w:lineRule="exact"/>
        <w:rPr>
          <w:sz w:val="12"/>
          <w:szCs w:val="12"/>
          <w:highlight w:val="lightGray"/>
        </w:rPr>
      </w:pPr>
    </w:p>
    <w:p w14:paraId="47402963" w14:textId="77777777" w:rsidR="0037070B" w:rsidRPr="00A36D1F" w:rsidRDefault="005169D2" w:rsidP="00A36D1F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  <w:sectPr w:rsidR="0037070B" w:rsidRPr="00A36D1F">
          <w:pgSz w:w="12240" w:h="15840"/>
          <w:pgMar w:top="320" w:right="520" w:bottom="280" w:left="500" w:header="720" w:footer="720" w:gutter="0"/>
          <w:cols w:space="720"/>
        </w:sectPr>
      </w:pPr>
      <w:r w:rsidRPr="00A36D1F">
        <w:rPr>
          <w:rFonts w:ascii="Segoe MDL2 Assets" w:eastAsia="Segoe MDL2 Assets" w:hAnsi="Segoe MDL2 Assets" w:cs="Segoe MDL2 Assets"/>
          <w:w w:val="44"/>
          <w:highlight w:val="lightGray"/>
        </w:rPr>
        <w:t xml:space="preserve">          </w:t>
      </w:r>
      <w:r w:rsidRPr="00A36D1F">
        <w:rPr>
          <w:rFonts w:ascii="Segoe MDL2 Assets" w:eastAsia="Segoe MDL2 Assets" w:hAnsi="Segoe MDL2 Assets" w:cs="Segoe MDL2 Assets"/>
          <w:spacing w:val="6"/>
          <w:w w:val="44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Ease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of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u</w:t>
      </w:r>
      <w:r w:rsidRPr="00A36D1F">
        <w:rPr>
          <w:rFonts w:ascii="Georgia" w:eastAsia="Georgia" w:hAnsi="Georgia" w:cs="Georgia"/>
          <w:highlight w:val="lightGray"/>
        </w:rPr>
        <w:t>se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f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nline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p</w:t>
      </w:r>
      <w:r w:rsidRPr="00A36D1F">
        <w:rPr>
          <w:rFonts w:ascii="Georgia" w:eastAsia="Georgia" w:hAnsi="Georgia" w:cs="Georgia"/>
          <w:highlight w:val="lightGray"/>
        </w:rPr>
        <w:t>la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fo</w:t>
      </w:r>
      <w:r w:rsidRPr="00A36D1F">
        <w:rPr>
          <w:rFonts w:ascii="Georgia" w:eastAsia="Georgia" w:hAnsi="Georgia" w:cs="Georgia"/>
          <w:spacing w:val="2"/>
          <w:highlight w:val="lightGray"/>
        </w:rPr>
        <w:t>r</w:t>
      </w:r>
      <w:r w:rsidRPr="00A36D1F">
        <w:rPr>
          <w:rFonts w:ascii="Georgia" w:eastAsia="Georgia" w:hAnsi="Georgia" w:cs="Georgia"/>
          <w:highlight w:val="lightGray"/>
        </w:rPr>
        <w:t>ms;</w:t>
      </w:r>
    </w:p>
    <w:p w14:paraId="038088F7" w14:textId="77777777" w:rsidR="0037070B" w:rsidRPr="00A36D1F" w:rsidRDefault="0037070B">
      <w:pPr>
        <w:spacing w:before="11" w:line="240" w:lineRule="exact"/>
        <w:rPr>
          <w:sz w:val="24"/>
          <w:szCs w:val="24"/>
          <w:highlight w:val="lightGray"/>
        </w:rPr>
      </w:pPr>
    </w:p>
    <w:p w14:paraId="75130F78" w14:textId="239AD921" w:rsidR="0037070B" w:rsidRPr="00A36D1F" w:rsidRDefault="005169D2" w:rsidP="00A36D1F">
      <w:pPr>
        <w:pStyle w:val="ListParagraph"/>
        <w:numPr>
          <w:ilvl w:val="0"/>
          <w:numId w:val="5"/>
        </w:numPr>
        <w:spacing w:before="23"/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spacing w:val="-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ran</w:t>
      </w:r>
      <w:r w:rsidRPr="00A36D1F">
        <w:rPr>
          <w:rFonts w:ascii="Georgia" w:eastAsia="Georgia" w:hAnsi="Georgia" w:cs="Georgia"/>
          <w:spacing w:val="3"/>
          <w:highlight w:val="lightGray"/>
        </w:rPr>
        <w:t>s</w:t>
      </w:r>
      <w:r w:rsidRPr="00A36D1F">
        <w:rPr>
          <w:rFonts w:ascii="Georgia" w:eastAsia="Georgia" w:hAnsi="Georgia" w:cs="Georgia"/>
          <w:spacing w:val="-1"/>
          <w:highlight w:val="lightGray"/>
        </w:rPr>
        <w:t>p</w:t>
      </w:r>
      <w:r w:rsidRPr="00A36D1F">
        <w:rPr>
          <w:rFonts w:ascii="Georgia" w:eastAsia="Georgia" w:hAnsi="Georgia" w:cs="Georgia"/>
          <w:highlight w:val="lightGray"/>
        </w:rPr>
        <w:t>ar</w:t>
      </w:r>
      <w:r w:rsidRPr="00A36D1F">
        <w:rPr>
          <w:rFonts w:ascii="Georgia" w:eastAsia="Georgia" w:hAnsi="Georgia" w:cs="Georgia"/>
          <w:spacing w:val="1"/>
          <w:highlight w:val="lightGray"/>
        </w:rPr>
        <w:t>e</w:t>
      </w:r>
      <w:r w:rsidRPr="00A36D1F">
        <w:rPr>
          <w:rFonts w:ascii="Georgia" w:eastAsia="Georgia" w:hAnsi="Georgia" w:cs="Georgia"/>
          <w:highlight w:val="lightGray"/>
        </w:rPr>
        <w:t>ncy</w:t>
      </w:r>
      <w:r w:rsidRPr="00A36D1F">
        <w:rPr>
          <w:rFonts w:ascii="Georgia" w:eastAsia="Georgia" w:hAnsi="Georgia" w:cs="Georgia"/>
          <w:spacing w:val="-1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 xml:space="preserve">f </w:t>
      </w:r>
      <w:r w:rsidRPr="00A36D1F">
        <w:rPr>
          <w:rFonts w:ascii="Georgia" w:eastAsia="Georgia" w:hAnsi="Georgia" w:cs="Georgia"/>
          <w:spacing w:val="-1"/>
          <w:highlight w:val="lightGray"/>
        </w:rPr>
        <w:t>p</w:t>
      </w:r>
      <w:r w:rsidRPr="00A36D1F">
        <w:rPr>
          <w:rFonts w:ascii="Georgia" w:eastAsia="Georgia" w:hAnsi="Georgia" w:cs="Georgia"/>
          <w:highlight w:val="lightGray"/>
        </w:rPr>
        <w:t>la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forms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ro</w:t>
      </w:r>
      <w:r w:rsidRPr="00A36D1F">
        <w:rPr>
          <w:rFonts w:ascii="Georgia" w:eastAsia="Georgia" w:hAnsi="Georgia" w:cs="Georgia"/>
          <w:spacing w:val="1"/>
          <w:highlight w:val="lightGray"/>
        </w:rPr>
        <w:t>u</w:t>
      </w:r>
      <w:r w:rsidRPr="00A36D1F">
        <w:rPr>
          <w:rFonts w:ascii="Georgia" w:eastAsia="Georgia" w:hAnsi="Georgia" w:cs="Georgia"/>
          <w:highlight w:val="lightGray"/>
        </w:rPr>
        <w:t>gh</w:t>
      </w:r>
      <w:r w:rsidRPr="00A36D1F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lightGray"/>
        </w:rPr>
        <w:t>u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fo</w:t>
      </w:r>
      <w:r w:rsidRPr="00A36D1F">
        <w:rPr>
          <w:rFonts w:ascii="Georgia" w:eastAsia="Georgia" w:hAnsi="Georgia" w:cs="Georgia"/>
          <w:spacing w:val="2"/>
          <w:highlight w:val="lightGray"/>
        </w:rPr>
        <w:t>r</w:t>
      </w:r>
      <w:r w:rsidRPr="00A36D1F">
        <w:rPr>
          <w:rFonts w:ascii="Georgia" w:eastAsia="Georgia" w:hAnsi="Georgia" w:cs="Georgia"/>
          <w:highlight w:val="lightGray"/>
        </w:rPr>
        <w:t>m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and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lear</w:t>
      </w:r>
      <w:r w:rsidRPr="00A36D1F">
        <w:rPr>
          <w:rFonts w:ascii="Georgia" w:eastAsia="Georgia" w:hAnsi="Georgia" w:cs="Georgia"/>
          <w:spacing w:val="3"/>
          <w:highlight w:val="lightGray"/>
        </w:rPr>
        <w:t>l</w:t>
      </w:r>
      <w:r w:rsidRPr="00A36D1F">
        <w:rPr>
          <w:rFonts w:ascii="Georgia" w:eastAsia="Georgia" w:hAnsi="Georgia" w:cs="Georgia"/>
          <w:highlight w:val="lightGray"/>
        </w:rPr>
        <w:t>y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s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losed</w:t>
      </w:r>
      <w:r w:rsidRPr="00A36D1F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loan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erms</w:t>
      </w:r>
      <w:r w:rsidRPr="00A36D1F">
        <w:rPr>
          <w:rFonts w:ascii="Georgia" w:eastAsia="Georgia" w:hAnsi="Georgia" w:cs="Georgia"/>
          <w:spacing w:val="9"/>
          <w:highlight w:val="lightGray"/>
        </w:rPr>
        <w:t>;</w:t>
      </w:r>
      <w:r w:rsidRPr="00A36D1F">
        <w:rPr>
          <w:rFonts w:ascii="Georgia" w:eastAsia="Georgia" w:hAnsi="Georgia" w:cs="Georgia"/>
          <w:spacing w:val="10"/>
          <w:position w:val="5"/>
          <w:sz w:val="13"/>
          <w:szCs w:val="1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and</w:t>
      </w:r>
    </w:p>
    <w:p w14:paraId="77456115" w14:textId="77777777" w:rsidR="0037070B" w:rsidRPr="00A36D1F" w:rsidRDefault="0037070B">
      <w:pPr>
        <w:spacing w:before="1" w:line="120" w:lineRule="exact"/>
        <w:rPr>
          <w:sz w:val="12"/>
          <w:szCs w:val="12"/>
          <w:highlight w:val="lightGray"/>
        </w:rPr>
      </w:pPr>
    </w:p>
    <w:p w14:paraId="3BAA5173" w14:textId="30CE3054" w:rsidR="0037070B" w:rsidRPr="00A36D1F" w:rsidRDefault="005169D2" w:rsidP="00A36D1F">
      <w:pPr>
        <w:pStyle w:val="ListParagraph"/>
        <w:numPr>
          <w:ilvl w:val="0"/>
          <w:numId w:val="5"/>
        </w:numPr>
        <w:tabs>
          <w:tab w:val="left" w:pos="820"/>
        </w:tabs>
        <w:ind w:right="138"/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highlight w:val="lightGray"/>
        </w:rPr>
        <w:t>Eff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1"/>
          <w:highlight w:val="lightGray"/>
        </w:rPr>
        <w:t>ci</w:t>
      </w:r>
      <w:r w:rsidRPr="00A36D1F">
        <w:rPr>
          <w:rFonts w:ascii="Georgia" w:eastAsia="Georgia" w:hAnsi="Georgia" w:cs="Georgia"/>
          <w:highlight w:val="lightGray"/>
        </w:rPr>
        <w:t>ent</w:t>
      </w:r>
      <w:r w:rsidRPr="00A36D1F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highlight w:val="lightGray"/>
        </w:rPr>
        <w:t>eci</w:t>
      </w:r>
      <w:r w:rsidRPr="00A36D1F">
        <w:rPr>
          <w:rFonts w:ascii="Georgia" w:eastAsia="Georgia" w:hAnsi="Georgia" w:cs="Georgia"/>
          <w:spacing w:val="2"/>
          <w:highlight w:val="lightGray"/>
        </w:rPr>
        <w:t>s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1"/>
          <w:highlight w:val="lightGray"/>
        </w:rPr>
        <w:t>n</w:t>
      </w:r>
      <w:r w:rsidRPr="00A36D1F">
        <w:rPr>
          <w:rFonts w:ascii="Georgia" w:eastAsia="Georgia" w:hAnsi="Georgia" w:cs="Georgia"/>
          <w:highlight w:val="lightGray"/>
        </w:rPr>
        <w:t>-m</w:t>
      </w:r>
      <w:r w:rsidRPr="00A36D1F">
        <w:rPr>
          <w:rFonts w:ascii="Georgia" w:eastAsia="Georgia" w:hAnsi="Georgia" w:cs="Georgia"/>
          <w:spacing w:val="2"/>
          <w:highlight w:val="lightGray"/>
        </w:rPr>
        <w:t>a</w:t>
      </w:r>
      <w:r w:rsidRPr="00A36D1F">
        <w:rPr>
          <w:rFonts w:ascii="Georgia" w:eastAsia="Georgia" w:hAnsi="Georgia" w:cs="Georgia"/>
          <w:spacing w:val="-1"/>
          <w:highlight w:val="lightGray"/>
        </w:rPr>
        <w:t>k</w:t>
      </w:r>
      <w:r w:rsidRPr="00A36D1F">
        <w:rPr>
          <w:rFonts w:ascii="Georgia" w:eastAsia="Georgia" w:hAnsi="Georgia" w:cs="Georgia"/>
          <w:spacing w:val="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ng</w:t>
      </w:r>
      <w:r w:rsidRPr="00A36D1F">
        <w:rPr>
          <w:rFonts w:ascii="Georgia" w:eastAsia="Georgia" w:hAnsi="Georgia" w:cs="Georgia"/>
          <w:spacing w:val="-16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ro</w:t>
      </w:r>
      <w:r w:rsidRPr="00A36D1F">
        <w:rPr>
          <w:rFonts w:ascii="Georgia" w:eastAsia="Georgia" w:hAnsi="Georgia" w:cs="Georgia"/>
          <w:spacing w:val="1"/>
          <w:highlight w:val="lightGray"/>
        </w:rPr>
        <w:t>u</w:t>
      </w:r>
      <w:r w:rsidRPr="00A36D1F">
        <w:rPr>
          <w:rFonts w:ascii="Georgia" w:eastAsia="Georgia" w:hAnsi="Georgia" w:cs="Georgia"/>
          <w:highlight w:val="lightGray"/>
        </w:rPr>
        <w:t>gh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u</w:t>
      </w:r>
      <w:r w:rsidRPr="00A36D1F">
        <w:rPr>
          <w:rFonts w:ascii="Georgia" w:eastAsia="Georgia" w:hAnsi="Georgia" w:cs="Georgia"/>
          <w:spacing w:val="1"/>
          <w:highlight w:val="lightGray"/>
        </w:rPr>
        <w:t>s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of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echno</w:t>
      </w:r>
      <w:r w:rsidRPr="00A36D1F">
        <w:rPr>
          <w:rFonts w:ascii="Georgia" w:eastAsia="Georgia" w:hAnsi="Georgia" w:cs="Georgia"/>
          <w:spacing w:val="1"/>
          <w:highlight w:val="lightGray"/>
        </w:rPr>
        <w:t>l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2"/>
          <w:highlight w:val="lightGray"/>
        </w:rPr>
        <w:t>g</w:t>
      </w:r>
      <w:r w:rsidRPr="00A36D1F">
        <w:rPr>
          <w:rFonts w:ascii="Georgia" w:eastAsia="Georgia" w:hAnsi="Georgia" w:cs="Georgia"/>
          <w:highlight w:val="lightGray"/>
        </w:rPr>
        <w:t>y</w:t>
      </w:r>
      <w:r w:rsidRPr="00A36D1F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q</w:t>
      </w:r>
      <w:r w:rsidRPr="00A36D1F">
        <w:rPr>
          <w:rFonts w:ascii="Georgia" w:eastAsia="Georgia" w:hAnsi="Georgia" w:cs="Georgia"/>
          <w:highlight w:val="lightGray"/>
        </w:rPr>
        <w:t>u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spacing w:val="-1"/>
          <w:highlight w:val="lightGray"/>
        </w:rPr>
        <w:t>k</w:t>
      </w:r>
      <w:r w:rsidRPr="00A36D1F">
        <w:rPr>
          <w:rFonts w:ascii="Georgia" w:eastAsia="Georgia" w:hAnsi="Georgia" w:cs="Georgia"/>
          <w:highlight w:val="lightGray"/>
        </w:rPr>
        <w:t>ly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a</w:t>
      </w:r>
      <w:r w:rsidRPr="00A36D1F">
        <w:rPr>
          <w:rFonts w:ascii="Georgia" w:eastAsia="Georgia" w:hAnsi="Georgia" w:cs="Georgia"/>
          <w:highlight w:val="lightGray"/>
        </w:rPr>
        <w:t>s</w:t>
      </w:r>
      <w:r w:rsidRPr="00A36D1F">
        <w:rPr>
          <w:rFonts w:ascii="Georgia" w:eastAsia="Georgia" w:hAnsi="Georgia" w:cs="Georgia"/>
          <w:spacing w:val="3"/>
          <w:highlight w:val="lightGray"/>
        </w:rPr>
        <w:t>s</w:t>
      </w:r>
      <w:r w:rsidRPr="00A36D1F">
        <w:rPr>
          <w:rFonts w:ascii="Georgia" w:eastAsia="Georgia" w:hAnsi="Georgia" w:cs="Georgia"/>
          <w:highlight w:val="lightGray"/>
        </w:rPr>
        <w:t>ess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a</w:t>
      </w:r>
      <w:r w:rsidRPr="00A36D1F">
        <w:rPr>
          <w:rFonts w:ascii="Georgia" w:eastAsia="Georgia" w:hAnsi="Georgia" w:cs="Georgia"/>
          <w:highlight w:val="lightGray"/>
        </w:rPr>
        <w:t>nd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1"/>
          <w:highlight w:val="lightGray"/>
        </w:rPr>
        <w:t>s</w:t>
      </w:r>
      <w:r w:rsidRPr="00A36D1F">
        <w:rPr>
          <w:rFonts w:ascii="Georgia" w:eastAsia="Georgia" w:hAnsi="Georgia" w:cs="Georgia"/>
          <w:highlight w:val="lightGray"/>
        </w:rPr>
        <w:t>s</w:t>
      </w:r>
      <w:r w:rsidRPr="00A36D1F">
        <w:rPr>
          <w:rFonts w:ascii="Georgia" w:eastAsia="Georgia" w:hAnsi="Georgia" w:cs="Georgia"/>
          <w:spacing w:val="2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gn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r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3"/>
          <w:highlight w:val="lightGray"/>
        </w:rPr>
        <w:t>s</w:t>
      </w:r>
      <w:r w:rsidRPr="00A36D1F">
        <w:rPr>
          <w:rFonts w:ascii="Georgia" w:eastAsia="Georgia" w:hAnsi="Georgia" w:cs="Georgia"/>
          <w:highlight w:val="lightGray"/>
        </w:rPr>
        <w:t>k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g</w:t>
      </w:r>
      <w:r w:rsidRPr="00A36D1F">
        <w:rPr>
          <w:rFonts w:ascii="Georgia" w:eastAsia="Georgia" w:hAnsi="Georgia" w:cs="Georgia"/>
          <w:spacing w:val="-1"/>
          <w:highlight w:val="lightGray"/>
        </w:rPr>
        <w:t>r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highlight w:val="lightGray"/>
        </w:rPr>
        <w:t>es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 xml:space="preserve">and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erest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ra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es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 loan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-1"/>
          <w:highlight w:val="lightGray"/>
        </w:rPr>
        <w:t>pp</w:t>
      </w:r>
      <w:r w:rsidRPr="00A36D1F">
        <w:rPr>
          <w:rFonts w:ascii="Georgia" w:eastAsia="Georgia" w:hAnsi="Georgia" w:cs="Georgia"/>
          <w:spacing w:val="3"/>
          <w:highlight w:val="lightGray"/>
        </w:rPr>
        <w:t>l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an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s.</w:t>
      </w:r>
    </w:p>
    <w:p w14:paraId="10037522" w14:textId="77777777" w:rsidR="0037070B" w:rsidRPr="00A36D1F" w:rsidRDefault="0037070B">
      <w:pPr>
        <w:spacing w:before="8" w:line="100" w:lineRule="exact"/>
        <w:rPr>
          <w:sz w:val="11"/>
          <w:szCs w:val="11"/>
          <w:highlight w:val="lightGray"/>
        </w:rPr>
      </w:pPr>
    </w:p>
    <w:p w14:paraId="6FB15059" w14:textId="77777777" w:rsidR="0037070B" w:rsidRPr="00A36D1F" w:rsidRDefault="005169D2" w:rsidP="00A36D1F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spacing w:val="-1"/>
          <w:highlight w:val="lightGray"/>
        </w:rPr>
        <w:t>Th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3"/>
          <w:highlight w:val="lightGray"/>
        </w:rPr>
        <w:t>d</w:t>
      </w:r>
      <w:r w:rsidRPr="00A36D1F">
        <w:rPr>
          <w:rFonts w:ascii="Georgia" w:eastAsia="Georgia" w:hAnsi="Georgia" w:cs="Georgia"/>
          <w:spacing w:val="-1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an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ages</w:t>
      </w:r>
      <w:r w:rsidRPr="00A36D1F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2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es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ors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nclu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follo</w:t>
      </w:r>
      <w:r w:rsidRPr="00A36D1F">
        <w:rPr>
          <w:rFonts w:ascii="Georgia" w:eastAsia="Georgia" w:hAnsi="Georgia" w:cs="Georgia"/>
          <w:spacing w:val="2"/>
          <w:highlight w:val="lightGray"/>
        </w:rPr>
        <w:t>w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1"/>
          <w:highlight w:val="lightGray"/>
        </w:rPr>
        <w:t>g</w:t>
      </w:r>
      <w:r w:rsidRPr="00A36D1F">
        <w:rPr>
          <w:rFonts w:ascii="Georgia" w:eastAsia="Georgia" w:hAnsi="Georgia" w:cs="Georgia"/>
          <w:highlight w:val="lightGray"/>
        </w:rPr>
        <w:t>:</w:t>
      </w:r>
    </w:p>
    <w:p w14:paraId="00644C9D" w14:textId="77777777" w:rsidR="0037070B" w:rsidRPr="00A36D1F" w:rsidRDefault="0037070B">
      <w:pPr>
        <w:spacing w:before="3" w:line="120" w:lineRule="exact"/>
        <w:rPr>
          <w:sz w:val="12"/>
          <w:szCs w:val="12"/>
          <w:highlight w:val="lightGray"/>
        </w:rPr>
      </w:pPr>
    </w:p>
    <w:p w14:paraId="22DBD444" w14:textId="427D672B" w:rsidR="0037070B" w:rsidRPr="00A36D1F" w:rsidRDefault="005169D2" w:rsidP="00A36D1F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spacing w:val="1"/>
          <w:highlight w:val="lightGray"/>
        </w:rPr>
        <w:t>H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gh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r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3"/>
          <w:highlight w:val="lightGray"/>
        </w:rPr>
        <w:t>s</w:t>
      </w:r>
      <w:r w:rsidRPr="00A36D1F">
        <w:rPr>
          <w:rFonts w:ascii="Georgia" w:eastAsia="Georgia" w:hAnsi="Georgia" w:cs="Georgia"/>
          <w:highlight w:val="lightGray"/>
        </w:rPr>
        <w:t>k-a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highlight w:val="lightGray"/>
        </w:rPr>
        <w:t>jus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ed</w:t>
      </w:r>
      <w:r w:rsidRPr="00A36D1F">
        <w:rPr>
          <w:rFonts w:ascii="Georgia" w:eastAsia="Georgia" w:hAnsi="Georgia" w:cs="Georgia"/>
          <w:spacing w:val="-1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ret</w:t>
      </w:r>
      <w:r w:rsidRPr="00A36D1F">
        <w:rPr>
          <w:rFonts w:ascii="Georgia" w:eastAsia="Georgia" w:hAnsi="Georgia" w:cs="Georgia"/>
          <w:spacing w:val="1"/>
          <w:highlight w:val="lightGray"/>
        </w:rPr>
        <w:t>u</w:t>
      </w:r>
      <w:r w:rsidRPr="00A36D1F">
        <w:rPr>
          <w:rFonts w:ascii="Georgia" w:eastAsia="Georgia" w:hAnsi="Georgia" w:cs="Georgia"/>
          <w:highlight w:val="lightGray"/>
        </w:rPr>
        <w:t>rns;</w:t>
      </w:r>
    </w:p>
    <w:p w14:paraId="666AF524" w14:textId="77777777" w:rsidR="0037070B" w:rsidRPr="00A36D1F" w:rsidRDefault="0037070B">
      <w:pPr>
        <w:spacing w:line="140" w:lineRule="exact"/>
        <w:rPr>
          <w:sz w:val="14"/>
          <w:szCs w:val="14"/>
          <w:highlight w:val="lightGray"/>
        </w:rPr>
      </w:pPr>
    </w:p>
    <w:p w14:paraId="304B5666" w14:textId="32E793AB" w:rsidR="0037070B" w:rsidRPr="00A36D1F" w:rsidRDefault="005169D2" w:rsidP="00A36D1F">
      <w:pPr>
        <w:pStyle w:val="ListParagraph"/>
        <w:numPr>
          <w:ilvl w:val="0"/>
          <w:numId w:val="5"/>
        </w:numPr>
        <w:tabs>
          <w:tab w:val="left" w:pos="820"/>
        </w:tabs>
        <w:spacing w:line="220" w:lineRule="exact"/>
        <w:ind w:right="86"/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spacing w:val="1"/>
          <w:highlight w:val="lightGray"/>
        </w:rPr>
        <w:t>Acc</w:t>
      </w:r>
      <w:r w:rsidRPr="00A36D1F">
        <w:rPr>
          <w:rFonts w:ascii="Georgia" w:eastAsia="Georgia" w:hAnsi="Georgia" w:cs="Georgia"/>
          <w:highlight w:val="lightGray"/>
        </w:rPr>
        <w:t>ess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h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2"/>
          <w:highlight w:val="lightGray"/>
        </w:rPr>
        <w:t>g</w:t>
      </w:r>
      <w:r w:rsidRPr="00A36D1F">
        <w:rPr>
          <w:rFonts w:ascii="Georgia" w:eastAsia="Georgia" w:hAnsi="Georgia" w:cs="Georgia"/>
          <w:highlight w:val="lightGray"/>
        </w:rPr>
        <w:t>h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y</w:t>
      </w:r>
      <w:r w:rsidRPr="00A36D1F">
        <w:rPr>
          <w:rFonts w:ascii="Georgia" w:eastAsia="Georgia" w:hAnsi="Georgia" w:cs="Georgia"/>
          <w:spacing w:val="2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eld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2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es</w:t>
      </w:r>
      <w:r w:rsidRPr="00A36D1F">
        <w:rPr>
          <w:rFonts w:ascii="Georgia" w:eastAsia="Georgia" w:hAnsi="Georgia" w:cs="Georgia"/>
          <w:spacing w:val="3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me</w:t>
      </w:r>
      <w:r w:rsidRPr="00A36D1F">
        <w:rPr>
          <w:rFonts w:ascii="Georgia" w:eastAsia="Georgia" w:hAnsi="Georgia" w:cs="Georgia"/>
          <w:spacing w:val="-1"/>
          <w:highlight w:val="lightGray"/>
        </w:rPr>
        <w:t>n</w:t>
      </w:r>
      <w:r w:rsidRPr="00A36D1F">
        <w:rPr>
          <w:rFonts w:ascii="Georgia" w:eastAsia="Georgia" w:hAnsi="Georgia" w:cs="Georgia"/>
          <w:highlight w:val="lightGray"/>
        </w:rPr>
        <w:t>t</w:t>
      </w:r>
      <w:r w:rsidRPr="00A36D1F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la</w:t>
      </w:r>
      <w:r w:rsidRPr="00A36D1F">
        <w:rPr>
          <w:rFonts w:ascii="Georgia" w:eastAsia="Georgia" w:hAnsi="Georgia" w:cs="Georgia"/>
          <w:spacing w:val="1"/>
          <w:highlight w:val="lightGray"/>
        </w:rPr>
        <w:t>s</w:t>
      </w:r>
      <w:r w:rsidRPr="00A36D1F">
        <w:rPr>
          <w:rFonts w:ascii="Georgia" w:eastAsia="Georgia" w:hAnsi="Georgia" w:cs="Georgia"/>
          <w:highlight w:val="lightGray"/>
        </w:rPr>
        <w:t>s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BF6E70">
        <w:rPr>
          <w:rFonts w:ascii="Georgia" w:eastAsia="Georgia" w:hAnsi="Georgia" w:cs="Georgia"/>
          <w:highlight w:val="cyan"/>
        </w:rPr>
        <w:t>(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highlight w:val="cyan"/>
        </w:rPr>
        <w:t>ra</w:t>
      </w:r>
      <w:r w:rsidRPr="00BF6E70">
        <w:rPr>
          <w:rFonts w:ascii="Georgia" w:eastAsia="Georgia" w:hAnsi="Georgia" w:cs="Georgia"/>
          <w:spacing w:val="1"/>
          <w:highlight w:val="cyan"/>
        </w:rPr>
        <w:t>d</w:t>
      </w:r>
      <w:r w:rsidRPr="00BF6E70">
        <w:rPr>
          <w:rFonts w:ascii="Georgia" w:eastAsia="Georgia" w:hAnsi="Georgia" w:cs="Georgia"/>
          <w:spacing w:val="-1"/>
          <w:highlight w:val="cyan"/>
        </w:rPr>
        <w:t>i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spacing w:val="-1"/>
          <w:highlight w:val="cyan"/>
        </w:rPr>
        <w:t>i</w:t>
      </w:r>
      <w:r w:rsidRPr="00BF6E70">
        <w:rPr>
          <w:rFonts w:ascii="Georgia" w:eastAsia="Georgia" w:hAnsi="Georgia" w:cs="Georgia"/>
          <w:highlight w:val="cyan"/>
        </w:rPr>
        <w:t>ona</w:t>
      </w:r>
      <w:r w:rsidRPr="00BF6E70">
        <w:rPr>
          <w:rFonts w:ascii="Georgia" w:eastAsia="Georgia" w:hAnsi="Georgia" w:cs="Georgia"/>
          <w:spacing w:val="1"/>
          <w:highlight w:val="cyan"/>
        </w:rPr>
        <w:t>l</w:t>
      </w:r>
      <w:r w:rsidRPr="00BF6E70">
        <w:rPr>
          <w:rFonts w:ascii="Georgia" w:eastAsia="Georgia" w:hAnsi="Georgia" w:cs="Georgia"/>
          <w:highlight w:val="cyan"/>
        </w:rPr>
        <w:t>ly</w:t>
      </w:r>
      <w:r w:rsidRPr="00BF6E70">
        <w:rPr>
          <w:rFonts w:ascii="Georgia" w:eastAsia="Georgia" w:hAnsi="Georgia" w:cs="Georgia"/>
          <w:spacing w:val="-12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3"/>
          <w:highlight w:val="cyan"/>
        </w:rPr>
        <w:t>r</w:t>
      </w:r>
      <w:r w:rsidRPr="00BF6E70">
        <w:rPr>
          <w:rFonts w:ascii="Georgia" w:eastAsia="Georgia" w:hAnsi="Georgia" w:cs="Georgia"/>
          <w:spacing w:val="2"/>
          <w:highlight w:val="cyan"/>
        </w:rPr>
        <w:t>e</w:t>
      </w:r>
      <w:r w:rsidRPr="00BF6E70">
        <w:rPr>
          <w:rFonts w:ascii="Georgia" w:eastAsia="Georgia" w:hAnsi="Georgia" w:cs="Georgia"/>
          <w:highlight w:val="cyan"/>
        </w:rPr>
        <w:t>serv</w:t>
      </w:r>
      <w:r w:rsidRPr="00BF6E70">
        <w:rPr>
          <w:rFonts w:ascii="Georgia" w:eastAsia="Georgia" w:hAnsi="Georgia" w:cs="Georgia"/>
          <w:spacing w:val="-1"/>
          <w:highlight w:val="cyan"/>
        </w:rPr>
        <w:t>e</w:t>
      </w:r>
      <w:r w:rsidRPr="00BF6E70">
        <w:rPr>
          <w:rFonts w:ascii="Georgia" w:eastAsia="Georgia" w:hAnsi="Georgia" w:cs="Georgia"/>
          <w:highlight w:val="cyan"/>
        </w:rPr>
        <w:t>d</w:t>
      </w:r>
      <w:r w:rsidRPr="00BF6E70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BF6E70">
        <w:rPr>
          <w:rFonts w:ascii="Georgia" w:eastAsia="Georgia" w:hAnsi="Georgia" w:cs="Georgia"/>
          <w:highlight w:val="cyan"/>
        </w:rPr>
        <w:t>for</w:t>
      </w:r>
      <w:r w:rsidRPr="00BF6E70">
        <w:rPr>
          <w:rFonts w:ascii="Georgia" w:eastAsia="Georgia" w:hAnsi="Georgia" w:cs="Georgia"/>
          <w:spacing w:val="-1"/>
          <w:highlight w:val="cyan"/>
        </w:rPr>
        <w:t xml:space="preserve"> i</w:t>
      </w:r>
      <w:r w:rsidRPr="00BF6E70">
        <w:rPr>
          <w:rFonts w:ascii="Georgia" w:eastAsia="Georgia" w:hAnsi="Georgia" w:cs="Georgia"/>
          <w:highlight w:val="cyan"/>
        </w:rPr>
        <w:t>ns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spacing w:val="-1"/>
          <w:highlight w:val="cyan"/>
        </w:rPr>
        <w:t>i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highlight w:val="cyan"/>
        </w:rPr>
        <w:t>u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spacing w:val="-1"/>
          <w:highlight w:val="cyan"/>
        </w:rPr>
        <w:t>i</w:t>
      </w:r>
      <w:r w:rsidRPr="00BF6E70">
        <w:rPr>
          <w:rFonts w:ascii="Georgia" w:eastAsia="Georgia" w:hAnsi="Georgia" w:cs="Georgia"/>
          <w:highlight w:val="cyan"/>
        </w:rPr>
        <w:t>onal</w:t>
      </w:r>
      <w:r w:rsidRPr="00BF6E70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-1"/>
          <w:highlight w:val="cyan"/>
        </w:rPr>
        <w:t>i</w:t>
      </w:r>
      <w:r w:rsidRPr="00BF6E70">
        <w:rPr>
          <w:rFonts w:ascii="Georgia" w:eastAsia="Georgia" w:hAnsi="Georgia" w:cs="Georgia"/>
          <w:highlight w:val="cyan"/>
        </w:rPr>
        <w:t>n</w:t>
      </w:r>
      <w:r w:rsidRPr="00BF6E70">
        <w:rPr>
          <w:rFonts w:ascii="Georgia" w:eastAsia="Georgia" w:hAnsi="Georgia" w:cs="Georgia"/>
          <w:spacing w:val="2"/>
          <w:highlight w:val="cyan"/>
        </w:rPr>
        <w:t>ve</w:t>
      </w:r>
      <w:r w:rsidRPr="00BF6E70">
        <w:rPr>
          <w:rFonts w:ascii="Georgia" w:eastAsia="Georgia" w:hAnsi="Georgia" w:cs="Georgia"/>
          <w:highlight w:val="cyan"/>
        </w:rPr>
        <w:t>s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highlight w:val="cyan"/>
        </w:rPr>
        <w:t>ors</w:t>
      </w:r>
      <w:r w:rsidRPr="00A36D1F">
        <w:rPr>
          <w:rFonts w:ascii="Georgia" w:eastAsia="Georgia" w:hAnsi="Georgia" w:cs="Georgia"/>
          <w:highlight w:val="lightGray"/>
        </w:rPr>
        <w:t>)</w:t>
      </w:r>
      <w:r w:rsidRPr="00A36D1F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-1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es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spacing w:val="2"/>
          <w:highlight w:val="lightGray"/>
        </w:rPr>
        <w:t>m</w:t>
      </w:r>
      <w:r w:rsidRPr="00A36D1F">
        <w:rPr>
          <w:rFonts w:ascii="Georgia" w:eastAsia="Georgia" w:hAnsi="Georgia" w:cs="Georgia"/>
          <w:highlight w:val="lightGray"/>
        </w:rPr>
        <w:t>ent</w:t>
      </w:r>
      <w:r w:rsidRPr="00A36D1F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2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ncre</w:t>
      </w:r>
      <w:r w:rsidRPr="00A36D1F">
        <w:rPr>
          <w:rFonts w:ascii="Georgia" w:eastAsia="Georgia" w:hAnsi="Georgia" w:cs="Georgia"/>
          <w:spacing w:val="2"/>
          <w:highlight w:val="lightGray"/>
        </w:rPr>
        <w:t>m</w:t>
      </w:r>
      <w:r w:rsidRPr="00A36D1F">
        <w:rPr>
          <w:rFonts w:ascii="Georgia" w:eastAsia="Georgia" w:hAnsi="Georgia" w:cs="Georgia"/>
          <w:highlight w:val="lightGray"/>
        </w:rPr>
        <w:t>ents</w:t>
      </w:r>
      <w:r w:rsidRPr="00A36D1F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as low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as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magenta"/>
        </w:rPr>
        <w:t>$</w:t>
      </w:r>
      <w:r w:rsidRPr="00921B8D">
        <w:rPr>
          <w:rFonts w:ascii="Georgia" w:eastAsia="Georgia" w:hAnsi="Georgia" w:cs="Georgia"/>
          <w:spacing w:val="-1"/>
          <w:highlight w:val="magenta"/>
        </w:rPr>
        <w:t>2</w:t>
      </w:r>
      <w:r w:rsidRPr="00921B8D">
        <w:rPr>
          <w:rFonts w:ascii="Georgia" w:eastAsia="Georgia" w:hAnsi="Georgia" w:cs="Georgia"/>
          <w:highlight w:val="magenta"/>
        </w:rPr>
        <w:t>5;</w:t>
      </w:r>
    </w:p>
    <w:p w14:paraId="553E453F" w14:textId="77777777" w:rsidR="0037070B" w:rsidRPr="00A36D1F" w:rsidRDefault="0037070B">
      <w:pPr>
        <w:spacing w:before="1" w:line="140" w:lineRule="exact"/>
        <w:rPr>
          <w:sz w:val="14"/>
          <w:szCs w:val="14"/>
          <w:highlight w:val="lightGray"/>
        </w:rPr>
      </w:pPr>
    </w:p>
    <w:p w14:paraId="50F35295" w14:textId="5D171C8B" w:rsidR="0037070B" w:rsidRPr="00A36D1F" w:rsidRDefault="005169D2" w:rsidP="00A36D1F">
      <w:pPr>
        <w:pStyle w:val="ListParagraph"/>
        <w:numPr>
          <w:ilvl w:val="0"/>
          <w:numId w:val="5"/>
        </w:numPr>
        <w:tabs>
          <w:tab w:val="left" w:pos="820"/>
        </w:tabs>
        <w:spacing w:line="220" w:lineRule="exact"/>
        <w:ind w:right="633"/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spacing w:val="-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ran</w:t>
      </w:r>
      <w:r w:rsidRPr="00A36D1F">
        <w:rPr>
          <w:rFonts w:ascii="Georgia" w:eastAsia="Georgia" w:hAnsi="Georgia" w:cs="Georgia"/>
          <w:spacing w:val="3"/>
          <w:highlight w:val="lightGray"/>
        </w:rPr>
        <w:t>s</w:t>
      </w:r>
      <w:r w:rsidRPr="00A36D1F">
        <w:rPr>
          <w:rFonts w:ascii="Georgia" w:eastAsia="Georgia" w:hAnsi="Georgia" w:cs="Georgia"/>
          <w:spacing w:val="-1"/>
          <w:highlight w:val="lightGray"/>
        </w:rPr>
        <w:t>p</w:t>
      </w:r>
      <w:r w:rsidRPr="00A36D1F">
        <w:rPr>
          <w:rFonts w:ascii="Georgia" w:eastAsia="Georgia" w:hAnsi="Georgia" w:cs="Georgia"/>
          <w:highlight w:val="lightGray"/>
        </w:rPr>
        <w:t>aren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y</w:t>
      </w:r>
      <w:r w:rsidRPr="00A36D1F">
        <w:rPr>
          <w:rFonts w:ascii="Georgia" w:eastAsia="Georgia" w:hAnsi="Georgia" w:cs="Georgia"/>
          <w:spacing w:val="-1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a</w:t>
      </w:r>
      <w:r w:rsidRPr="00A36D1F">
        <w:rPr>
          <w:rFonts w:ascii="Georgia" w:eastAsia="Georgia" w:hAnsi="Georgia" w:cs="Georgia"/>
          <w:highlight w:val="lightGray"/>
        </w:rPr>
        <w:t>nd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1"/>
          <w:highlight w:val="lightGray"/>
        </w:rPr>
        <w:t>ut</w:t>
      </w:r>
      <w:r w:rsidRPr="00A36D1F">
        <w:rPr>
          <w:rFonts w:ascii="Georgia" w:eastAsia="Georgia" w:hAnsi="Georgia" w:cs="Georgia"/>
          <w:highlight w:val="lightGray"/>
        </w:rPr>
        <w:t>on</w:t>
      </w:r>
      <w:r w:rsidRPr="00A36D1F">
        <w:rPr>
          <w:rFonts w:ascii="Georgia" w:eastAsia="Georgia" w:hAnsi="Georgia" w:cs="Georgia"/>
          <w:spacing w:val="3"/>
          <w:highlight w:val="lightGray"/>
        </w:rPr>
        <w:t>o</w:t>
      </w:r>
      <w:r w:rsidRPr="00A36D1F">
        <w:rPr>
          <w:rFonts w:ascii="Georgia" w:eastAsia="Georgia" w:hAnsi="Georgia" w:cs="Georgia"/>
          <w:spacing w:val="2"/>
          <w:highlight w:val="lightGray"/>
        </w:rPr>
        <w:t>m</w:t>
      </w:r>
      <w:r w:rsidRPr="00A36D1F">
        <w:rPr>
          <w:rFonts w:ascii="Georgia" w:eastAsia="Georgia" w:hAnsi="Georgia" w:cs="Georgia"/>
          <w:highlight w:val="lightGray"/>
        </w:rPr>
        <w:t>y</w:t>
      </w:r>
      <w:r w:rsidRPr="00A36D1F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in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selec</w:t>
      </w:r>
      <w:r w:rsidRPr="00A36D1F">
        <w:rPr>
          <w:rFonts w:ascii="Georgia" w:eastAsia="Georgia" w:hAnsi="Georgia" w:cs="Georgia"/>
          <w:spacing w:val="1"/>
          <w:highlight w:val="lightGray"/>
        </w:rPr>
        <w:t>ti</w:t>
      </w:r>
      <w:r w:rsidRPr="00A36D1F">
        <w:rPr>
          <w:rFonts w:ascii="Georgia" w:eastAsia="Georgia" w:hAnsi="Georgia" w:cs="Georgia"/>
          <w:highlight w:val="lightGray"/>
        </w:rPr>
        <w:t>ng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w</w:t>
      </w:r>
      <w:r w:rsidRPr="00A36D1F">
        <w:rPr>
          <w:rFonts w:ascii="Georgia" w:eastAsia="Georgia" w:hAnsi="Georgia" w:cs="Georgia"/>
          <w:spacing w:val="-1"/>
          <w:highlight w:val="lightGray"/>
        </w:rPr>
        <w:t>hi</w:t>
      </w:r>
      <w:r w:rsidRPr="00A36D1F">
        <w:rPr>
          <w:rFonts w:ascii="Georgia" w:eastAsia="Georgia" w:hAnsi="Georgia" w:cs="Georgia"/>
          <w:spacing w:val="3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h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loans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-1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est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(</w:t>
      </w:r>
      <w:r w:rsidRPr="00A36D1F">
        <w:rPr>
          <w:rFonts w:ascii="Georgia" w:eastAsia="Georgia" w:hAnsi="Georgia" w:cs="Georgia"/>
          <w:spacing w:val="3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ro</w:t>
      </w:r>
      <w:r w:rsidRPr="00A36D1F">
        <w:rPr>
          <w:rFonts w:ascii="Georgia" w:eastAsia="Georgia" w:hAnsi="Georgia" w:cs="Georgia"/>
          <w:spacing w:val="1"/>
          <w:highlight w:val="lightGray"/>
        </w:rPr>
        <w:t>u</w:t>
      </w:r>
      <w:r w:rsidRPr="00A36D1F">
        <w:rPr>
          <w:rFonts w:ascii="Georgia" w:eastAsia="Georgia" w:hAnsi="Georgia" w:cs="Georgia"/>
          <w:highlight w:val="lightGray"/>
        </w:rPr>
        <w:t>gh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h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2"/>
          <w:highlight w:val="lightGray"/>
        </w:rPr>
        <w:t>a</w:t>
      </w:r>
      <w:r w:rsidRPr="00A36D1F">
        <w:rPr>
          <w:rFonts w:ascii="Georgia" w:eastAsia="Georgia" w:hAnsi="Georgia" w:cs="Georgia"/>
          <w:spacing w:val="-1"/>
          <w:highlight w:val="lightGray"/>
        </w:rPr>
        <w:t>bi</w:t>
      </w:r>
      <w:r w:rsidRPr="00A36D1F">
        <w:rPr>
          <w:rFonts w:ascii="Georgia" w:eastAsia="Georgia" w:hAnsi="Georgia" w:cs="Georgia"/>
          <w:spacing w:val="3"/>
          <w:highlight w:val="lightGray"/>
        </w:rPr>
        <w:t>l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y</w:t>
      </w:r>
      <w:r w:rsidRPr="00A36D1F">
        <w:rPr>
          <w:rFonts w:ascii="Georgia" w:eastAsia="Georgia" w:hAnsi="Georgia" w:cs="Georgia"/>
          <w:spacing w:val="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exam</w:t>
      </w:r>
      <w:r w:rsidRPr="00A36D1F">
        <w:rPr>
          <w:rFonts w:ascii="Georgia" w:eastAsia="Georgia" w:hAnsi="Georgia" w:cs="Georgia"/>
          <w:spacing w:val="2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ne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ea</w:t>
      </w:r>
      <w:r w:rsidRPr="00A36D1F">
        <w:rPr>
          <w:rFonts w:ascii="Georgia" w:eastAsia="Georgia" w:hAnsi="Georgia" w:cs="Georgia"/>
          <w:spacing w:val="3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h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loan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at</w:t>
      </w:r>
      <w:r w:rsidRPr="00A36D1F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 g</w:t>
      </w:r>
      <w:r w:rsidRPr="00A36D1F">
        <w:rPr>
          <w:rFonts w:ascii="Georgia" w:eastAsia="Georgia" w:hAnsi="Georgia" w:cs="Georgia"/>
          <w:spacing w:val="-1"/>
          <w:highlight w:val="lightGray"/>
        </w:rPr>
        <w:t>r</w:t>
      </w:r>
      <w:r w:rsidRPr="00A36D1F">
        <w:rPr>
          <w:rFonts w:ascii="Georgia" w:eastAsia="Georgia" w:hAnsi="Georgia" w:cs="Georgia"/>
          <w:highlight w:val="lightGray"/>
        </w:rPr>
        <w:t>an</w:t>
      </w:r>
      <w:r w:rsidRPr="00A36D1F">
        <w:rPr>
          <w:rFonts w:ascii="Georgia" w:eastAsia="Georgia" w:hAnsi="Georgia" w:cs="Georgia"/>
          <w:spacing w:val="1"/>
          <w:highlight w:val="lightGray"/>
        </w:rPr>
        <w:t>u</w:t>
      </w:r>
      <w:r w:rsidRPr="00A36D1F">
        <w:rPr>
          <w:rFonts w:ascii="Georgia" w:eastAsia="Georgia" w:hAnsi="Georgia" w:cs="Georgia"/>
          <w:highlight w:val="lightGray"/>
        </w:rPr>
        <w:t>lar</w:t>
      </w:r>
      <w:r w:rsidRPr="00A36D1F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l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1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el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b</w:t>
      </w:r>
      <w:r w:rsidRPr="00A36D1F">
        <w:rPr>
          <w:rFonts w:ascii="Georgia" w:eastAsia="Georgia" w:hAnsi="Georgia" w:cs="Georgia"/>
          <w:highlight w:val="lightGray"/>
        </w:rPr>
        <w:t>efore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-1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es</w:t>
      </w:r>
      <w:r w:rsidRPr="00A36D1F">
        <w:rPr>
          <w:rFonts w:ascii="Georgia" w:eastAsia="Georgia" w:hAnsi="Georgia" w:cs="Georgia"/>
          <w:spacing w:val="3"/>
          <w:highlight w:val="lightGray"/>
        </w:rPr>
        <w:t>t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1"/>
          <w:highlight w:val="lightGray"/>
        </w:rPr>
        <w:t>g</w:t>
      </w:r>
      <w:r w:rsidRPr="00A36D1F">
        <w:rPr>
          <w:rFonts w:ascii="Georgia" w:eastAsia="Georgia" w:hAnsi="Georgia" w:cs="Georgia"/>
          <w:highlight w:val="lightGray"/>
        </w:rPr>
        <w:t>,</w:t>
      </w:r>
      <w:r w:rsidRPr="00A36D1F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and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mo</w:t>
      </w:r>
      <w:r w:rsidRPr="00A36D1F">
        <w:rPr>
          <w:rFonts w:ascii="Georgia" w:eastAsia="Georgia" w:hAnsi="Georgia" w:cs="Georgia"/>
          <w:spacing w:val="2"/>
          <w:highlight w:val="lightGray"/>
        </w:rPr>
        <w:t>n</w:t>
      </w:r>
      <w:r w:rsidRPr="00A36D1F">
        <w:rPr>
          <w:rFonts w:ascii="Georgia" w:eastAsia="Georgia" w:hAnsi="Georgia" w:cs="Georgia"/>
          <w:spacing w:val="-1"/>
          <w:highlight w:val="lightGray"/>
        </w:rPr>
        <w:t>i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or</w:t>
      </w:r>
      <w:r w:rsidRPr="00A36D1F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l</w:t>
      </w:r>
      <w:r w:rsidRPr="00A36D1F">
        <w:rPr>
          <w:rFonts w:ascii="Georgia" w:eastAsia="Georgia" w:hAnsi="Georgia" w:cs="Georgia"/>
          <w:spacing w:val="1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an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p</w:t>
      </w:r>
      <w:r w:rsidRPr="00A36D1F">
        <w:rPr>
          <w:rFonts w:ascii="Georgia" w:eastAsia="Georgia" w:hAnsi="Georgia" w:cs="Georgia"/>
          <w:highlight w:val="lightGray"/>
        </w:rPr>
        <w:t>erf</w:t>
      </w:r>
      <w:r w:rsidRPr="00A36D1F">
        <w:rPr>
          <w:rFonts w:ascii="Georgia" w:eastAsia="Georgia" w:hAnsi="Georgia" w:cs="Georgia"/>
          <w:spacing w:val="3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rman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e</w:t>
      </w:r>
      <w:r w:rsidRPr="00A36D1F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n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real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ti</w:t>
      </w:r>
      <w:r w:rsidRPr="00A36D1F">
        <w:rPr>
          <w:rFonts w:ascii="Georgia" w:eastAsia="Georgia" w:hAnsi="Georgia" w:cs="Georgia"/>
          <w:highlight w:val="lightGray"/>
        </w:rPr>
        <w:t>me</w:t>
      </w:r>
      <w:r w:rsidRPr="00A36D1F">
        <w:rPr>
          <w:rFonts w:ascii="Georgia" w:eastAsia="Georgia" w:hAnsi="Georgia" w:cs="Georgia"/>
          <w:spacing w:val="-1"/>
          <w:highlight w:val="lightGray"/>
        </w:rPr>
        <w:t>)</w:t>
      </w:r>
      <w:r w:rsidRPr="00A36D1F">
        <w:rPr>
          <w:rFonts w:ascii="Georgia" w:eastAsia="Georgia" w:hAnsi="Georgia" w:cs="Georgia"/>
          <w:highlight w:val="lightGray"/>
        </w:rPr>
        <w:t>;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lightGray"/>
        </w:rPr>
        <w:t>a</w:t>
      </w:r>
      <w:r w:rsidRPr="00A36D1F">
        <w:rPr>
          <w:rFonts w:ascii="Georgia" w:eastAsia="Georgia" w:hAnsi="Georgia" w:cs="Georgia"/>
          <w:highlight w:val="lightGray"/>
        </w:rPr>
        <w:t>nd</w:t>
      </w:r>
    </w:p>
    <w:p w14:paraId="21B41006" w14:textId="77777777" w:rsidR="0037070B" w:rsidRPr="00A36D1F" w:rsidRDefault="0037070B">
      <w:pPr>
        <w:spacing w:before="10" w:line="100" w:lineRule="exact"/>
        <w:rPr>
          <w:sz w:val="11"/>
          <w:szCs w:val="11"/>
          <w:highlight w:val="lightGray"/>
        </w:rPr>
      </w:pPr>
    </w:p>
    <w:p w14:paraId="13D76D41" w14:textId="5F660EF3" w:rsidR="0037070B" w:rsidRPr="00A36D1F" w:rsidRDefault="005169D2" w:rsidP="00A36D1F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A36D1F">
        <w:rPr>
          <w:rFonts w:ascii="Georgia" w:eastAsia="Georgia" w:hAnsi="Georgia" w:cs="Georgia"/>
          <w:spacing w:val="-1"/>
          <w:highlight w:val="lightGray"/>
        </w:rPr>
        <w:t>R</w:t>
      </w:r>
      <w:r w:rsidRPr="00A36D1F">
        <w:rPr>
          <w:rFonts w:ascii="Georgia" w:eastAsia="Georgia" w:hAnsi="Georgia" w:cs="Georgia"/>
          <w:highlight w:val="lightGray"/>
        </w:rPr>
        <w:t>ea</w:t>
      </w:r>
      <w:r w:rsidRPr="00A36D1F">
        <w:rPr>
          <w:rFonts w:ascii="Georgia" w:eastAsia="Georgia" w:hAnsi="Georgia" w:cs="Georgia"/>
          <w:spacing w:val="1"/>
          <w:highlight w:val="lightGray"/>
        </w:rPr>
        <w:t>d</w:t>
      </w:r>
      <w:r w:rsidRPr="00A36D1F">
        <w:rPr>
          <w:rFonts w:ascii="Georgia" w:eastAsia="Georgia" w:hAnsi="Georgia" w:cs="Georgia"/>
          <w:highlight w:val="lightGray"/>
        </w:rPr>
        <w:t>y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acc</w:t>
      </w:r>
      <w:r w:rsidRPr="00A36D1F">
        <w:rPr>
          <w:rFonts w:ascii="Georgia" w:eastAsia="Georgia" w:hAnsi="Georgia" w:cs="Georgia"/>
          <w:highlight w:val="lightGray"/>
        </w:rPr>
        <w:t>ess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o</w:t>
      </w:r>
      <w:r w:rsidRPr="00A36D1F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redit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-1"/>
          <w:highlight w:val="lightGray"/>
        </w:rPr>
        <w:t>p</w:t>
      </w:r>
      <w:r w:rsidRPr="00A36D1F">
        <w:rPr>
          <w:rFonts w:ascii="Georgia" w:eastAsia="Georgia" w:hAnsi="Georgia" w:cs="Georgia"/>
          <w:highlight w:val="lightGray"/>
        </w:rPr>
        <w:t>rof</w:t>
      </w:r>
      <w:r w:rsidRPr="00A36D1F">
        <w:rPr>
          <w:rFonts w:ascii="Georgia" w:eastAsia="Georgia" w:hAnsi="Georgia" w:cs="Georgia"/>
          <w:spacing w:val="1"/>
          <w:highlight w:val="lightGray"/>
        </w:rPr>
        <w:t>i</w:t>
      </w:r>
      <w:r w:rsidRPr="00A36D1F">
        <w:rPr>
          <w:rFonts w:ascii="Georgia" w:eastAsia="Georgia" w:hAnsi="Georgia" w:cs="Georgia"/>
          <w:highlight w:val="lightGray"/>
        </w:rPr>
        <w:t>le</w:t>
      </w:r>
      <w:r w:rsidRPr="00A36D1F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da</w:t>
      </w:r>
      <w:r w:rsidRPr="00A36D1F">
        <w:rPr>
          <w:rFonts w:ascii="Georgia" w:eastAsia="Georgia" w:hAnsi="Georgia" w:cs="Georgia"/>
          <w:spacing w:val="1"/>
          <w:highlight w:val="lightGray"/>
        </w:rPr>
        <w:t>t</w:t>
      </w:r>
      <w:r w:rsidRPr="00A36D1F">
        <w:rPr>
          <w:rFonts w:ascii="Georgia" w:eastAsia="Georgia" w:hAnsi="Georgia" w:cs="Georgia"/>
          <w:highlight w:val="lightGray"/>
        </w:rPr>
        <w:t>a</w:t>
      </w:r>
      <w:r w:rsidRPr="00A36D1F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f</w:t>
      </w:r>
      <w:r w:rsidRPr="00A36D1F">
        <w:rPr>
          <w:rFonts w:ascii="Georgia" w:eastAsia="Georgia" w:hAnsi="Georgia" w:cs="Georgia"/>
          <w:spacing w:val="1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r</w:t>
      </w:r>
      <w:r w:rsidRPr="00A36D1F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ea</w:t>
      </w:r>
      <w:r w:rsidRPr="00A36D1F">
        <w:rPr>
          <w:rFonts w:ascii="Georgia" w:eastAsia="Georgia" w:hAnsi="Georgia" w:cs="Georgia"/>
          <w:spacing w:val="1"/>
          <w:highlight w:val="lightGray"/>
        </w:rPr>
        <w:t>c</w:t>
      </w:r>
      <w:r w:rsidRPr="00A36D1F">
        <w:rPr>
          <w:rFonts w:ascii="Georgia" w:eastAsia="Georgia" w:hAnsi="Georgia" w:cs="Georgia"/>
          <w:highlight w:val="lightGray"/>
        </w:rPr>
        <w:t>h</w:t>
      </w:r>
      <w:r w:rsidRPr="00A36D1F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A36D1F">
        <w:rPr>
          <w:rFonts w:ascii="Georgia" w:eastAsia="Georgia" w:hAnsi="Georgia" w:cs="Georgia"/>
          <w:spacing w:val="3"/>
          <w:highlight w:val="lightGray"/>
        </w:rPr>
        <w:t>a</w:t>
      </w:r>
      <w:r w:rsidRPr="00A36D1F">
        <w:rPr>
          <w:rFonts w:ascii="Georgia" w:eastAsia="Georgia" w:hAnsi="Georgia" w:cs="Georgia"/>
          <w:spacing w:val="-1"/>
          <w:highlight w:val="lightGray"/>
        </w:rPr>
        <w:t>pp</w:t>
      </w:r>
      <w:r w:rsidRPr="00A36D1F">
        <w:rPr>
          <w:rFonts w:ascii="Georgia" w:eastAsia="Georgia" w:hAnsi="Georgia" w:cs="Georgia"/>
          <w:highlight w:val="lightGray"/>
        </w:rPr>
        <w:t>r</w:t>
      </w:r>
      <w:r w:rsidRPr="00A36D1F">
        <w:rPr>
          <w:rFonts w:ascii="Georgia" w:eastAsia="Georgia" w:hAnsi="Georgia" w:cs="Georgia"/>
          <w:spacing w:val="3"/>
          <w:highlight w:val="lightGray"/>
        </w:rPr>
        <w:t>o</w:t>
      </w:r>
      <w:r w:rsidRPr="00A36D1F">
        <w:rPr>
          <w:rFonts w:ascii="Georgia" w:eastAsia="Georgia" w:hAnsi="Georgia" w:cs="Georgia"/>
          <w:spacing w:val="-1"/>
          <w:highlight w:val="lightGray"/>
        </w:rPr>
        <w:t>v</w:t>
      </w:r>
      <w:r w:rsidRPr="00A36D1F">
        <w:rPr>
          <w:rFonts w:ascii="Georgia" w:eastAsia="Georgia" w:hAnsi="Georgia" w:cs="Georgia"/>
          <w:highlight w:val="lightGray"/>
        </w:rPr>
        <w:t>ed</w:t>
      </w:r>
      <w:r w:rsidRPr="00A36D1F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A36D1F">
        <w:rPr>
          <w:rFonts w:ascii="Georgia" w:eastAsia="Georgia" w:hAnsi="Georgia" w:cs="Georgia"/>
          <w:highlight w:val="lightGray"/>
        </w:rPr>
        <w:t>l</w:t>
      </w:r>
      <w:r w:rsidRPr="00A36D1F">
        <w:rPr>
          <w:rFonts w:ascii="Georgia" w:eastAsia="Georgia" w:hAnsi="Georgia" w:cs="Georgia"/>
          <w:spacing w:val="3"/>
          <w:highlight w:val="lightGray"/>
        </w:rPr>
        <w:t>o</w:t>
      </w:r>
      <w:r w:rsidRPr="00A36D1F">
        <w:rPr>
          <w:rFonts w:ascii="Georgia" w:eastAsia="Georgia" w:hAnsi="Georgia" w:cs="Georgia"/>
          <w:highlight w:val="lightGray"/>
        </w:rPr>
        <w:t>an.</w:t>
      </w:r>
    </w:p>
    <w:p w14:paraId="4A871D7F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3C836488" w14:textId="77777777" w:rsidR="0037070B" w:rsidRDefault="005169D2">
      <w:pPr>
        <w:ind w:left="105" w:right="306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mselves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-1"/>
        </w:rPr>
        <w:t>j</w:t>
      </w:r>
      <w:r>
        <w:rPr>
          <w:rFonts w:ascii="Georgia" w:eastAsia="Georgia" w:hAnsi="Georgia" w:cs="Georgia"/>
        </w:rPr>
        <w:t>oy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ost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gh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more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eff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ent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se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echn</w:t>
      </w:r>
      <w:r>
        <w:rPr>
          <w:rFonts w:ascii="Georgia" w:eastAsia="Georgia" w:hAnsi="Georgia" w:cs="Georgia"/>
          <w:spacing w:val="8"/>
        </w:rPr>
        <w:t>o</w:t>
      </w:r>
      <w:r>
        <w:rPr>
          <w:rFonts w:ascii="Georgia" w:eastAsia="Georgia" w:hAnsi="Georgia" w:cs="Georgia"/>
        </w:rPr>
        <w:t>logy.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 xml:space="preserve">t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z</w:t>
      </w:r>
      <w:r>
        <w:rPr>
          <w:rFonts w:ascii="Georgia" w:eastAsia="Georgia" w:hAnsi="Georgia" w:cs="Georgia"/>
          <w:spacing w:val="1"/>
        </w:rPr>
        <w:t>at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ff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ci</w:t>
      </w:r>
      <w:r>
        <w:rPr>
          <w:rFonts w:ascii="Georgia" w:eastAsia="Georgia" w:hAnsi="Georgia" w:cs="Georgia"/>
        </w:rPr>
        <w:t>encies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of a</w:t>
      </w:r>
      <w:r>
        <w:rPr>
          <w:rFonts w:ascii="Georgia" w:eastAsia="Georgia" w:hAnsi="Georgia" w:cs="Georgia"/>
          <w:spacing w:val="1"/>
        </w:rPr>
        <w:t>ut</w:t>
      </w:r>
      <w:r>
        <w:rPr>
          <w:rFonts w:ascii="Georgia" w:eastAsia="Georgia" w:hAnsi="Georgia" w:cs="Georgia"/>
        </w:rPr>
        <w:t>oma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3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ivi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ual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 xml:space="preserve">loans </w:t>
      </w:r>
      <w:r w:rsidRPr="00BF6E70">
        <w:rPr>
          <w:rFonts w:ascii="Georgia" w:eastAsia="Georgia" w:hAnsi="Georgia" w:cs="Georgia"/>
          <w:highlight w:val="cyan"/>
        </w:rPr>
        <w:t>(</w:t>
      </w:r>
      <w:r w:rsidRPr="00BF6E70">
        <w:rPr>
          <w:rFonts w:ascii="Georgia" w:eastAsia="Georgia" w:hAnsi="Georgia" w:cs="Georgia"/>
          <w:spacing w:val="-1"/>
          <w:highlight w:val="cyan"/>
        </w:rPr>
        <w:t>wi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highlight w:val="cyan"/>
        </w:rPr>
        <w:t>h</w:t>
      </w:r>
      <w:r w:rsidRPr="00BF6E70">
        <w:rPr>
          <w:rFonts w:ascii="Georgia" w:eastAsia="Georgia" w:hAnsi="Georgia" w:cs="Georgia"/>
          <w:spacing w:val="-4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-1"/>
          <w:highlight w:val="cyan"/>
        </w:rPr>
        <w:t>i</w:t>
      </w:r>
      <w:r w:rsidRPr="00BF6E70">
        <w:rPr>
          <w:rFonts w:ascii="Georgia" w:eastAsia="Georgia" w:hAnsi="Georgia" w:cs="Georgia"/>
          <w:highlight w:val="cyan"/>
        </w:rPr>
        <w:t>n</w:t>
      </w:r>
      <w:r w:rsidRPr="00BF6E70">
        <w:rPr>
          <w:rFonts w:ascii="Georgia" w:eastAsia="Georgia" w:hAnsi="Georgia" w:cs="Georgia"/>
          <w:spacing w:val="1"/>
          <w:highlight w:val="cyan"/>
        </w:rPr>
        <w:t>di</w:t>
      </w:r>
      <w:r w:rsidRPr="00BF6E70">
        <w:rPr>
          <w:rFonts w:ascii="Georgia" w:eastAsia="Georgia" w:hAnsi="Georgia" w:cs="Georgia"/>
          <w:spacing w:val="-1"/>
          <w:highlight w:val="cyan"/>
        </w:rPr>
        <w:t>vi</w:t>
      </w:r>
      <w:r w:rsidRPr="00BF6E70">
        <w:rPr>
          <w:rFonts w:ascii="Georgia" w:eastAsia="Georgia" w:hAnsi="Georgia" w:cs="Georgia"/>
          <w:spacing w:val="1"/>
          <w:highlight w:val="cyan"/>
        </w:rPr>
        <w:t>d</w:t>
      </w:r>
      <w:r w:rsidRPr="00BF6E70">
        <w:rPr>
          <w:rFonts w:ascii="Georgia" w:eastAsia="Georgia" w:hAnsi="Georgia" w:cs="Georgia"/>
          <w:highlight w:val="cyan"/>
        </w:rPr>
        <w:t>ual</w:t>
      </w:r>
      <w:r w:rsidRPr="00BF6E70">
        <w:rPr>
          <w:rFonts w:ascii="Georgia" w:eastAsia="Georgia" w:hAnsi="Georgia" w:cs="Georgia"/>
          <w:spacing w:val="-6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-1"/>
          <w:highlight w:val="cyan"/>
        </w:rPr>
        <w:t>b</w:t>
      </w:r>
      <w:r w:rsidRPr="00BF6E70">
        <w:rPr>
          <w:rFonts w:ascii="Georgia" w:eastAsia="Georgia" w:hAnsi="Georgia" w:cs="Georgia"/>
          <w:highlight w:val="cyan"/>
        </w:rPr>
        <w:t>orro</w:t>
      </w:r>
      <w:r w:rsidRPr="00BF6E70">
        <w:rPr>
          <w:rFonts w:ascii="Georgia" w:eastAsia="Georgia" w:hAnsi="Georgia" w:cs="Georgia"/>
          <w:spacing w:val="2"/>
          <w:highlight w:val="cyan"/>
        </w:rPr>
        <w:t>w</w:t>
      </w:r>
      <w:r w:rsidRPr="00BF6E70">
        <w:rPr>
          <w:rFonts w:ascii="Georgia" w:eastAsia="Georgia" w:hAnsi="Georgia" w:cs="Georgia"/>
          <w:highlight w:val="cyan"/>
        </w:rPr>
        <w:t>ers)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num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ot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numero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ors.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ough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3"/>
        </w:rPr>
        <w:t>i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ni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ant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ost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s from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the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esul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 xml:space="preserve">a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ran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ne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wor</w:t>
      </w:r>
      <w:r>
        <w:rPr>
          <w:rFonts w:ascii="Georgia" w:eastAsia="Georgia" w:hAnsi="Georgia" w:cs="Georgia"/>
          <w:spacing w:val="1"/>
        </w:rPr>
        <w:t>k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more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end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st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em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fr</w:t>
      </w:r>
      <w:r>
        <w:rPr>
          <w:rFonts w:ascii="Georgia" w:eastAsia="Georgia" w:hAnsi="Georgia" w:cs="Georgia"/>
          <w:spacing w:val="2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the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 loans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arr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oo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f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</w:rPr>
        <w:t>orms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not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2"/>
        </w:rPr>
        <w:t>j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0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</w:p>
    <w:p w14:paraId="17B4959E" w14:textId="77777777" w:rsidR="0037070B" w:rsidRPr="00BF6E70" w:rsidRDefault="005169D2">
      <w:pPr>
        <w:ind w:left="105"/>
        <w:rPr>
          <w:rFonts w:ascii="Georgia" w:eastAsia="Georgia" w:hAnsi="Georgia" w:cs="Georgia"/>
          <w:highlight w:val="cyan"/>
        </w:rPr>
      </w:pP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ap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more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nforma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4"/>
        </w:rPr>
        <w:t xml:space="preserve"> </w:t>
      </w:r>
      <w:r w:rsidRPr="00BF6E70">
        <w:rPr>
          <w:rFonts w:ascii="Georgia" w:eastAsia="Georgia" w:hAnsi="Georgia" w:cs="Georgia"/>
          <w:highlight w:val="cyan"/>
        </w:rPr>
        <w:t>see</w:t>
      </w:r>
      <w:r w:rsidRPr="00BF6E70">
        <w:rPr>
          <w:rFonts w:ascii="Georgia" w:eastAsia="Georgia" w:hAnsi="Georgia" w:cs="Georgia"/>
          <w:spacing w:val="-3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2"/>
          <w:highlight w:val="cyan"/>
        </w:rPr>
        <w:t>“</w:t>
      </w:r>
      <w:r w:rsidRPr="00BF6E70">
        <w:rPr>
          <w:rFonts w:ascii="Georgia" w:eastAsia="Georgia" w:hAnsi="Georgia" w:cs="Georgia"/>
          <w:spacing w:val="-1"/>
          <w:highlight w:val="cyan"/>
        </w:rPr>
        <w:t>C</w:t>
      </w:r>
      <w:r w:rsidRPr="00BF6E70">
        <w:rPr>
          <w:rFonts w:ascii="Georgia" w:eastAsia="Georgia" w:hAnsi="Georgia" w:cs="Georgia"/>
          <w:highlight w:val="cyan"/>
        </w:rPr>
        <w:t>ons</w:t>
      </w:r>
      <w:r w:rsidRPr="00BF6E70">
        <w:rPr>
          <w:rFonts w:ascii="Georgia" w:eastAsia="Georgia" w:hAnsi="Georgia" w:cs="Georgia"/>
          <w:spacing w:val="1"/>
          <w:highlight w:val="cyan"/>
        </w:rPr>
        <w:t>u</w:t>
      </w:r>
      <w:r w:rsidRPr="00BF6E70">
        <w:rPr>
          <w:rFonts w:ascii="Georgia" w:eastAsia="Georgia" w:hAnsi="Georgia" w:cs="Georgia"/>
          <w:spacing w:val="2"/>
          <w:highlight w:val="cyan"/>
        </w:rPr>
        <w:t>m</w:t>
      </w:r>
      <w:r w:rsidRPr="00BF6E70">
        <w:rPr>
          <w:rFonts w:ascii="Georgia" w:eastAsia="Georgia" w:hAnsi="Georgia" w:cs="Georgia"/>
          <w:highlight w:val="cyan"/>
        </w:rPr>
        <w:t>er</w:t>
      </w:r>
      <w:r w:rsidRPr="00BF6E70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-1"/>
          <w:highlight w:val="cyan"/>
        </w:rPr>
        <w:t>C</w:t>
      </w:r>
      <w:r w:rsidRPr="00BF6E70">
        <w:rPr>
          <w:rFonts w:ascii="Georgia" w:eastAsia="Georgia" w:hAnsi="Georgia" w:cs="Georgia"/>
          <w:highlight w:val="cyan"/>
        </w:rPr>
        <w:t>redit</w:t>
      </w:r>
      <w:r w:rsidRPr="00BF6E70">
        <w:rPr>
          <w:rFonts w:ascii="Georgia" w:eastAsia="Georgia" w:hAnsi="Georgia" w:cs="Georgia"/>
          <w:spacing w:val="-3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-1"/>
          <w:highlight w:val="cyan"/>
        </w:rPr>
        <w:t>R</w:t>
      </w:r>
      <w:r w:rsidRPr="00BF6E70">
        <w:rPr>
          <w:rFonts w:ascii="Georgia" w:eastAsia="Georgia" w:hAnsi="Georgia" w:cs="Georgia"/>
          <w:highlight w:val="cyan"/>
        </w:rPr>
        <w:t>e</w:t>
      </w:r>
      <w:r w:rsidRPr="00BF6E70">
        <w:rPr>
          <w:rFonts w:ascii="Georgia" w:eastAsia="Georgia" w:hAnsi="Georgia" w:cs="Georgia"/>
          <w:spacing w:val="1"/>
          <w:highlight w:val="cyan"/>
        </w:rPr>
        <w:t>g</w:t>
      </w:r>
      <w:r w:rsidRPr="00BF6E70">
        <w:rPr>
          <w:rFonts w:ascii="Georgia" w:eastAsia="Georgia" w:hAnsi="Georgia" w:cs="Georgia"/>
          <w:highlight w:val="cyan"/>
        </w:rPr>
        <w:t>ula</w:t>
      </w:r>
      <w:r w:rsidRPr="00BF6E70">
        <w:rPr>
          <w:rFonts w:ascii="Georgia" w:eastAsia="Georgia" w:hAnsi="Georgia" w:cs="Georgia"/>
          <w:spacing w:val="1"/>
          <w:highlight w:val="cyan"/>
        </w:rPr>
        <w:t>t</w:t>
      </w:r>
      <w:r w:rsidRPr="00BF6E70">
        <w:rPr>
          <w:rFonts w:ascii="Georgia" w:eastAsia="Georgia" w:hAnsi="Georgia" w:cs="Georgia"/>
          <w:highlight w:val="cyan"/>
        </w:rPr>
        <w:t>ory</w:t>
      </w:r>
    </w:p>
    <w:p w14:paraId="05DC8A92" w14:textId="77777777" w:rsidR="0037070B" w:rsidRDefault="005169D2">
      <w:pPr>
        <w:ind w:left="105"/>
        <w:rPr>
          <w:rFonts w:ascii="Georgia" w:eastAsia="Georgia" w:hAnsi="Georgia" w:cs="Georgia"/>
        </w:rPr>
      </w:pPr>
      <w:r w:rsidRPr="00BF6E70">
        <w:rPr>
          <w:rFonts w:ascii="Georgia" w:eastAsia="Georgia" w:hAnsi="Georgia" w:cs="Georgia"/>
          <w:spacing w:val="-1"/>
          <w:highlight w:val="cyan"/>
        </w:rPr>
        <w:t>C</w:t>
      </w:r>
      <w:r w:rsidRPr="00BF6E70">
        <w:rPr>
          <w:rFonts w:ascii="Georgia" w:eastAsia="Georgia" w:hAnsi="Georgia" w:cs="Georgia"/>
          <w:highlight w:val="cyan"/>
        </w:rPr>
        <w:t>onsidera</w:t>
      </w:r>
      <w:r w:rsidRPr="00BF6E70">
        <w:rPr>
          <w:rFonts w:ascii="Georgia" w:eastAsia="Georgia" w:hAnsi="Georgia" w:cs="Georgia"/>
          <w:spacing w:val="4"/>
          <w:highlight w:val="cyan"/>
        </w:rPr>
        <w:t>t</w:t>
      </w:r>
      <w:r w:rsidRPr="00BF6E70">
        <w:rPr>
          <w:rFonts w:ascii="Georgia" w:eastAsia="Georgia" w:hAnsi="Georgia" w:cs="Georgia"/>
          <w:spacing w:val="-1"/>
          <w:highlight w:val="cyan"/>
        </w:rPr>
        <w:t>i</w:t>
      </w:r>
      <w:r w:rsidRPr="00BF6E70">
        <w:rPr>
          <w:rFonts w:ascii="Georgia" w:eastAsia="Georgia" w:hAnsi="Georgia" w:cs="Georgia"/>
          <w:highlight w:val="cyan"/>
        </w:rPr>
        <w:t>ons”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.</w:t>
      </w:r>
    </w:p>
    <w:p w14:paraId="78BCB10B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79E0E110" w14:textId="77777777" w:rsidR="0037070B" w:rsidRDefault="005169D2">
      <w:pPr>
        <w:ind w:left="105"/>
        <w:rPr>
          <w:rFonts w:ascii="Georgia" w:eastAsia="Georgia" w:hAnsi="Georgia" w:cs="Georgia"/>
        </w:rPr>
      </w:pPr>
      <w:r w:rsidRPr="00A36D1F">
        <w:rPr>
          <w:rFonts w:ascii="Georgia" w:eastAsia="Georgia" w:hAnsi="Georgia" w:cs="Georgia"/>
          <w:b/>
          <w:highlight w:val="green"/>
        </w:rPr>
        <w:t>R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i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s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k</w:t>
      </w:r>
      <w:r w:rsidRPr="00A36D1F">
        <w:rPr>
          <w:rFonts w:ascii="Georgia" w:eastAsia="Georgia" w:hAnsi="Georgia" w:cs="Georgia"/>
          <w:b/>
          <w:highlight w:val="green"/>
        </w:rPr>
        <w:t>s</w:t>
      </w:r>
      <w:r w:rsidRPr="00A36D1F">
        <w:rPr>
          <w:rFonts w:ascii="Georgia" w:eastAsia="Georgia" w:hAnsi="Georgia" w:cs="Georgia"/>
          <w:b/>
          <w:spacing w:val="-5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highlight w:val="green"/>
        </w:rPr>
        <w:t>A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ss</w:t>
      </w:r>
      <w:r w:rsidRPr="00A36D1F">
        <w:rPr>
          <w:rFonts w:ascii="Georgia" w:eastAsia="Georgia" w:hAnsi="Georgia" w:cs="Georgia"/>
          <w:b/>
          <w:highlight w:val="green"/>
        </w:rPr>
        <w:t>o</w:t>
      </w:r>
      <w:r w:rsidRPr="00A36D1F">
        <w:rPr>
          <w:rFonts w:ascii="Georgia" w:eastAsia="Georgia" w:hAnsi="Georgia" w:cs="Georgia"/>
          <w:b/>
          <w:spacing w:val="3"/>
          <w:highlight w:val="green"/>
        </w:rPr>
        <w:t>c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ia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t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e</w:t>
      </w:r>
      <w:r w:rsidRPr="00A36D1F">
        <w:rPr>
          <w:rFonts w:ascii="Georgia" w:eastAsia="Georgia" w:hAnsi="Georgia" w:cs="Georgia"/>
          <w:b/>
          <w:highlight w:val="green"/>
        </w:rPr>
        <w:t>d</w:t>
      </w:r>
      <w:r w:rsidRPr="00A36D1F">
        <w:rPr>
          <w:rFonts w:ascii="Georgia" w:eastAsia="Georgia" w:hAnsi="Georgia" w:cs="Georgia"/>
          <w:b/>
          <w:spacing w:val="-11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spacing w:val="3"/>
          <w:highlight w:val="green"/>
        </w:rPr>
        <w:t>w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i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t</w:t>
      </w:r>
      <w:r w:rsidRPr="00A36D1F">
        <w:rPr>
          <w:rFonts w:ascii="Georgia" w:eastAsia="Georgia" w:hAnsi="Georgia" w:cs="Georgia"/>
          <w:b/>
          <w:highlight w:val="green"/>
        </w:rPr>
        <w:t>h</w:t>
      </w:r>
      <w:r w:rsidRPr="00A36D1F">
        <w:rPr>
          <w:rFonts w:ascii="Georgia" w:eastAsia="Georgia" w:hAnsi="Georgia" w:cs="Georgia"/>
          <w:b/>
          <w:spacing w:val="-6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P</w:t>
      </w:r>
      <w:r w:rsidRPr="00A36D1F">
        <w:rPr>
          <w:rFonts w:ascii="Georgia" w:eastAsia="Georgia" w:hAnsi="Georgia" w:cs="Georgia"/>
          <w:b/>
          <w:highlight w:val="green"/>
        </w:rPr>
        <w:t>2P</w:t>
      </w:r>
      <w:r w:rsidRPr="00A36D1F">
        <w:rPr>
          <w:rFonts w:ascii="Georgia" w:eastAsia="Georgia" w:hAnsi="Georgia" w:cs="Georgia"/>
          <w:b/>
          <w:spacing w:val="-4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L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en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d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in</w:t>
      </w:r>
      <w:r w:rsidRPr="00A36D1F">
        <w:rPr>
          <w:rFonts w:ascii="Georgia" w:eastAsia="Georgia" w:hAnsi="Georgia" w:cs="Georgia"/>
          <w:b/>
          <w:highlight w:val="green"/>
        </w:rPr>
        <w:t>g</w:t>
      </w:r>
    </w:p>
    <w:p w14:paraId="43271C92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4E7FED52" w14:textId="77777777" w:rsidR="0037070B" w:rsidRDefault="005169D2">
      <w:pPr>
        <w:ind w:left="105" w:right="18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ough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  <w:spacing w:val="1"/>
        </w:rPr>
        <w:t>id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si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ant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ages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orr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8"/>
        </w:rPr>
        <w:t>e</w:t>
      </w:r>
      <w:r>
        <w:rPr>
          <w:rFonts w:ascii="Georgia" w:eastAsia="Georgia" w:hAnsi="Georgia" w:cs="Georgia"/>
        </w:rPr>
        <w:t>rs,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ert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con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 sho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ld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cc</w:t>
      </w:r>
      <w:r>
        <w:rPr>
          <w:rFonts w:ascii="Georgia" w:eastAsia="Georgia" w:hAnsi="Georgia" w:cs="Georgia"/>
        </w:rPr>
        <w:t>oun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g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neral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1"/>
        </w:rPr>
        <w:t>tt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osed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more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sk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orrow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lendin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 xml:space="preserve">as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yp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orr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7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—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nclu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us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aws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ga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nst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unf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ollec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 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ertis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4"/>
        </w:rPr>
        <w:t xml:space="preserve"> </w:t>
      </w:r>
      <w:r w:rsidRPr="00A36D1F">
        <w:rPr>
          <w:rFonts w:ascii="Georgia" w:eastAsia="Georgia" w:hAnsi="Georgia" w:cs="Georgia"/>
          <w:highlight w:val="cyan"/>
        </w:rPr>
        <w:t>—</w:t>
      </w:r>
      <w:r>
        <w:rPr>
          <w:rFonts w:ascii="Georgia" w:eastAsia="Georgia" w:hAnsi="Georgia" w:cs="Georgia"/>
        </w:rPr>
        <w:t xml:space="preserve"> g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era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forms.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1"/>
        </w:rPr>
        <w:t>y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endin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osed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ow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credit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ri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3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ris</w:t>
      </w:r>
      <w:r>
        <w:rPr>
          <w:rFonts w:ascii="Georgia" w:eastAsia="Georgia" w:hAnsi="Georgia" w:cs="Georgia"/>
          <w:spacing w:val="1"/>
        </w:rPr>
        <w:t>k</w:t>
      </w:r>
      <w:r>
        <w:rPr>
          <w:rFonts w:ascii="Georgia" w:eastAsia="Georgia" w:hAnsi="Georgia" w:cs="Georgia"/>
        </w:rPr>
        <w:t>.</w:t>
      </w:r>
    </w:p>
    <w:p w14:paraId="1CC04C4A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030882A5" w14:textId="77777777" w:rsidR="0037070B" w:rsidRDefault="0037070B">
      <w:pPr>
        <w:spacing w:before="14" w:line="220" w:lineRule="exact"/>
        <w:rPr>
          <w:sz w:val="22"/>
          <w:szCs w:val="22"/>
        </w:rPr>
      </w:pPr>
    </w:p>
    <w:p w14:paraId="7888B74C" w14:textId="77777777" w:rsidR="0037070B" w:rsidRDefault="005169D2">
      <w:pPr>
        <w:spacing w:before="37"/>
        <w:ind w:left="105"/>
        <w:rPr>
          <w:rFonts w:ascii="Georgia" w:eastAsia="Georgia" w:hAnsi="Georgia" w:cs="Georgia"/>
        </w:rPr>
      </w:pPr>
      <w:r w:rsidRPr="00A36D1F">
        <w:rPr>
          <w:rFonts w:ascii="Georgia" w:eastAsia="Georgia" w:hAnsi="Georgia" w:cs="Georgia"/>
          <w:b/>
          <w:spacing w:val="-1"/>
          <w:highlight w:val="green"/>
        </w:rPr>
        <w:t>C</w:t>
      </w:r>
      <w:r w:rsidRPr="00A36D1F">
        <w:rPr>
          <w:rFonts w:ascii="Georgia" w:eastAsia="Georgia" w:hAnsi="Georgia" w:cs="Georgia"/>
          <w:b/>
          <w:highlight w:val="green"/>
        </w:rPr>
        <w:t>on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s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u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m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e</w:t>
      </w:r>
      <w:r w:rsidRPr="00A36D1F">
        <w:rPr>
          <w:rFonts w:ascii="Georgia" w:eastAsia="Georgia" w:hAnsi="Georgia" w:cs="Georgia"/>
          <w:b/>
          <w:highlight w:val="green"/>
        </w:rPr>
        <w:t>r</w:t>
      </w:r>
      <w:r w:rsidRPr="00A36D1F">
        <w:rPr>
          <w:rFonts w:ascii="Georgia" w:eastAsia="Georgia" w:hAnsi="Georgia" w:cs="Georgia"/>
          <w:b/>
          <w:spacing w:val="-9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C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r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e</w:t>
      </w:r>
      <w:r w:rsidRPr="00A36D1F">
        <w:rPr>
          <w:rFonts w:ascii="Georgia" w:eastAsia="Georgia" w:hAnsi="Georgia" w:cs="Georgia"/>
          <w:b/>
          <w:highlight w:val="green"/>
        </w:rPr>
        <w:t>d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i</w:t>
      </w:r>
      <w:r w:rsidRPr="00A36D1F">
        <w:rPr>
          <w:rFonts w:ascii="Georgia" w:eastAsia="Georgia" w:hAnsi="Georgia" w:cs="Georgia"/>
          <w:b/>
          <w:highlight w:val="green"/>
        </w:rPr>
        <w:t>t</w:t>
      </w:r>
      <w:r w:rsidRPr="00A36D1F">
        <w:rPr>
          <w:rFonts w:ascii="Georgia" w:eastAsia="Georgia" w:hAnsi="Georgia" w:cs="Georgia"/>
          <w:b/>
          <w:spacing w:val="-4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R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e</w:t>
      </w:r>
      <w:r w:rsidRPr="00A36D1F">
        <w:rPr>
          <w:rFonts w:ascii="Georgia" w:eastAsia="Georgia" w:hAnsi="Georgia" w:cs="Georgia"/>
          <w:b/>
          <w:highlight w:val="green"/>
        </w:rPr>
        <w:t>gu</w:t>
      </w:r>
      <w:r w:rsidRPr="00A36D1F">
        <w:rPr>
          <w:rFonts w:ascii="Georgia" w:eastAsia="Georgia" w:hAnsi="Georgia" w:cs="Georgia"/>
          <w:b/>
          <w:spacing w:val="3"/>
          <w:highlight w:val="green"/>
        </w:rPr>
        <w:t>l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a</w:t>
      </w:r>
      <w:r w:rsidRPr="00A36D1F">
        <w:rPr>
          <w:rFonts w:ascii="Georgia" w:eastAsia="Georgia" w:hAnsi="Georgia" w:cs="Georgia"/>
          <w:b/>
          <w:highlight w:val="green"/>
        </w:rPr>
        <w:t>tory</w:t>
      </w:r>
      <w:r w:rsidRPr="00A36D1F">
        <w:rPr>
          <w:rFonts w:ascii="Georgia" w:eastAsia="Georgia" w:hAnsi="Georgia" w:cs="Georgia"/>
          <w:b/>
          <w:spacing w:val="-9"/>
          <w:highlight w:val="green"/>
        </w:rPr>
        <w:t xml:space="preserve"> 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C</w:t>
      </w:r>
      <w:r w:rsidRPr="00A36D1F">
        <w:rPr>
          <w:rFonts w:ascii="Georgia" w:eastAsia="Georgia" w:hAnsi="Georgia" w:cs="Georgia"/>
          <w:b/>
          <w:highlight w:val="green"/>
        </w:rPr>
        <w:t>on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si</w:t>
      </w:r>
      <w:r w:rsidRPr="00A36D1F">
        <w:rPr>
          <w:rFonts w:ascii="Georgia" w:eastAsia="Georgia" w:hAnsi="Georgia" w:cs="Georgia"/>
          <w:b/>
          <w:highlight w:val="green"/>
        </w:rPr>
        <w:t>d</w:t>
      </w:r>
      <w:r w:rsidRPr="00A36D1F">
        <w:rPr>
          <w:rFonts w:ascii="Georgia" w:eastAsia="Georgia" w:hAnsi="Georgia" w:cs="Georgia"/>
          <w:b/>
          <w:spacing w:val="1"/>
          <w:highlight w:val="green"/>
        </w:rPr>
        <w:t>e</w:t>
      </w:r>
      <w:r w:rsidRPr="00A36D1F">
        <w:rPr>
          <w:rFonts w:ascii="Georgia" w:eastAsia="Georgia" w:hAnsi="Georgia" w:cs="Georgia"/>
          <w:b/>
          <w:highlight w:val="green"/>
        </w:rPr>
        <w:t>r</w:t>
      </w:r>
      <w:r w:rsidRPr="00A36D1F">
        <w:rPr>
          <w:rFonts w:ascii="Georgia" w:eastAsia="Georgia" w:hAnsi="Georgia" w:cs="Georgia"/>
          <w:b/>
          <w:spacing w:val="-2"/>
          <w:highlight w:val="green"/>
        </w:rPr>
        <w:t>a</w:t>
      </w:r>
      <w:r w:rsidRPr="00A36D1F">
        <w:rPr>
          <w:rFonts w:ascii="Georgia" w:eastAsia="Georgia" w:hAnsi="Georgia" w:cs="Georgia"/>
          <w:b/>
          <w:spacing w:val="2"/>
          <w:highlight w:val="green"/>
        </w:rPr>
        <w:t>t</w:t>
      </w:r>
      <w:r w:rsidRPr="00A36D1F">
        <w:rPr>
          <w:rFonts w:ascii="Georgia" w:eastAsia="Georgia" w:hAnsi="Georgia" w:cs="Georgia"/>
          <w:b/>
          <w:spacing w:val="-1"/>
          <w:highlight w:val="green"/>
        </w:rPr>
        <w:t>i</w:t>
      </w:r>
      <w:r w:rsidRPr="00A36D1F">
        <w:rPr>
          <w:rFonts w:ascii="Georgia" w:eastAsia="Georgia" w:hAnsi="Georgia" w:cs="Georgia"/>
          <w:b/>
          <w:highlight w:val="green"/>
        </w:rPr>
        <w:t>ons</w:t>
      </w:r>
    </w:p>
    <w:p w14:paraId="2FECEA21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2EDEC6C9" w14:textId="77777777" w:rsidR="0037070B" w:rsidRDefault="005169D2">
      <w:pPr>
        <w:ind w:left="105" w:right="86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may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j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ert</w:t>
      </w:r>
      <w:r>
        <w:rPr>
          <w:rFonts w:ascii="Georgia" w:eastAsia="Georgia" w:hAnsi="Georgia" w:cs="Georgia"/>
          <w:spacing w:val="1"/>
        </w:rPr>
        <w:t>ai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cons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2"/>
        </w:rPr>
        <w:t>k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rel</w:t>
      </w:r>
      <w:r>
        <w:rPr>
          <w:rFonts w:ascii="Georgia" w:eastAsia="Georgia" w:hAnsi="Georgia" w:cs="Georgia"/>
          <w:spacing w:val="1"/>
        </w:rPr>
        <w:t>at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2"/>
        </w:rPr>
        <w:t xml:space="preserve"> re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ons.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credit,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3"/>
        </w:rPr>
        <w:t>k</w:t>
      </w:r>
      <w:r>
        <w:rPr>
          <w:rFonts w:ascii="Georgia" w:eastAsia="Georgia" w:hAnsi="Georgia" w:cs="Georgia"/>
        </w:rPr>
        <w:t>- 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j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ex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ens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eb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federal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ci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cons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redit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2"/>
        </w:rPr>
        <w:t>t</w:t>
      </w:r>
      <w:r>
        <w:rPr>
          <w:rFonts w:ascii="Georgia" w:eastAsia="Georgia" w:hAnsi="Georgia" w:cs="Georgia"/>
        </w:rPr>
        <w:t>s are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2"/>
        </w:rPr>
        <w:t>j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ut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numerous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3"/>
        </w:rPr>
        <w:t>f</w:t>
      </w:r>
      <w:r>
        <w:rPr>
          <w:rFonts w:ascii="Georgia" w:eastAsia="Georgia" w:hAnsi="Georgia" w:cs="Georgia"/>
        </w:rPr>
        <w:t>ederal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ors.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eb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 xml:space="preserve">of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0"/>
        </w:rPr>
        <w:t>d</w:t>
      </w:r>
      <w:r>
        <w:rPr>
          <w:rFonts w:ascii="Georgia" w:eastAsia="Georgia" w:hAnsi="Georgia" w:cs="Georgia"/>
        </w:rPr>
        <w:t>eral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f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cre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le,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nclu</w:t>
      </w:r>
      <w:r>
        <w:rPr>
          <w:rFonts w:ascii="Georgia" w:eastAsia="Georgia" w:hAnsi="Georgia" w:cs="Georgia"/>
          <w:spacing w:val="1"/>
        </w:rPr>
        <w:t>di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ents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ons,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un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rw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em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los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res,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yment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erm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 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ollec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s.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Federal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ws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2"/>
        </w:rPr>
        <w:t>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redit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0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unfair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r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es.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aw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rela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etw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mers</w:t>
      </w:r>
      <w:r>
        <w:rPr>
          <w:rFonts w:ascii="Georgia" w:eastAsia="Georgia" w:hAnsi="Georgia" w:cs="Georgia"/>
          <w:spacing w:val="3"/>
        </w:rPr>
        <w:t xml:space="preserve"> </w:t>
      </w:r>
      <w:r w:rsidRPr="00BF6E70">
        <w:rPr>
          <w:rFonts w:ascii="Georgia" w:eastAsia="Georgia" w:hAnsi="Georgia" w:cs="Georgia"/>
          <w:highlight w:val="cyan"/>
        </w:rPr>
        <w:t>—</w:t>
      </w:r>
      <w:r w:rsidRPr="00BF6E70">
        <w:rPr>
          <w:rFonts w:ascii="Georgia" w:eastAsia="Georgia" w:hAnsi="Georgia" w:cs="Georgia"/>
          <w:spacing w:val="-3"/>
          <w:highlight w:val="cyan"/>
        </w:rPr>
        <w:t xml:space="preserve"> </w:t>
      </w:r>
      <w:r w:rsidRPr="00BF6E70">
        <w:rPr>
          <w:rFonts w:ascii="Georgia" w:eastAsia="Georgia" w:hAnsi="Georgia" w:cs="Georgia"/>
          <w:spacing w:val="2"/>
          <w:highlight w:val="red"/>
        </w:rPr>
        <w:t>e</w:t>
      </w:r>
      <w:r w:rsidRPr="00BF6E70">
        <w:rPr>
          <w:rFonts w:ascii="Georgia" w:eastAsia="Georgia" w:hAnsi="Georgia" w:cs="Georgia"/>
          <w:spacing w:val="-1"/>
          <w:highlight w:val="red"/>
        </w:rPr>
        <w:t>.</w:t>
      </w:r>
      <w:r w:rsidRPr="00BF6E70">
        <w:rPr>
          <w:rFonts w:ascii="Georgia" w:eastAsia="Georgia" w:hAnsi="Georgia" w:cs="Georgia"/>
          <w:spacing w:val="2"/>
          <w:highlight w:val="red"/>
        </w:rPr>
        <w:t>g</w:t>
      </w:r>
      <w:r>
        <w:rPr>
          <w:rFonts w:ascii="Georgia" w:eastAsia="Georgia" w:hAnsi="Georgia" w:cs="Georgia"/>
          <w:spacing w:val="1"/>
        </w:rPr>
        <w:t>.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 xml:space="preserve">nd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-m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ey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laws</w:t>
      </w:r>
      <w:r>
        <w:rPr>
          <w:rFonts w:ascii="Georgia" w:eastAsia="Georgia" w:hAnsi="Georgia" w:cs="Georgia"/>
          <w:spacing w:val="1"/>
        </w:rPr>
        <w:t xml:space="preserve"> </w:t>
      </w:r>
      <w:r w:rsidRPr="00BF6E70">
        <w:rPr>
          <w:rFonts w:ascii="Georgia" w:eastAsia="Georgia" w:hAnsi="Georgia" w:cs="Georgia"/>
          <w:highlight w:val="cyan"/>
        </w:rPr>
        <w:t>—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wou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ly.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use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f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lex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b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7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 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age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 xml:space="preserve">of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s’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es,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5"/>
        </w:rPr>
        <w:t>n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ave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ng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nfras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ru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ow</w:t>
      </w:r>
      <w:r>
        <w:rPr>
          <w:rFonts w:ascii="Georgia" w:eastAsia="Georgia" w:hAnsi="Georgia" w:cs="Georgia"/>
          <w:spacing w:val="-1"/>
        </w:rPr>
        <w:t>ev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ers</w:t>
      </w:r>
      <w:r>
        <w:rPr>
          <w:rFonts w:ascii="Georgia" w:eastAsia="Georgia" w:hAnsi="Georgia" w:cs="Georgia"/>
          <w:spacing w:val="2"/>
        </w:rPr>
        <w:t>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7"/>
        </w:rPr>
        <w:t>n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ank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lenders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in 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exts</w:t>
      </w:r>
      <w:r>
        <w:rPr>
          <w:rFonts w:ascii="Georgia" w:eastAsia="Georgia" w:hAnsi="Georgia" w:cs="Georgia"/>
          <w:spacing w:val="-5"/>
        </w:rPr>
        <w:t xml:space="preserve"> </w:t>
      </w:r>
      <w:r w:rsidRPr="00BF6E70">
        <w:rPr>
          <w:rFonts w:ascii="Georgia" w:eastAsia="Georgia" w:hAnsi="Georgia" w:cs="Georgia"/>
          <w:highlight w:val="cyan"/>
        </w:rPr>
        <w:t>(</w:t>
      </w:r>
      <w:r w:rsidRPr="00BF6E70">
        <w:rPr>
          <w:rFonts w:ascii="Georgia" w:eastAsia="Georgia" w:hAnsi="Georgia" w:cs="Georgia"/>
          <w:spacing w:val="2"/>
          <w:highlight w:val="red"/>
        </w:rPr>
        <w:t>e</w:t>
      </w:r>
      <w:r w:rsidRPr="00BF6E70">
        <w:rPr>
          <w:rFonts w:ascii="Georgia" w:eastAsia="Georgia" w:hAnsi="Georgia" w:cs="Georgia"/>
          <w:spacing w:val="-1"/>
          <w:highlight w:val="red"/>
        </w:rPr>
        <w:t>.</w:t>
      </w:r>
      <w:r w:rsidRPr="00BF6E70">
        <w:rPr>
          <w:rFonts w:ascii="Georgia" w:eastAsia="Georgia" w:hAnsi="Georgia" w:cs="Georgia"/>
          <w:highlight w:val="red"/>
        </w:rPr>
        <w:t>g</w:t>
      </w:r>
      <w:r>
        <w:rPr>
          <w:rFonts w:ascii="Georgia" w:eastAsia="Georgia" w:hAnsi="Georgia" w:cs="Georgia"/>
          <w:spacing w:val="1"/>
        </w:rPr>
        <w:t>.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5"/>
        </w:rPr>
        <w:t>a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ay lendin</w:t>
      </w:r>
      <w:r>
        <w:rPr>
          <w:rFonts w:ascii="Georgia" w:eastAsia="Georgia" w:hAnsi="Georgia" w:cs="Georgia"/>
          <w:spacing w:val="1"/>
        </w:rPr>
        <w:t>g</w:t>
      </w:r>
      <w:r w:rsidRPr="00BF6E70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dra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ru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ny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fr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tt</w:t>
      </w:r>
      <w:r>
        <w:rPr>
          <w:rFonts w:ascii="Georgia" w:eastAsia="Georgia" w:hAnsi="Georgia" w:cs="Georgia"/>
        </w:rPr>
        <w:t>orneys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Gen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ral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 xml:space="preserve">g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nce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ury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aw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.</w:t>
      </w:r>
    </w:p>
    <w:p w14:paraId="337CDBD8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4E3C023F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6F2F0E8A" w14:textId="54DC544C" w:rsidR="0037070B" w:rsidRDefault="005169D2">
      <w:pPr>
        <w:ind w:left="105" w:right="261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as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ne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ns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lo</w:t>
      </w:r>
      <w:r>
        <w:rPr>
          <w:rFonts w:ascii="Georgia" w:eastAsia="Georgia" w:hAnsi="Georgia" w:cs="Georgia"/>
          <w:spacing w:val="9"/>
        </w:rPr>
        <w:t>a</w:t>
      </w:r>
      <w:r>
        <w:rPr>
          <w:rFonts w:ascii="Georgia" w:eastAsia="Georgia" w:hAnsi="Georgia" w:cs="Georgia"/>
        </w:rPr>
        <w:t>ns,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may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st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2"/>
        </w:rPr>
        <w:t>j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 re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</w:rPr>
        <w:t>am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ex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e,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ext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forms,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may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2"/>
        </w:rPr>
        <w:t>b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ci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cti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9"/>
        </w:rPr>
        <w:t>.</w:t>
      </w:r>
      <w:r>
        <w:rPr>
          <w:rFonts w:ascii="Georgia" w:eastAsia="Georgia" w:hAnsi="Georgia" w:cs="Georgia"/>
          <w:spacing w:val="7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nan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on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ureau</w:t>
      </w:r>
      <w:r>
        <w:rPr>
          <w:rFonts w:ascii="Georgia" w:eastAsia="Georgia" w:hAnsi="Georgia" w:cs="Georgia"/>
          <w:spacing w:val="-6"/>
        </w:rPr>
        <w:t xml:space="preserve"> </w:t>
      </w:r>
      <w:r w:rsidRPr="00B32161">
        <w:rPr>
          <w:rFonts w:ascii="Georgia" w:eastAsia="Georgia" w:hAnsi="Georgia" w:cs="Georgia"/>
          <w:spacing w:val="2"/>
          <w:highlight w:val="cyan"/>
        </w:rPr>
        <w:t>(</w:t>
      </w:r>
      <w:r w:rsidRPr="00B32161">
        <w:rPr>
          <w:rFonts w:ascii="Georgia" w:eastAsia="Georgia" w:hAnsi="Georgia" w:cs="Georgia"/>
          <w:spacing w:val="-1"/>
          <w:highlight w:val="cyan"/>
        </w:rPr>
        <w:t>C</w:t>
      </w:r>
      <w:r w:rsidRPr="00B32161">
        <w:rPr>
          <w:rFonts w:ascii="Georgia" w:eastAsia="Georgia" w:hAnsi="Georgia" w:cs="Georgia"/>
          <w:highlight w:val="cyan"/>
        </w:rPr>
        <w:t>F</w:t>
      </w:r>
      <w:r w:rsidRPr="00B32161">
        <w:rPr>
          <w:rFonts w:ascii="Georgia" w:eastAsia="Georgia" w:hAnsi="Georgia" w:cs="Georgia"/>
          <w:spacing w:val="1"/>
          <w:highlight w:val="cyan"/>
        </w:rPr>
        <w:t>P</w:t>
      </w:r>
      <w:r w:rsidRPr="00B32161">
        <w:rPr>
          <w:rFonts w:ascii="Georgia" w:eastAsia="Georgia" w:hAnsi="Georgia" w:cs="Georgia"/>
          <w:spacing w:val="-1"/>
          <w:highlight w:val="cyan"/>
        </w:rPr>
        <w:t>B</w:t>
      </w:r>
      <w:r w:rsidRPr="00B32161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would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unfair,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ece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4"/>
        </w:rPr>
        <w:t>b</w:t>
      </w:r>
      <w:r>
        <w:rPr>
          <w:rFonts w:ascii="Georgia" w:eastAsia="Georgia" w:hAnsi="Georgia" w:cs="Georgia"/>
        </w:rPr>
        <w:t>usi</w:t>
      </w:r>
      <w:r>
        <w:rPr>
          <w:rFonts w:ascii="Georgia" w:eastAsia="Georgia" w:hAnsi="Georgia" w:cs="Georgia"/>
          <w:spacing w:val="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6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(UDA</w:t>
      </w:r>
      <w:r w:rsidRPr="00B32161">
        <w:rPr>
          <w:rFonts w:ascii="Georgia" w:eastAsia="Georgia" w:hAnsi="Georgia" w:cs="Georgia"/>
          <w:spacing w:val="1"/>
          <w:highlight w:val="cyan"/>
        </w:rPr>
        <w:t>A</w:t>
      </w:r>
      <w:r w:rsidRPr="00B32161">
        <w:rPr>
          <w:rFonts w:ascii="Georgia" w:eastAsia="Georgia" w:hAnsi="Georgia" w:cs="Georgia"/>
          <w:spacing w:val="6"/>
          <w:highlight w:val="cyan"/>
        </w:rPr>
        <w:t>P</w:t>
      </w:r>
      <w:r w:rsidRPr="00B32161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forc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ut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 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loans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ank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se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 g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ea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4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magenta"/>
        </w:rPr>
        <w:t>$1</w:t>
      </w:r>
      <w:r w:rsidRPr="00921B8D">
        <w:rPr>
          <w:rFonts w:ascii="Georgia" w:eastAsia="Georgia" w:hAnsi="Georgia" w:cs="Georgia"/>
          <w:highlight w:val="magenta"/>
        </w:rPr>
        <w:t>0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ame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ut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13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to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B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ould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DA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ru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to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2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 lendin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F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om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gate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enfor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 non</w:t>
      </w:r>
      <w:r w:rsidRPr="00B32161">
        <w:rPr>
          <w:rFonts w:ascii="Georgia" w:eastAsia="Georgia" w:hAnsi="Georgia" w:cs="Georgia"/>
          <w:highlight w:val="cyan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un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it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5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Fe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eral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Ac</w:t>
      </w:r>
      <w:r>
        <w:rPr>
          <w:rFonts w:ascii="Georgia" w:eastAsia="Georgia" w:hAnsi="Georgia" w:cs="Georgia"/>
          <w:spacing w:val="10"/>
        </w:rPr>
        <w:t>t</w:t>
      </w:r>
      <w:r w:rsidR="00CA0CC5">
        <w:rPr>
          <w:rFonts w:ascii="Georgia" w:eastAsia="Georgia" w:hAnsi="Georgia" w:cs="Georgia"/>
          <w:spacing w:val="-1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tt</w:t>
      </w:r>
      <w:r>
        <w:rPr>
          <w:rFonts w:ascii="Georgia" w:eastAsia="Georgia" w:hAnsi="Georgia" w:cs="Georgia"/>
        </w:rPr>
        <w:t>orneys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 xml:space="preserve">neral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ave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lar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y</w:t>
      </w:r>
      <w:r>
        <w:rPr>
          <w:rFonts w:ascii="Georgia" w:eastAsia="Georgia" w:hAnsi="Georgia" w:cs="Georgia"/>
        </w:rPr>
        <w:t>.</w:t>
      </w:r>
    </w:p>
    <w:p w14:paraId="7B4DB44C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6F0AC4AA" w14:textId="755C417F" w:rsidR="0037070B" w:rsidRPr="00B32161" w:rsidRDefault="005169D2">
      <w:pPr>
        <w:ind w:left="105" w:right="238"/>
        <w:rPr>
          <w:rFonts w:ascii="Georgia" w:eastAsia="Georgia" w:hAnsi="Georgia" w:cs="Georgia"/>
          <w:highlight w:val="cyan"/>
        </w:rPr>
      </w:pP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5"/>
        </w:rPr>
        <w:t>n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as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er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loans,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 xml:space="preserve"> c</w:t>
      </w:r>
      <w:r>
        <w:rPr>
          <w:rFonts w:ascii="Georgia" w:eastAsia="Georgia" w:hAnsi="Georgia" w:cs="Georgia"/>
        </w:rPr>
        <w:t>ourt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9"/>
        </w:rPr>
        <w:t>n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l</w:t>
      </w:r>
      <w:r>
        <w:rPr>
          <w:rFonts w:ascii="Georgia" w:eastAsia="Georgia" w:hAnsi="Georgia" w:cs="Georgia"/>
        </w:rPr>
        <w:t xml:space="preserve">ess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eterm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 xml:space="preserve">on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ure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ans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ru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</w:rPr>
        <w:t>ure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ner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ip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o</w:t>
      </w:r>
      <w:r>
        <w:rPr>
          <w:rFonts w:ascii="Georgia" w:eastAsia="Georgia" w:hAnsi="Georgia" w:cs="Georgia"/>
          <w:spacing w:val="10"/>
        </w:rPr>
        <w:t>n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ank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“tr</w:t>
      </w:r>
      <w:r w:rsidRPr="00B32161">
        <w:rPr>
          <w:rFonts w:ascii="Georgia" w:eastAsia="Georgia" w:hAnsi="Georgia" w:cs="Georgia"/>
          <w:spacing w:val="1"/>
          <w:highlight w:val="cyan"/>
        </w:rPr>
        <w:t>u</w:t>
      </w:r>
      <w:r w:rsidRPr="00B32161">
        <w:rPr>
          <w:rFonts w:ascii="Georgia" w:eastAsia="Georgia" w:hAnsi="Georgia" w:cs="Georgia"/>
          <w:highlight w:val="cyan"/>
        </w:rPr>
        <w:t>e</w:t>
      </w:r>
    </w:p>
    <w:p w14:paraId="7FD064FB" w14:textId="026470DB" w:rsidR="0037070B" w:rsidRDefault="005169D2" w:rsidP="00BF6E70">
      <w:pPr>
        <w:spacing w:before="37"/>
        <w:ind w:right="89"/>
        <w:rPr>
          <w:rFonts w:ascii="Georgia" w:eastAsia="Georgia" w:hAnsi="Georgia" w:cs="Georgia"/>
        </w:rPr>
      </w:pPr>
      <w:r w:rsidRPr="00B32161">
        <w:rPr>
          <w:rFonts w:ascii="Georgia" w:eastAsia="Georgia" w:hAnsi="Georgia" w:cs="Georgia"/>
          <w:highlight w:val="cyan"/>
        </w:rPr>
        <w:t>lender</w:t>
      </w:r>
      <w:r w:rsidRPr="00B32161">
        <w:rPr>
          <w:rFonts w:ascii="Georgia" w:eastAsia="Georgia" w:hAnsi="Georgia" w:cs="Georgia"/>
          <w:spacing w:val="-1"/>
          <w:highlight w:val="cyan"/>
        </w:rPr>
        <w:t>.</w:t>
      </w:r>
      <w:r w:rsidRPr="00B32161">
        <w:rPr>
          <w:rFonts w:ascii="Georgia" w:eastAsia="Georgia" w:hAnsi="Georgia" w:cs="Georgia"/>
          <w:spacing w:val="3"/>
          <w:highlight w:val="cyan"/>
        </w:rPr>
        <w:t>”</w:t>
      </w:r>
      <w:r>
        <w:rPr>
          <w:rFonts w:ascii="Georgia" w:eastAsia="Georgia" w:hAnsi="Georgia" w:cs="Georgia"/>
          <w:spacing w:val="25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case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our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exa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4"/>
        </w:rPr>
        <w:t>n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“</w:t>
      </w:r>
      <w:r w:rsidRPr="00B32161">
        <w:rPr>
          <w:rFonts w:ascii="Georgia" w:eastAsia="Georgia" w:hAnsi="Georgia" w:cs="Georgia"/>
          <w:spacing w:val="-1"/>
          <w:highlight w:val="cyan"/>
        </w:rPr>
        <w:t>p</w:t>
      </w:r>
      <w:r w:rsidRPr="00B32161">
        <w:rPr>
          <w:rFonts w:ascii="Georgia" w:eastAsia="Georgia" w:hAnsi="Georgia" w:cs="Georgia"/>
          <w:spacing w:val="2"/>
          <w:highlight w:val="cyan"/>
        </w:rPr>
        <w:t>r</w:t>
      </w:r>
      <w:r w:rsidRPr="00B32161">
        <w:rPr>
          <w:rFonts w:ascii="Georgia" w:eastAsia="Georgia" w:hAnsi="Georgia" w:cs="Georgia"/>
          <w:highlight w:val="cyan"/>
        </w:rPr>
        <w:t>edom</w:t>
      </w:r>
      <w:r w:rsidRPr="00B32161">
        <w:rPr>
          <w:rFonts w:ascii="Georgia" w:eastAsia="Georgia" w:hAnsi="Georgia" w:cs="Georgia"/>
          <w:spacing w:val="-1"/>
          <w:highlight w:val="cyan"/>
        </w:rPr>
        <w:t>i</w:t>
      </w:r>
      <w:r w:rsidRPr="00B32161">
        <w:rPr>
          <w:rFonts w:ascii="Georgia" w:eastAsia="Georgia" w:hAnsi="Georgia" w:cs="Georgia"/>
          <w:highlight w:val="cyan"/>
        </w:rPr>
        <w:t>n</w:t>
      </w:r>
      <w:r w:rsidRPr="00B32161">
        <w:rPr>
          <w:rFonts w:ascii="Georgia" w:eastAsia="Georgia" w:hAnsi="Georgia" w:cs="Georgia"/>
          <w:spacing w:val="2"/>
          <w:highlight w:val="cyan"/>
        </w:rPr>
        <w:t>a</w:t>
      </w:r>
      <w:r w:rsidRPr="00B32161">
        <w:rPr>
          <w:rFonts w:ascii="Georgia" w:eastAsia="Georgia" w:hAnsi="Georgia" w:cs="Georgia"/>
          <w:highlight w:val="cyan"/>
        </w:rPr>
        <w:t>nt</w:t>
      </w:r>
      <w:r w:rsidRPr="00B32161">
        <w:rPr>
          <w:rFonts w:ascii="Georgia" w:eastAsia="Georgia" w:hAnsi="Georgia" w:cs="Georgia"/>
          <w:spacing w:val="-12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ec</w:t>
      </w:r>
      <w:r w:rsidRPr="00B32161">
        <w:rPr>
          <w:rFonts w:ascii="Georgia" w:eastAsia="Georgia" w:hAnsi="Georgia" w:cs="Georgia"/>
          <w:spacing w:val="1"/>
          <w:highlight w:val="cyan"/>
        </w:rPr>
        <w:t>o</w:t>
      </w:r>
      <w:r w:rsidRPr="00B32161">
        <w:rPr>
          <w:rFonts w:ascii="Georgia" w:eastAsia="Georgia" w:hAnsi="Georgia" w:cs="Georgia"/>
          <w:highlight w:val="cyan"/>
        </w:rPr>
        <w:t>no</w:t>
      </w:r>
      <w:r w:rsidRPr="00B32161">
        <w:rPr>
          <w:rFonts w:ascii="Georgia" w:eastAsia="Georgia" w:hAnsi="Georgia" w:cs="Georgia"/>
          <w:spacing w:val="2"/>
          <w:highlight w:val="cyan"/>
        </w:rPr>
        <w:t>m</w:t>
      </w:r>
      <w:r w:rsidRPr="00B32161">
        <w:rPr>
          <w:rFonts w:ascii="Georgia" w:eastAsia="Georgia" w:hAnsi="Georgia" w:cs="Georgia"/>
          <w:spacing w:val="-1"/>
          <w:highlight w:val="cyan"/>
        </w:rPr>
        <w:t>i</w:t>
      </w:r>
      <w:r w:rsidRPr="00B32161">
        <w:rPr>
          <w:rFonts w:ascii="Georgia" w:eastAsia="Georgia" w:hAnsi="Georgia" w:cs="Georgia"/>
          <w:highlight w:val="cyan"/>
        </w:rPr>
        <w:t>c</w:t>
      </w:r>
      <w:r w:rsidRPr="00B32161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B32161">
        <w:rPr>
          <w:rFonts w:ascii="Georgia" w:eastAsia="Georgia" w:hAnsi="Georgia" w:cs="Georgia"/>
          <w:spacing w:val="1"/>
          <w:highlight w:val="cyan"/>
        </w:rPr>
        <w:t>i</w:t>
      </w:r>
      <w:r w:rsidRPr="00B32161">
        <w:rPr>
          <w:rFonts w:ascii="Georgia" w:eastAsia="Georgia" w:hAnsi="Georgia" w:cs="Georgia"/>
          <w:highlight w:val="cyan"/>
        </w:rPr>
        <w:t>n</w:t>
      </w:r>
      <w:r w:rsidRPr="00B32161">
        <w:rPr>
          <w:rFonts w:ascii="Georgia" w:eastAsia="Georgia" w:hAnsi="Georgia" w:cs="Georgia"/>
          <w:spacing w:val="1"/>
          <w:highlight w:val="cyan"/>
        </w:rPr>
        <w:t>t</w:t>
      </w:r>
      <w:r w:rsidRPr="00B32161">
        <w:rPr>
          <w:rFonts w:ascii="Georgia" w:eastAsia="Georgia" w:hAnsi="Georgia" w:cs="Georgia"/>
          <w:highlight w:val="cyan"/>
        </w:rPr>
        <w:t>eres</w:t>
      </w:r>
      <w:r w:rsidRPr="00B32161">
        <w:rPr>
          <w:rFonts w:ascii="Georgia" w:eastAsia="Georgia" w:hAnsi="Georgia" w:cs="Georgia"/>
          <w:spacing w:val="1"/>
          <w:highlight w:val="cyan"/>
        </w:rPr>
        <w:t>t</w:t>
      </w:r>
      <w:r>
        <w:rPr>
          <w:rFonts w:ascii="Georgia" w:eastAsia="Georgia" w:hAnsi="Georgia" w:cs="Georgia"/>
        </w:rPr>
        <w:t>”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1"/>
        </w:rPr>
        <w:t>lo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ner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ee</w:t>
      </w:r>
      <w:r>
        <w:rPr>
          <w:rFonts w:ascii="Georgia" w:eastAsia="Georgia" w:hAnsi="Georgia" w:cs="Georgia"/>
          <w:spacing w:val="1"/>
        </w:rPr>
        <w:t>m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“tr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.</w:t>
      </w:r>
      <w:r>
        <w:rPr>
          <w:rFonts w:ascii="Georgia" w:eastAsia="Georgia" w:hAnsi="Georgia" w:cs="Georgia"/>
        </w:rPr>
        <w:t>”</w:t>
      </w:r>
      <w:r>
        <w:rPr>
          <w:rFonts w:ascii="Georgia" w:eastAsia="Georgia" w:hAnsi="Georgia" w:cs="Georgia"/>
          <w:position w:val="5"/>
          <w:sz w:val="13"/>
          <w:szCs w:val="13"/>
        </w:rPr>
        <w:t xml:space="preserve">  </w:t>
      </w:r>
      <w:r>
        <w:rPr>
          <w:rFonts w:ascii="Georgia" w:eastAsia="Georgia" w:hAnsi="Georgia" w:cs="Georgia"/>
          <w:spacing w:val="2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rm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ned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true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ende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wo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ld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j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ury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as 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ens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cons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ws.</w:t>
      </w:r>
      <w:r>
        <w:rPr>
          <w:rFonts w:ascii="Georgia" w:eastAsia="Georgia" w:hAnsi="Georgia" w:cs="Georgia"/>
          <w:spacing w:val="43"/>
        </w:rPr>
        <w:t xml:space="preserve"> 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r, 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ete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“tr</w:t>
      </w:r>
      <w:r w:rsidRPr="00B32161">
        <w:rPr>
          <w:rFonts w:ascii="Georgia" w:eastAsia="Georgia" w:hAnsi="Georgia" w:cs="Georgia"/>
          <w:spacing w:val="1"/>
          <w:highlight w:val="cyan"/>
        </w:rPr>
        <w:t>u</w:t>
      </w:r>
      <w:r w:rsidRPr="00B32161">
        <w:rPr>
          <w:rFonts w:ascii="Georgia" w:eastAsia="Georgia" w:hAnsi="Georgia" w:cs="Georgia"/>
          <w:highlight w:val="cyan"/>
        </w:rPr>
        <w:t>e</w:t>
      </w:r>
      <w:r w:rsidRPr="00B32161">
        <w:rPr>
          <w:rFonts w:ascii="Georgia" w:eastAsia="Georgia" w:hAnsi="Georgia" w:cs="Georgia"/>
          <w:spacing w:val="-4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l</w:t>
      </w:r>
      <w:r w:rsidRPr="00B32161">
        <w:rPr>
          <w:rFonts w:ascii="Georgia" w:eastAsia="Georgia" w:hAnsi="Georgia" w:cs="Georgia"/>
          <w:spacing w:val="2"/>
          <w:highlight w:val="cyan"/>
        </w:rPr>
        <w:t>e</w:t>
      </w:r>
      <w:r w:rsidRPr="00B32161">
        <w:rPr>
          <w:rFonts w:ascii="Georgia" w:eastAsia="Georgia" w:hAnsi="Georgia" w:cs="Georgia"/>
          <w:highlight w:val="cyan"/>
        </w:rPr>
        <w:t>n</w:t>
      </w:r>
      <w:r w:rsidRPr="00B32161">
        <w:rPr>
          <w:rFonts w:ascii="Georgia" w:eastAsia="Georgia" w:hAnsi="Georgia" w:cs="Georgia"/>
          <w:spacing w:val="1"/>
          <w:highlight w:val="cyan"/>
        </w:rPr>
        <w:t>d</w:t>
      </w:r>
      <w:r w:rsidRPr="00B32161">
        <w:rPr>
          <w:rFonts w:ascii="Georgia" w:eastAsia="Georgia" w:hAnsi="Georgia" w:cs="Georgia"/>
          <w:highlight w:val="cyan"/>
        </w:rPr>
        <w:t>er</w:t>
      </w:r>
      <w:r w:rsidRPr="00B32161">
        <w:rPr>
          <w:rFonts w:ascii="Georgia" w:eastAsia="Georgia" w:hAnsi="Georgia" w:cs="Georgia"/>
          <w:spacing w:val="-1"/>
          <w:highlight w:val="cyan"/>
        </w:rPr>
        <w:t>,</w:t>
      </w:r>
      <w:r w:rsidRPr="00B32161">
        <w:rPr>
          <w:rFonts w:ascii="Georgia" w:eastAsia="Georgia" w:hAnsi="Georgia" w:cs="Georgia"/>
          <w:highlight w:val="cyan"/>
        </w:rPr>
        <w:t>”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rcu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eci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6"/>
        </w:rPr>
        <w:t xml:space="preserve"> </w:t>
      </w:r>
      <w:r>
        <w:rPr>
          <w:rFonts w:ascii="Georgia" w:eastAsia="Georgia" w:hAnsi="Georgia" w:cs="Georgia"/>
          <w:i/>
        </w:rPr>
        <w:t>M</w:t>
      </w:r>
      <w:r>
        <w:rPr>
          <w:rFonts w:ascii="Georgia" w:eastAsia="Georgia" w:hAnsi="Georgia" w:cs="Georgia"/>
          <w:i/>
          <w:spacing w:val="1"/>
        </w:rPr>
        <w:t>a</w:t>
      </w:r>
      <w:r>
        <w:rPr>
          <w:rFonts w:ascii="Georgia" w:eastAsia="Georgia" w:hAnsi="Georgia" w:cs="Georgia"/>
          <w:i/>
        </w:rPr>
        <w:t>dden</w:t>
      </w:r>
      <w:r>
        <w:rPr>
          <w:rFonts w:ascii="Georgia" w:eastAsia="Georgia" w:hAnsi="Georgia" w:cs="Georgia"/>
          <w:i/>
          <w:spacing w:val="-5"/>
        </w:rPr>
        <w:t xml:space="preserve"> </w:t>
      </w:r>
      <w:r>
        <w:rPr>
          <w:rFonts w:ascii="Georgia" w:eastAsia="Georgia" w:hAnsi="Georgia" w:cs="Georgia"/>
          <w:i/>
          <w:spacing w:val="1"/>
        </w:rPr>
        <w:t>v</w:t>
      </w:r>
      <w:r>
        <w:rPr>
          <w:rFonts w:ascii="Georgia" w:eastAsia="Georgia" w:hAnsi="Georgia" w:cs="Georgia"/>
          <w:i/>
        </w:rPr>
        <w:t>.</w:t>
      </w:r>
      <w:r>
        <w:rPr>
          <w:rFonts w:ascii="Georgia" w:eastAsia="Georgia" w:hAnsi="Georgia" w:cs="Georgia"/>
          <w:i/>
          <w:spacing w:val="-3"/>
        </w:rPr>
        <w:t xml:space="preserve"> </w:t>
      </w:r>
      <w:r>
        <w:rPr>
          <w:rFonts w:ascii="Georgia" w:eastAsia="Georgia" w:hAnsi="Georgia" w:cs="Georgia"/>
          <w:i/>
        </w:rPr>
        <w:t>M</w:t>
      </w:r>
      <w:r>
        <w:rPr>
          <w:rFonts w:ascii="Georgia" w:eastAsia="Georgia" w:hAnsi="Georgia" w:cs="Georgia"/>
          <w:i/>
          <w:spacing w:val="1"/>
        </w:rPr>
        <w:t>i</w:t>
      </w:r>
      <w:r>
        <w:rPr>
          <w:rFonts w:ascii="Georgia" w:eastAsia="Georgia" w:hAnsi="Georgia" w:cs="Georgia"/>
          <w:i/>
        </w:rPr>
        <w:t>d</w:t>
      </w:r>
      <w:r>
        <w:rPr>
          <w:rFonts w:ascii="Georgia" w:eastAsia="Georgia" w:hAnsi="Georgia" w:cs="Georgia"/>
          <w:i/>
          <w:spacing w:val="1"/>
        </w:rPr>
        <w:t>la</w:t>
      </w:r>
      <w:r>
        <w:rPr>
          <w:rFonts w:ascii="Georgia" w:eastAsia="Georgia" w:hAnsi="Georgia" w:cs="Georgia"/>
          <w:i/>
        </w:rPr>
        <w:t>nd</w:t>
      </w:r>
      <w:r>
        <w:rPr>
          <w:rFonts w:ascii="Georgia" w:eastAsia="Georgia" w:hAnsi="Georgia" w:cs="Georgia"/>
          <w:i/>
          <w:spacing w:val="-8"/>
        </w:rPr>
        <w:t xml:space="preserve"> </w:t>
      </w:r>
      <w:r>
        <w:rPr>
          <w:rFonts w:ascii="Georgia" w:eastAsia="Georgia" w:hAnsi="Georgia" w:cs="Georgia"/>
          <w:i/>
        </w:rPr>
        <w:t>F</w:t>
      </w:r>
      <w:r>
        <w:rPr>
          <w:rFonts w:ascii="Georgia" w:eastAsia="Georgia" w:hAnsi="Georgia" w:cs="Georgia"/>
          <w:i/>
          <w:spacing w:val="3"/>
        </w:rPr>
        <w:t>u</w:t>
      </w:r>
      <w:r>
        <w:rPr>
          <w:rFonts w:ascii="Georgia" w:eastAsia="Georgia" w:hAnsi="Georgia" w:cs="Georgia"/>
          <w:i/>
        </w:rPr>
        <w:t>n</w:t>
      </w:r>
      <w:r>
        <w:rPr>
          <w:rFonts w:ascii="Georgia" w:eastAsia="Georgia" w:hAnsi="Georgia" w:cs="Georgia"/>
          <w:i/>
          <w:spacing w:val="1"/>
        </w:rPr>
        <w:t>di</w:t>
      </w:r>
      <w:r>
        <w:rPr>
          <w:rFonts w:ascii="Georgia" w:eastAsia="Georgia" w:hAnsi="Georgia" w:cs="Georgia"/>
          <w:i/>
        </w:rPr>
        <w:t>n</w:t>
      </w:r>
      <w:r>
        <w:rPr>
          <w:rFonts w:ascii="Georgia" w:eastAsia="Georgia" w:hAnsi="Georgia" w:cs="Georgia"/>
          <w:i/>
          <w:spacing w:val="1"/>
        </w:rPr>
        <w:t>g</w:t>
      </w:r>
      <w:r>
        <w:rPr>
          <w:rFonts w:ascii="Georgia" w:eastAsia="Georgia" w:hAnsi="Georgia" w:cs="Georgia"/>
          <w:i/>
        </w:rPr>
        <w:t>,</w:t>
      </w:r>
      <w:r>
        <w:rPr>
          <w:rFonts w:ascii="Georgia" w:eastAsia="Georgia" w:hAnsi="Georgia" w:cs="Georgia"/>
          <w:i/>
          <w:spacing w:val="-9"/>
        </w:rPr>
        <w:t xml:space="preserve"> </w:t>
      </w:r>
      <w:r>
        <w:rPr>
          <w:rFonts w:ascii="Georgia" w:eastAsia="Georgia" w:hAnsi="Georgia" w:cs="Georgia"/>
          <w:i/>
        </w:rPr>
        <w:t>LLC</w:t>
      </w:r>
    </w:p>
    <w:p w14:paraId="78BEF594" w14:textId="7A0CC018" w:rsidR="0037070B" w:rsidRDefault="005169D2">
      <w:pPr>
        <w:ind w:left="105" w:right="157"/>
        <w:rPr>
          <w:rFonts w:ascii="Georgia" w:eastAsia="Georgia" w:hAnsi="Georgia" w:cs="Georgia"/>
          <w:sz w:val="13"/>
          <w:szCs w:val="13"/>
        </w:rPr>
      </w:pP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eld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8</w:t>
      </w:r>
      <w:r>
        <w:rPr>
          <w:rFonts w:ascii="Georgia" w:eastAsia="Georgia" w:hAnsi="Georgia" w:cs="Georgia"/>
        </w:rPr>
        <w:t>5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Act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lows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ge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ss</w:t>
      </w:r>
      <w:r>
        <w:rPr>
          <w:rFonts w:ascii="Georgia" w:eastAsia="Georgia" w:hAnsi="Georgia" w:cs="Georgia"/>
          <w:spacing w:val="-1"/>
        </w:rPr>
        <w:t>ib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 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wh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nk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</w:rPr>
        <w:t>lo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not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low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pur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ollec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ge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rate 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</w:t>
      </w:r>
      <w:r>
        <w:rPr>
          <w:rFonts w:ascii="Georgia" w:eastAsia="Georgia" w:hAnsi="Georgia" w:cs="Georgia"/>
          <w:spacing w:val="3"/>
        </w:rPr>
        <w:t>t.</w:t>
      </w:r>
      <w:r>
        <w:rPr>
          <w:rFonts w:ascii="Georgia" w:eastAsia="Georgia" w:hAnsi="Georgia" w:cs="Georgia"/>
          <w:spacing w:val="26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Thi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sion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loud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ans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urc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from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nk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2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orrower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 lo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Ci</w:t>
      </w:r>
      <w:r>
        <w:rPr>
          <w:rFonts w:ascii="Georgia" w:eastAsia="Georgia" w:hAnsi="Georgia" w:cs="Georgia"/>
        </w:rPr>
        <w:t>rc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6"/>
        </w:rPr>
        <w:t xml:space="preserve"> </w:t>
      </w:r>
      <w:r w:rsidRPr="00CA0CC5">
        <w:rPr>
          <w:rFonts w:ascii="Georgia" w:eastAsia="Georgia" w:hAnsi="Georgia" w:cs="Georgia"/>
          <w:highlight w:val="cyan"/>
        </w:rPr>
        <w:t>(New</w:t>
      </w:r>
      <w:r w:rsidRPr="00CA0CC5">
        <w:rPr>
          <w:rFonts w:ascii="Georgia" w:eastAsia="Georgia" w:hAnsi="Georgia" w:cs="Georgia"/>
          <w:spacing w:val="-3"/>
          <w:highlight w:val="cyan"/>
        </w:rPr>
        <w:t xml:space="preserve"> </w:t>
      </w:r>
      <w:r w:rsidRPr="00CA0CC5">
        <w:rPr>
          <w:rFonts w:ascii="Georgia" w:eastAsia="Georgia" w:hAnsi="Georgia" w:cs="Georgia"/>
          <w:highlight w:val="cyan"/>
        </w:rPr>
        <w:t>Yor</w:t>
      </w:r>
      <w:r w:rsidRPr="00CA0CC5">
        <w:rPr>
          <w:rFonts w:ascii="Georgia" w:eastAsia="Georgia" w:hAnsi="Georgia" w:cs="Georgia"/>
          <w:spacing w:val="1"/>
          <w:highlight w:val="cyan"/>
        </w:rPr>
        <w:t>k</w:t>
      </w:r>
      <w:r w:rsidRPr="00CA0CC5">
        <w:rPr>
          <w:rFonts w:ascii="Georgia" w:eastAsia="Georgia" w:hAnsi="Georgia" w:cs="Georgia"/>
          <w:highlight w:val="cyan"/>
        </w:rPr>
        <w:t>,</w:t>
      </w:r>
      <w:r w:rsidRPr="00CA0CC5">
        <w:rPr>
          <w:rFonts w:ascii="Georgia" w:eastAsia="Georgia" w:hAnsi="Georgia" w:cs="Georgia"/>
          <w:spacing w:val="-6"/>
          <w:highlight w:val="cyan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cyan"/>
        </w:rPr>
        <w:t>C</w:t>
      </w:r>
      <w:r w:rsidRPr="00CA0CC5">
        <w:rPr>
          <w:rFonts w:ascii="Georgia" w:eastAsia="Georgia" w:hAnsi="Georgia" w:cs="Georgia"/>
          <w:spacing w:val="3"/>
          <w:highlight w:val="cyan"/>
        </w:rPr>
        <w:t>o</w:t>
      </w:r>
      <w:r w:rsidRPr="00CA0CC5">
        <w:rPr>
          <w:rFonts w:ascii="Georgia" w:eastAsia="Georgia" w:hAnsi="Georgia" w:cs="Georgia"/>
          <w:highlight w:val="cyan"/>
        </w:rPr>
        <w:t>nnec</w:t>
      </w:r>
      <w:r w:rsidRPr="00CA0CC5">
        <w:rPr>
          <w:rFonts w:ascii="Georgia" w:eastAsia="Georgia" w:hAnsi="Georgia" w:cs="Georgia"/>
          <w:spacing w:val="1"/>
          <w:highlight w:val="cyan"/>
        </w:rPr>
        <w:t>t</w:t>
      </w:r>
      <w:r w:rsidRPr="00CA0CC5">
        <w:rPr>
          <w:rFonts w:ascii="Georgia" w:eastAsia="Georgia" w:hAnsi="Georgia" w:cs="Georgia"/>
          <w:spacing w:val="-1"/>
          <w:highlight w:val="cyan"/>
        </w:rPr>
        <w:t>i</w:t>
      </w:r>
      <w:r w:rsidRPr="00CA0CC5">
        <w:rPr>
          <w:rFonts w:ascii="Georgia" w:eastAsia="Georgia" w:hAnsi="Georgia" w:cs="Georgia"/>
          <w:spacing w:val="1"/>
          <w:highlight w:val="cyan"/>
        </w:rPr>
        <w:t>c</w:t>
      </w:r>
      <w:r w:rsidRPr="00CA0CC5">
        <w:rPr>
          <w:rFonts w:ascii="Georgia" w:eastAsia="Georgia" w:hAnsi="Georgia" w:cs="Georgia"/>
          <w:highlight w:val="cyan"/>
        </w:rPr>
        <w:t>ut</w:t>
      </w:r>
      <w:r w:rsidRPr="00CA0CC5">
        <w:rPr>
          <w:rFonts w:ascii="Georgia" w:eastAsia="Georgia" w:hAnsi="Georgia" w:cs="Georgia"/>
          <w:spacing w:val="-11"/>
          <w:highlight w:val="cyan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cyan"/>
        </w:rPr>
        <w:t>a</w:t>
      </w:r>
      <w:r w:rsidRPr="00CA0CC5">
        <w:rPr>
          <w:rFonts w:ascii="Georgia" w:eastAsia="Georgia" w:hAnsi="Georgia" w:cs="Georgia"/>
          <w:highlight w:val="cyan"/>
        </w:rPr>
        <w:t>nd</w:t>
      </w:r>
      <w:r w:rsidRPr="00CA0CC5">
        <w:rPr>
          <w:rFonts w:ascii="Georgia" w:eastAsia="Georgia" w:hAnsi="Georgia" w:cs="Georgia"/>
          <w:spacing w:val="-3"/>
          <w:highlight w:val="cyan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cyan"/>
        </w:rPr>
        <w:t>V</w:t>
      </w:r>
      <w:r w:rsidRPr="00CA0CC5">
        <w:rPr>
          <w:rFonts w:ascii="Georgia" w:eastAsia="Georgia" w:hAnsi="Georgia" w:cs="Georgia"/>
          <w:highlight w:val="cyan"/>
        </w:rPr>
        <w:t>e</w:t>
      </w:r>
      <w:r w:rsidRPr="00CA0CC5">
        <w:rPr>
          <w:rFonts w:ascii="Georgia" w:eastAsia="Georgia" w:hAnsi="Georgia" w:cs="Georgia"/>
          <w:spacing w:val="2"/>
          <w:highlight w:val="cyan"/>
        </w:rPr>
        <w:t>r</w:t>
      </w:r>
      <w:r w:rsidRPr="00CA0CC5">
        <w:rPr>
          <w:rFonts w:ascii="Georgia" w:eastAsia="Georgia" w:hAnsi="Georgia" w:cs="Georgia"/>
          <w:highlight w:val="cyan"/>
        </w:rPr>
        <w:t>mon</w:t>
      </w:r>
      <w:r w:rsidRPr="00CA0CC5">
        <w:rPr>
          <w:rFonts w:ascii="Georgia" w:eastAsia="Georgia" w:hAnsi="Georgia" w:cs="Georgia"/>
          <w:spacing w:val="1"/>
          <w:highlight w:val="cyan"/>
        </w:rPr>
        <w:t>t</w:t>
      </w:r>
      <w:r w:rsidRPr="00CA0CC5">
        <w:rPr>
          <w:rFonts w:ascii="Georgia" w:eastAsia="Georgia" w:hAnsi="Georgia" w:cs="Georgia"/>
          <w:spacing w:val="4"/>
          <w:highlight w:val="cyan"/>
        </w:rPr>
        <w:t>)</w:t>
      </w:r>
      <w:r w:rsidRPr="00CA0CC5">
        <w:rPr>
          <w:rFonts w:ascii="Georgia" w:eastAsia="Georgia" w:hAnsi="Georgia" w:cs="Georgia"/>
          <w:highlight w:val="cyan"/>
        </w:rPr>
        <w:t>;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er,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ncert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un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 xml:space="preserve">r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onsidera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4"/>
        </w:rPr>
        <w:t>n</w:t>
      </w:r>
      <w:r>
        <w:rPr>
          <w:rFonts w:ascii="Georgia" w:eastAsia="Georgia" w:hAnsi="Georgia" w:cs="Georgia"/>
          <w:spacing w:val="2"/>
        </w:rPr>
        <w:t>.</w:t>
      </w:r>
    </w:p>
    <w:p w14:paraId="50E02D78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433D346D" w14:textId="19173A3C" w:rsidR="0037070B" w:rsidRDefault="005169D2">
      <w:pPr>
        <w:ind w:left="105" w:right="10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1"/>
        </w:rPr>
        <w:t>di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1"/>
        </w:rPr>
        <w:t>op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14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  <w:spacing w:val="2"/>
        </w:rPr>
        <w:t>0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6,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 w:rsidRPr="00B32161">
        <w:rPr>
          <w:rFonts w:ascii="Georgia" w:eastAsia="Georgia" w:hAnsi="Georgia" w:cs="Georgia"/>
          <w:highlight w:val="darkYellow"/>
        </w:rPr>
        <w:t>U</w:t>
      </w:r>
      <w:r w:rsidRPr="00B32161">
        <w:rPr>
          <w:rFonts w:ascii="Georgia" w:eastAsia="Georgia" w:hAnsi="Georgia" w:cs="Georgia"/>
          <w:spacing w:val="-1"/>
          <w:highlight w:val="darkYellow"/>
        </w:rPr>
        <w:t>.</w:t>
      </w:r>
      <w:r w:rsidRPr="00B32161">
        <w:rPr>
          <w:rFonts w:ascii="Georgia" w:eastAsia="Georgia" w:hAnsi="Georgia" w:cs="Georgia"/>
          <w:spacing w:val="1"/>
          <w:highlight w:val="darkYellow"/>
        </w:rPr>
        <w:t>S</w:t>
      </w:r>
      <w:r w:rsidRPr="00B32161">
        <w:rPr>
          <w:rFonts w:ascii="Georgia" w:eastAsia="Georgia" w:hAnsi="Georgia" w:cs="Georgia"/>
          <w:highlight w:val="darkYellow"/>
        </w:rPr>
        <w:t>.</w:t>
      </w:r>
      <w:r w:rsidR="00B32161">
        <w:rPr>
          <w:rFonts w:ascii="Georgia" w:eastAsia="Georgia" w:hAnsi="Georgia" w:cs="Georgia"/>
        </w:rPr>
        <w:t xml:space="preserve"> </w:t>
      </w:r>
      <w:r w:rsidR="00B32161">
        <w:rPr>
          <w:rFonts w:ascii="Georgia" w:eastAsia="Georgia" w:hAnsi="Georgia" w:cs="Georgia"/>
          <w:color w:val="FF0000"/>
        </w:rPr>
        <w:t>replace country abvs. With the word</w:t>
      </w:r>
      <w:r>
        <w:rPr>
          <w:rFonts w:ascii="Georgia" w:eastAsia="Georgia" w:hAnsi="Georgia" w:cs="Georgia"/>
          <w:spacing w:val="-1"/>
        </w:rPr>
        <w:t xml:space="preserve"> T</w:t>
      </w:r>
      <w:r>
        <w:rPr>
          <w:rFonts w:ascii="Georgia" w:eastAsia="Georgia" w:hAnsi="Georgia" w:cs="Georgia"/>
        </w:rPr>
        <w:t>reas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ry D</w:t>
      </w:r>
      <w:r>
        <w:rPr>
          <w:rFonts w:ascii="Georgia" w:eastAsia="Georgia" w:hAnsi="Georgia" w:cs="Georgia"/>
          <w:spacing w:val="-1"/>
        </w:rPr>
        <w:t>ep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ort</w:t>
      </w:r>
      <w:r>
        <w:rPr>
          <w:rFonts w:ascii="Georgia" w:eastAsia="Georgia" w:hAnsi="Georgia" w:cs="Georgia"/>
          <w:spacing w:val="-3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entitled</w:t>
      </w:r>
      <w:r w:rsidRPr="00B32161">
        <w:rPr>
          <w:rFonts w:ascii="Georgia" w:eastAsia="Georgia" w:hAnsi="Georgia" w:cs="Georgia"/>
          <w:spacing w:val="-7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“O</w:t>
      </w:r>
      <w:r w:rsidRPr="00B32161">
        <w:rPr>
          <w:rFonts w:ascii="Georgia" w:eastAsia="Georgia" w:hAnsi="Georgia" w:cs="Georgia"/>
          <w:spacing w:val="2"/>
          <w:highlight w:val="cyan"/>
        </w:rPr>
        <w:t>p</w:t>
      </w:r>
      <w:r w:rsidRPr="00B32161">
        <w:rPr>
          <w:rFonts w:ascii="Georgia" w:eastAsia="Georgia" w:hAnsi="Georgia" w:cs="Georgia"/>
          <w:spacing w:val="-1"/>
          <w:highlight w:val="cyan"/>
        </w:rPr>
        <w:t>p</w:t>
      </w:r>
      <w:r w:rsidRPr="00B32161">
        <w:rPr>
          <w:rFonts w:ascii="Georgia" w:eastAsia="Georgia" w:hAnsi="Georgia" w:cs="Georgia"/>
          <w:highlight w:val="cyan"/>
        </w:rPr>
        <w:t>or</w:t>
      </w:r>
      <w:r w:rsidRPr="00B32161">
        <w:rPr>
          <w:rFonts w:ascii="Georgia" w:eastAsia="Georgia" w:hAnsi="Georgia" w:cs="Georgia"/>
          <w:spacing w:val="1"/>
          <w:highlight w:val="cyan"/>
        </w:rPr>
        <w:t>t</w:t>
      </w:r>
      <w:r w:rsidRPr="00B32161">
        <w:rPr>
          <w:rFonts w:ascii="Georgia" w:eastAsia="Georgia" w:hAnsi="Georgia" w:cs="Georgia"/>
          <w:highlight w:val="cyan"/>
        </w:rPr>
        <w:t>u</w:t>
      </w:r>
      <w:r w:rsidRPr="00B32161">
        <w:rPr>
          <w:rFonts w:ascii="Georgia" w:eastAsia="Georgia" w:hAnsi="Georgia" w:cs="Georgia"/>
          <w:spacing w:val="2"/>
          <w:highlight w:val="cyan"/>
        </w:rPr>
        <w:t>n</w:t>
      </w:r>
      <w:r w:rsidRPr="00B32161">
        <w:rPr>
          <w:rFonts w:ascii="Georgia" w:eastAsia="Georgia" w:hAnsi="Georgia" w:cs="Georgia"/>
          <w:spacing w:val="-1"/>
          <w:highlight w:val="cyan"/>
        </w:rPr>
        <w:t>i</w:t>
      </w:r>
      <w:r w:rsidRPr="00B32161">
        <w:rPr>
          <w:rFonts w:ascii="Georgia" w:eastAsia="Georgia" w:hAnsi="Georgia" w:cs="Georgia"/>
          <w:spacing w:val="1"/>
          <w:highlight w:val="cyan"/>
        </w:rPr>
        <w:t>t</w:t>
      </w:r>
      <w:r w:rsidRPr="00B32161">
        <w:rPr>
          <w:rFonts w:ascii="Georgia" w:eastAsia="Georgia" w:hAnsi="Georgia" w:cs="Georgia"/>
          <w:spacing w:val="-1"/>
          <w:highlight w:val="cyan"/>
        </w:rPr>
        <w:t>i</w:t>
      </w:r>
      <w:r w:rsidRPr="00B32161">
        <w:rPr>
          <w:rFonts w:ascii="Georgia" w:eastAsia="Georgia" w:hAnsi="Georgia" w:cs="Georgia"/>
          <w:highlight w:val="cyan"/>
        </w:rPr>
        <w:t>es</w:t>
      </w:r>
      <w:r w:rsidRPr="00B32161">
        <w:rPr>
          <w:rFonts w:ascii="Georgia" w:eastAsia="Georgia" w:hAnsi="Georgia" w:cs="Georgia"/>
          <w:spacing w:val="-13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a</w:t>
      </w:r>
      <w:r w:rsidRPr="00B32161">
        <w:rPr>
          <w:rFonts w:ascii="Georgia" w:eastAsia="Georgia" w:hAnsi="Georgia" w:cs="Georgia"/>
          <w:spacing w:val="3"/>
          <w:highlight w:val="cyan"/>
        </w:rPr>
        <w:t>n</w:t>
      </w:r>
      <w:r w:rsidRPr="00B32161">
        <w:rPr>
          <w:rFonts w:ascii="Georgia" w:eastAsia="Georgia" w:hAnsi="Georgia" w:cs="Georgia"/>
          <w:highlight w:val="cyan"/>
        </w:rPr>
        <w:t>d</w:t>
      </w:r>
      <w:r w:rsidRPr="00B32161">
        <w:rPr>
          <w:rFonts w:ascii="Georgia" w:eastAsia="Georgia" w:hAnsi="Georgia" w:cs="Georgia"/>
          <w:spacing w:val="-3"/>
          <w:highlight w:val="cyan"/>
        </w:rPr>
        <w:t xml:space="preserve"> </w:t>
      </w:r>
      <w:r w:rsidRPr="00B32161">
        <w:rPr>
          <w:rFonts w:ascii="Georgia" w:eastAsia="Georgia" w:hAnsi="Georgia" w:cs="Georgia"/>
          <w:spacing w:val="-1"/>
          <w:highlight w:val="cyan"/>
        </w:rPr>
        <w:t>Ch</w:t>
      </w:r>
      <w:r w:rsidRPr="00B32161">
        <w:rPr>
          <w:rFonts w:ascii="Georgia" w:eastAsia="Georgia" w:hAnsi="Georgia" w:cs="Georgia"/>
          <w:highlight w:val="cyan"/>
        </w:rPr>
        <w:t>a</w:t>
      </w:r>
      <w:r w:rsidRPr="00B32161">
        <w:rPr>
          <w:rFonts w:ascii="Georgia" w:eastAsia="Georgia" w:hAnsi="Georgia" w:cs="Georgia"/>
          <w:spacing w:val="1"/>
          <w:highlight w:val="cyan"/>
        </w:rPr>
        <w:t>l</w:t>
      </w:r>
      <w:r w:rsidRPr="00B32161">
        <w:rPr>
          <w:rFonts w:ascii="Georgia" w:eastAsia="Georgia" w:hAnsi="Georgia" w:cs="Georgia"/>
          <w:highlight w:val="cyan"/>
        </w:rPr>
        <w:t>le</w:t>
      </w:r>
      <w:r w:rsidRPr="00B32161">
        <w:rPr>
          <w:rFonts w:ascii="Georgia" w:eastAsia="Georgia" w:hAnsi="Georgia" w:cs="Georgia"/>
          <w:spacing w:val="2"/>
          <w:highlight w:val="cyan"/>
        </w:rPr>
        <w:t>n</w:t>
      </w:r>
      <w:r w:rsidRPr="00B32161">
        <w:rPr>
          <w:rFonts w:ascii="Georgia" w:eastAsia="Georgia" w:hAnsi="Georgia" w:cs="Georgia"/>
          <w:highlight w:val="cyan"/>
        </w:rPr>
        <w:t>g</w:t>
      </w:r>
      <w:r w:rsidRPr="00B32161">
        <w:rPr>
          <w:rFonts w:ascii="Georgia" w:eastAsia="Georgia" w:hAnsi="Georgia" w:cs="Georgia"/>
          <w:spacing w:val="-1"/>
          <w:highlight w:val="cyan"/>
        </w:rPr>
        <w:t>e</w:t>
      </w:r>
      <w:r w:rsidRPr="00B32161">
        <w:rPr>
          <w:rFonts w:ascii="Georgia" w:eastAsia="Georgia" w:hAnsi="Georgia" w:cs="Georgia"/>
          <w:highlight w:val="cyan"/>
        </w:rPr>
        <w:t>s</w:t>
      </w:r>
      <w:r w:rsidRPr="00B32161">
        <w:rPr>
          <w:rFonts w:ascii="Georgia" w:eastAsia="Georgia" w:hAnsi="Georgia" w:cs="Georgia"/>
          <w:spacing w:val="-10"/>
          <w:highlight w:val="cyan"/>
        </w:rPr>
        <w:t xml:space="preserve"> </w:t>
      </w:r>
      <w:r w:rsidRPr="00B32161">
        <w:rPr>
          <w:rFonts w:ascii="Georgia" w:eastAsia="Georgia" w:hAnsi="Georgia" w:cs="Georgia"/>
          <w:spacing w:val="2"/>
          <w:highlight w:val="cyan"/>
        </w:rPr>
        <w:t>i</w:t>
      </w:r>
      <w:r w:rsidRPr="00B32161">
        <w:rPr>
          <w:rFonts w:ascii="Georgia" w:eastAsia="Georgia" w:hAnsi="Georgia" w:cs="Georgia"/>
          <w:highlight w:val="cyan"/>
        </w:rPr>
        <w:t>n</w:t>
      </w:r>
      <w:r w:rsidRPr="00B32161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On</w:t>
      </w:r>
      <w:r w:rsidRPr="00B32161">
        <w:rPr>
          <w:rFonts w:ascii="Georgia" w:eastAsia="Georgia" w:hAnsi="Georgia" w:cs="Georgia"/>
          <w:spacing w:val="1"/>
          <w:highlight w:val="cyan"/>
        </w:rPr>
        <w:t>li</w:t>
      </w:r>
      <w:r w:rsidRPr="00B32161">
        <w:rPr>
          <w:rFonts w:ascii="Georgia" w:eastAsia="Georgia" w:hAnsi="Georgia" w:cs="Georgia"/>
          <w:highlight w:val="cyan"/>
        </w:rPr>
        <w:t>ne</w:t>
      </w:r>
      <w:r w:rsidRPr="00B32161">
        <w:rPr>
          <w:rFonts w:ascii="Georgia" w:eastAsia="Georgia" w:hAnsi="Georgia" w:cs="Georgia"/>
          <w:spacing w:val="-6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Ma</w:t>
      </w:r>
      <w:r w:rsidRPr="00B32161">
        <w:rPr>
          <w:rFonts w:ascii="Georgia" w:eastAsia="Georgia" w:hAnsi="Georgia" w:cs="Georgia"/>
          <w:spacing w:val="2"/>
          <w:highlight w:val="cyan"/>
        </w:rPr>
        <w:t>r</w:t>
      </w:r>
      <w:r w:rsidRPr="00B32161">
        <w:rPr>
          <w:rFonts w:ascii="Georgia" w:eastAsia="Georgia" w:hAnsi="Georgia" w:cs="Georgia"/>
          <w:spacing w:val="-1"/>
          <w:highlight w:val="cyan"/>
        </w:rPr>
        <w:t>k</w:t>
      </w:r>
      <w:r w:rsidRPr="00B32161">
        <w:rPr>
          <w:rFonts w:ascii="Georgia" w:eastAsia="Georgia" w:hAnsi="Georgia" w:cs="Georgia"/>
          <w:highlight w:val="cyan"/>
        </w:rPr>
        <w:t>et</w:t>
      </w:r>
      <w:r w:rsidRPr="00B32161">
        <w:rPr>
          <w:rFonts w:ascii="Georgia" w:eastAsia="Georgia" w:hAnsi="Georgia" w:cs="Georgia"/>
          <w:spacing w:val="-1"/>
          <w:highlight w:val="cyan"/>
        </w:rPr>
        <w:t>p</w:t>
      </w:r>
      <w:r w:rsidRPr="00B32161">
        <w:rPr>
          <w:rFonts w:ascii="Georgia" w:eastAsia="Georgia" w:hAnsi="Georgia" w:cs="Georgia"/>
          <w:highlight w:val="cyan"/>
        </w:rPr>
        <w:t>la</w:t>
      </w:r>
      <w:r w:rsidRPr="00B32161">
        <w:rPr>
          <w:rFonts w:ascii="Georgia" w:eastAsia="Georgia" w:hAnsi="Georgia" w:cs="Georgia"/>
          <w:spacing w:val="1"/>
          <w:highlight w:val="cyan"/>
        </w:rPr>
        <w:t>c</w:t>
      </w:r>
      <w:r w:rsidRPr="00B32161">
        <w:rPr>
          <w:rFonts w:ascii="Georgia" w:eastAsia="Georgia" w:hAnsi="Georgia" w:cs="Georgia"/>
          <w:highlight w:val="cyan"/>
        </w:rPr>
        <w:t>e</w:t>
      </w:r>
      <w:r w:rsidRPr="00B32161">
        <w:rPr>
          <w:rFonts w:ascii="Georgia" w:eastAsia="Georgia" w:hAnsi="Georgia" w:cs="Georgia"/>
          <w:spacing w:val="-9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Le</w:t>
      </w:r>
      <w:r w:rsidRPr="00B32161">
        <w:rPr>
          <w:rFonts w:ascii="Georgia" w:eastAsia="Georgia" w:hAnsi="Georgia" w:cs="Georgia"/>
          <w:spacing w:val="-1"/>
          <w:highlight w:val="cyan"/>
        </w:rPr>
        <w:t>n</w:t>
      </w:r>
      <w:r w:rsidRPr="00B32161">
        <w:rPr>
          <w:rFonts w:ascii="Georgia" w:eastAsia="Georgia" w:hAnsi="Georgia" w:cs="Georgia"/>
          <w:spacing w:val="1"/>
          <w:highlight w:val="cyan"/>
        </w:rPr>
        <w:t>di</w:t>
      </w:r>
      <w:r w:rsidRPr="00B32161">
        <w:rPr>
          <w:rFonts w:ascii="Georgia" w:eastAsia="Georgia" w:hAnsi="Georgia" w:cs="Georgia"/>
          <w:highlight w:val="cyan"/>
        </w:rPr>
        <w:t>n</w:t>
      </w:r>
      <w:r w:rsidRPr="00B32161">
        <w:rPr>
          <w:rFonts w:ascii="Georgia" w:eastAsia="Georgia" w:hAnsi="Georgia" w:cs="Georgia"/>
          <w:spacing w:val="1"/>
          <w:highlight w:val="cyan"/>
        </w:rPr>
        <w:t>g</w:t>
      </w:r>
      <w:r w:rsidRPr="00B32161">
        <w:rPr>
          <w:rFonts w:ascii="Georgia" w:eastAsia="Georgia" w:hAnsi="Georgia" w:cs="Georgia"/>
          <w:spacing w:val="-1"/>
          <w:highlight w:val="cyan"/>
        </w:rPr>
        <w:t>,</w:t>
      </w:r>
      <w:r w:rsidRPr="00B32161">
        <w:rPr>
          <w:rFonts w:ascii="Georgia" w:eastAsia="Georgia" w:hAnsi="Georgia" w:cs="Georgia"/>
          <w:highlight w:val="cyan"/>
        </w:rPr>
        <w:t>”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its 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from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5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uest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nfo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 xml:space="preserve">and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rec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mm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ns</w:t>
      </w:r>
      <w:r>
        <w:rPr>
          <w:rFonts w:ascii="Georgia" w:eastAsia="Georgia" w:hAnsi="Georgia" w:cs="Georgia"/>
          <w:spacing w:val="-1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 federal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ern</w:t>
      </w:r>
      <w:r>
        <w:rPr>
          <w:rFonts w:ascii="Georgia" w:eastAsia="Georgia" w:hAnsi="Georgia" w:cs="Georgia"/>
          <w:spacing w:val="1"/>
        </w:rPr>
        <w:t>m</w:t>
      </w:r>
      <w:r>
        <w:rPr>
          <w:rFonts w:ascii="Georgia" w:eastAsia="Georgia" w:hAnsi="Georgia" w:cs="Georgia"/>
        </w:rPr>
        <w:t>ent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 xml:space="preserve">nd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 mar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enc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ura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safe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wth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cc</w:t>
      </w:r>
      <w:r>
        <w:rPr>
          <w:rFonts w:ascii="Georgia" w:eastAsia="Georgia" w:hAnsi="Georgia" w:cs="Georgia"/>
        </w:rPr>
        <w:t>ess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redi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5"/>
        </w:rPr>
        <w:t>.</w:t>
      </w:r>
      <w:r>
        <w:rPr>
          <w:rFonts w:ascii="Georgia" w:eastAsia="Georgia" w:hAnsi="Georgia" w:cs="Georgia"/>
          <w:spacing w:val="10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Office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C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urrency</w:t>
      </w:r>
      <w:r>
        <w:rPr>
          <w:rFonts w:ascii="Georgia" w:eastAsia="Georgia" w:hAnsi="Georgia" w:cs="Georgia"/>
          <w:spacing w:val="-8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(</w:t>
      </w:r>
      <w:r w:rsidRPr="00B32161">
        <w:rPr>
          <w:rFonts w:ascii="Georgia" w:eastAsia="Georgia" w:hAnsi="Georgia" w:cs="Georgia"/>
          <w:spacing w:val="2"/>
          <w:highlight w:val="cyan"/>
        </w:rPr>
        <w:t>OC</w:t>
      </w:r>
      <w:r w:rsidRPr="00B32161">
        <w:rPr>
          <w:rFonts w:ascii="Georgia" w:eastAsia="Georgia" w:hAnsi="Georgia" w:cs="Georgia"/>
          <w:spacing w:val="-1"/>
          <w:highlight w:val="cyan"/>
        </w:rPr>
        <w:t>C</w:t>
      </w:r>
      <w:r w:rsidRPr="00B32161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ressed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erest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 mar</w:t>
      </w:r>
      <w:r>
        <w:rPr>
          <w:rFonts w:ascii="Georgia" w:eastAsia="Georgia" w:hAnsi="Georgia" w:cs="Georgia"/>
          <w:spacing w:val="1"/>
        </w:rPr>
        <w:t>k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nc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echno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ogy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s.</w:t>
      </w:r>
      <w:r>
        <w:rPr>
          <w:rFonts w:ascii="Georgia" w:eastAsia="Georgia" w:hAnsi="Georgia" w:cs="Georgia"/>
          <w:spacing w:val="-14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  <w:spacing w:val="3"/>
        </w:rPr>
        <w:t>3</w:t>
      </w:r>
      <w:r>
        <w:rPr>
          <w:rFonts w:ascii="Georgia" w:eastAsia="Georgia" w:hAnsi="Georgia" w:cs="Georgia"/>
        </w:rPr>
        <w:t>,</w:t>
      </w:r>
    </w:p>
    <w:p w14:paraId="1E111FA7" w14:textId="71890F25" w:rsidR="0037070B" w:rsidRDefault="005169D2">
      <w:pPr>
        <w:spacing w:before="1"/>
        <w:ind w:left="105" w:right="90"/>
        <w:rPr>
          <w:rFonts w:ascii="Georgia" w:eastAsia="Georgia" w:hAnsi="Georgia" w:cs="Georgia"/>
          <w:sz w:val="13"/>
          <w:szCs w:val="13"/>
        </w:rPr>
      </w:pP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6,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eased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ogy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nn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(</w:t>
      </w:r>
      <w:r w:rsidRPr="00B32161">
        <w:rPr>
          <w:rFonts w:ascii="Georgia" w:eastAsia="Georgia" w:hAnsi="Georgia" w:cs="Georgia"/>
          <w:spacing w:val="3"/>
          <w:highlight w:val="cyan"/>
        </w:rPr>
        <w:t>t</w:t>
      </w:r>
      <w:r w:rsidRPr="00B32161">
        <w:rPr>
          <w:rFonts w:ascii="Georgia" w:eastAsia="Georgia" w:hAnsi="Georgia" w:cs="Georgia"/>
          <w:spacing w:val="-1"/>
          <w:highlight w:val="cyan"/>
        </w:rPr>
        <w:t>h</w:t>
      </w:r>
      <w:r w:rsidRPr="00B32161">
        <w:rPr>
          <w:rFonts w:ascii="Georgia" w:eastAsia="Georgia" w:hAnsi="Georgia" w:cs="Georgia"/>
          <w:highlight w:val="cyan"/>
        </w:rPr>
        <w:t>e</w:t>
      </w:r>
      <w:r w:rsidRPr="00B32161">
        <w:rPr>
          <w:rFonts w:ascii="Georgia" w:eastAsia="Georgia" w:hAnsi="Georgia" w:cs="Georgia"/>
          <w:spacing w:val="-4"/>
          <w:highlight w:val="cyan"/>
        </w:rPr>
        <w:t xml:space="preserve"> </w:t>
      </w:r>
      <w:r w:rsidRPr="00B32161">
        <w:rPr>
          <w:rFonts w:ascii="Georgia" w:eastAsia="Georgia" w:hAnsi="Georgia" w:cs="Georgia"/>
          <w:spacing w:val="2"/>
          <w:highlight w:val="cyan"/>
        </w:rPr>
        <w:t>“</w:t>
      </w:r>
      <w:r w:rsidRPr="00B32161">
        <w:rPr>
          <w:rFonts w:ascii="Georgia" w:eastAsia="Georgia" w:hAnsi="Georgia" w:cs="Georgia"/>
          <w:highlight w:val="cyan"/>
        </w:rPr>
        <w:t>W</w:t>
      </w:r>
      <w:r w:rsidRPr="00B32161">
        <w:rPr>
          <w:rFonts w:ascii="Georgia" w:eastAsia="Georgia" w:hAnsi="Georgia" w:cs="Georgia"/>
          <w:spacing w:val="1"/>
          <w:highlight w:val="cyan"/>
        </w:rPr>
        <w:t>h</w:t>
      </w:r>
      <w:r w:rsidRPr="00B32161">
        <w:rPr>
          <w:rFonts w:ascii="Georgia" w:eastAsia="Georgia" w:hAnsi="Georgia" w:cs="Georgia"/>
          <w:spacing w:val="-1"/>
          <w:highlight w:val="cyan"/>
        </w:rPr>
        <w:t>i</w:t>
      </w:r>
      <w:r w:rsidRPr="00B32161">
        <w:rPr>
          <w:rFonts w:ascii="Georgia" w:eastAsia="Georgia" w:hAnsi="Georgia" w:cs="Georgia"/>
          <w:spacing w:val="1"/>
          <w:highlight w:val="cyan"/>
        </w:rPr>
        <w:t>t</w:t>
      </w:r>
      <w:r w:rsidRPr="00B32161">
        <w:rPr>
          <w:rFonts w:ascii="Georgia" w:eastAsia="Georgia" w:hAnsi="Georgia" w:cs="Georgia"/>
          <w:highlight w:val="cyan"/>
        </w:rPr>
        <w:t>e</w:t>
      </w:r>
      <w:r w:rsidRPr="00B32161">
        <w:rPr>
          <w:rFonts w:ascii="Georgia" w:eastAsia="Georgia" w:hAnsi="Georgia" w:cs="Georgia"/>
          <w:spacing w:val="-6"/>
          <w:highlight w:val="cyan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Pap</w:t>
      </w:r>
      <w:r w:rsidRPr="00B32161">
        <w:rPr>
          <w:rFonts w:ascii="Georgia" w:eastAsia="Georgia" w:hAnsi="Georgia" w:cs="Georgia"/>
          <w:spacing w:val="-1"/>
          <w:highlight w:val="cyan"/>
        </w:rPr>
        <w:t>e</w:t>
      </w:r>
      <w:r w:rsidRPr="00B32161">
        <w:rPr>
          <w:rFonts w:ascii="Georgia" w:eastAsia="Georgia" w:hAnsi="Georgia" w:cs="Georgia"/>
          <w:spacing w:val="2"/>
          <w:highlight w:val="cyan"/>
        </w:rPr>
        <w:t>r</w:t>
      </w:r>
      <w:r w:rsidRPr="00B32161">
        <w:rPr>
          <w:rFonts w:ascii="Georgia" w:eastAsia="Georgia" w:hAnsi="Georgia" w:cs="Georgia"/>
          <w:highlight w:val="cyan"/>
        </w:rPr>
        <w:t>”),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y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ut 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ry framewo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-1"/>
        </w:rPr>
        <w:t xml:space="preserve"> </w:t>
      </w:r>
      <w:r w:rsidRPr="00B32161">
        <w:rPr>
          <w:rFonts w:ascii="Georgia" w:eastAsia="Georgia" w:hAnsi="Georgia" w:cs="Georgia"/>
          <w:highlight w:val="cyan"/>
        </w:rPr>
        <w:t>“re</w:t>
      </w:r>
      <w:r w:rsidRPr="00B32161">
        <w:rPr>
          <w:rFonts w:ascii="Georgia" w:eastAsia="Georgia" w:hAnsi="Georgia" w:cs="Georgia"/>
          <w:spacing w:val="2"/>
          <w:highlight w:val="cyan"/>
        </w:rPr>
        <w:t>s</w:t>
      </w:r>
      <w:r w:rsidRPr="00B32161">
        <w:rPr>
          <w:rFonts w:ascii="Georgia" w:eastAsia="Georgia" w:hAnsi="Georgia" w:cs="Georgia"/>
          <w:spacing w:val="-1"/>
          <w:highlight w:val="cyan"/>
        </w:rPr>
        <w:t>p</w:t>
      </w:r>
      <w:r w:rsidRPr="00B32161">
        <w:rPr>
          <w:rFonts w:ascii="Georgia" w:eastAsia="Georgia" w:hAnsi="Georgia" w:cs="Georgia"/>
          <w:highlight w:val="cyan"/>
        </w:rPr>
        <w:t>ons</w:t>
      </w:r>
      <w:r w:rsidRPr="00B32161">
        <w:rPr>
          <w:rFonts w:ascii="Georgia" w:eastAsia="Georgia" w:hAnsi="Georgia" w:cs="Georgia"/>
          <w:spacing w:val="2"/>
          <w:highlight w:val="cyan"/>
        </w:rPr>
        <w:t>i</w:t>
      </w:r>
      <w:r w:rsidRPr="00B32161">
        <w:rPr>
          <w:rFonts w:ascii="Georgia" w:eastAsia="Georgia" w:hAnsi="Georgia" w:cs="Georgia"/>
          <w:spacing w:val="-1"/>
          <w:highlight w:val="cyan"/>
        </w:rPr>
        <w:t>b</w:t>
      </w:r>
      <w:r w:rsidRPr="00B32161">
        <w:rPr>
          <w:rFonts w:ascii="Georgia" w:eastAsia="Georgia" w:hAnsi="Georgia" w:cs="Georgia"/>
          <w:highlight w:val="cyan"/>
        </w:rPr>
        <w:t>le</w:t>
      </w:r>
      <w:r w:rsidRPr="00B32161">
        <w:rPr>
          <w:rFonts w:ascii="Georgia" w:eastAsia="Georgia" w:hAnsi="Georgia" w:cs="Georgia"/>
          <w:spacing w:val="-9"/>
          <w:highlight w:val="cyan"/>
        </w:rPr>
        <w:t xml:space="preserve"> </w:t>
      </w:r>
      <w:r w:rsidRPr="00B32161">
        <w:rPr>
          <w:rFonts w:ascii="Georgia" w:eastAsia="Georgia" w:hAnsi="Georgia" w:cs="Georgia"/>
          <w:spacing w:val="-1"/>
          <w:highlight w:val="cyan"/>
        </w:rPr>
        <w:t>i</w:t>
      </w:r>
      <w:r w:rsidRPr="00B32161">
        <w:rPr>
          <w:rFonts w:ascii="Georgia" w:eastAsia="Georgia" w:hAnsi="Georgia" w:cs="Georgia"/>
          <w:highlight w:val="cyan"/>
        </w:rPr>
        <w:t>nnova</w:t>
      </w:r>
      <w:r w:rsidRPr="00B32161">
        <w:rPr>
          <w:rFonts w:ascii="Georgia" w:eastAsia="Georgia" w:hAnsi="Georgia" w:cs="Georgia"/>
          <w:spacing w:val="1"/>
          <w:highlight w:val="cyan"/>
        </w:rPr>
        <w:t>t</w:t>
      </w:r>
      <w:r w:rsidRPr="00B32161">
        <w:rPr>
          <w:rFonts w:ascii="Georgia" w:eastAsia="Georgia" w:hAnsi="Georgia" w:cs="Georgia"/>
          <w:spacing w:val="-1"/>
          <w:highlight w:val="cyan"/>
        </w:rPr>
        <w:t>i</w:t>
      </w:r>
      <w:r w:rsidRPr="00B32161">
        <w:rPr>
          <w:rFonts w:ascii="Georgia" w:eastAsia="Georgia" w:hAnsi="Georgia" w:cs="Georgia"/>
          <w:spacing w:val="3"/>
          <w:highlight w:val="cyan"/>
        </w:rPr>
        <w:t>o</w:t>
      </w:r>
      <w:r w:rsidRPr="00B32161">
        <w:rPr>
          <w:rFonts w:ascii="Georgia" w:eastAsia="Georgia" w:hAnsi="Georgia" w:cs="Georgia"/>
          <w:highlight w:val="cyan"/>
        </w:rPr>
        <w:t>n</w:t>
      </w:r>
      <w:r w:rsidRPr="00B32161">
        <w:rPr>
          <w:rFonts w:ascii="Georgia" w:eastAsia="Georgia" w:hAnsi="Georgia" w:cs="Georgia"/>
          <w:spacing w:val="-1"/>
          <w:highlight w:val="cyan"/>
        </w:rPr>
        <w:t>.</w:t>
      </w:r>
      <w:r w:rsidRPr="00B32161">
        <w:rPr>
          <w:rFonts w:ascii="Georgia" w:eastAsia="Georgia" w:hAnsi="Georgia" w:cs="Georgia"/>
          <w:spacing w:val="6"/>
          <w:highlight w:val="cyan"/>
        </w:rPr>
        <w:t>”</w:t>
      </w:r>
      <w:r>
        <w:rPr>
          <w:rFonts w:ascii="Georgia" w:eastAsia="Georgia" w:hAnsi="Georgia" w:cs="Georgia"/>
          <w:spacing w:val="4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</w:t>
      </w:r>
      <w:r>
        <w:rPr>
          <w:rFonts w:ascii="Georgia" w:eastAsia="Georgia" w:hAnsi="Georgia" w:cs="Georgia"/>
          <w:spacing w:val="1"/>
        </w:rPr>
        <w:t>ip</w:t>
      </w:r>
      <w:r>
        <w:rPr>
          <w:rFonts w:ascii="Georgia" w:eastAsia="Georgia" w:hAnsi="Georgia" w:cs="Georgia"/>
        </w:rPr>
        <w:t>les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follow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en 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ua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nn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4"/>
        </w:rPr>
        <w:t>d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</w:rPr>
        <w:t>s,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serv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es,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 xml:space="preserve">and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ess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6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ap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roval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 xml:space="preserve">and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entif</w:t>
      </w:r>
      <w:r>
        <w:rPr>
          <w:rFonts w:ascii="Georgia" w:eastAsia="Georgia" w:hAnsi="Georgia" w:cs="Georgia"/>
          <w:spacing w:val="2"/>
        </w:rPr>
        <w:t>y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oc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ential 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2"/>
        </w:rPr>
        <w:t>.</w:t>
      </w:r>
      <w:r>
        <w:rPr>
          <w:rFonts w:ascii="Georgia" w:eastAsia="Georgia" w:hAnsi="Georgia" w:cs="Georgia"/>
          <w:spacing w:val="10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Pap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ug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fee</w:t>
      </w:r>
      <w:r>
        <w:rPr>
          <w:rFonts w:ascii="Georgia" w:eastAsia="Georgia" w:hAnsi="Georgia" w:cs="Georgia"/>
          <w:spacing w:val="2"/>
        </w:rPr>
        <w:t>d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ac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mar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1"/>
        </w:rPr>
        <w:t>di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ow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2"/>
        </w:rPr>
        <w:t>h</w:t>
      </w:r>
      <w:r>
        <w:rPr>
          <w:rFonts w:ascii="Georgia" w:eastAsia="Georgia" w:hAnsi="Georgia" w:cs="Georgia"/>
        </w:rPr>
        <w:t>e OCC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nnova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on,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nclu</w:t>
      </w:r>
      <w:r>
        <w:rPr>
          <w:rFonts w:ascii="Georgia" w:eastAsia="Georgia" w:hAnsi="Georgia" w:cs="Georgia"/>
          <w:spacing w:val="1"/>
        </w:rPr>
        <w:t>di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iss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gu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to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7"/>
        </w:rPr>
        <w:t>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 xml:space="preserve">nd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annels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 xml:space="preserve">for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ommun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ol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ers.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3"/>
        </w:rPr>
        <w:t>1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6,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ler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C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rency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omas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J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ry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ussed mar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oc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ues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gural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3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ol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um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rai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ues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lending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era</w:t>
      </w:r>
      <w:r>
        <w:rPr>
          <w:rFonts w:ascii="Georgia" w:eastAsia="Georgia" w:hAnsi="Georgia" w:cs="Georgia"/>
          <w:spacing w:val="8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numera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ap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eff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6"/>
        </w:rPr>
        <w:t>.</w:t>
      </w:r>
    </w:p>
    <w:p w14:paraId="11F80C48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73FBEBFD" w14:textId="5FF2905F" w:rsidR="0037070B" w:rsidRDefault="005169D2">
      <w:pPr>
        <w:ind w:left="105" w:right="116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Oct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6,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  <w:spacing w:val="2"/>
        </w:rPr>
        <w:t>6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nced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ea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4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nnova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res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nsi</w:t>
      </w:r>
      <w:r>
        <w:rPr>
          <w:rFonts w:ascii="Georgia" w:eastAsia="Georgia" w:hAnsi="Georgia" w:cs="Georgia"/>
          <w:spacing w:val="-2"/>
        </w:rPr>
        <w:t>b</w:t>
      </w:r>
      <w:r>
        <w:rPr>
          <w:rFonts w:ascii="Georgia" w:eastAsia="Georgia" w:hAnsi="Georgia" w:cs="Georgia"/>
        </w:rPr>
        <w:t xml:space="preserve">le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nnova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rmal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fra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w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CC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bi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fy,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un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ond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al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nnova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affe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fe</w:t>
      </w:r>
      <w:r>
        <w:rPr>
          <w:rFonts w:ascii="Georgia" w:eastAsia="Georgia" w:hAnsi="Georgia" w:cs="Georgia"/>
          <w:spacing w:val="2"/>
        </w:rPr>
        <w:t>d</w:t>
      </w:r>
      <w:r>
        <w:rPr>
          <w:rFonts w:ascii="Georgia" w:eastAsia="Georgia" w:hAnsi="Georgia" w:cs="Georgia"/>
        </w:rPr>
        <w:t>eral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y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6"/>
        </w:rPr>
        <w:t>.</w:t>
      </w:r>
      <w:r w:rsidR="00B32161">
        <w:rPr>
          <w:rFonts w:ascii="Georgia" w:eastAsia="Georgia" w:hAnsi="Georgia" w:cs="Georgia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em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2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6,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r.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  <w:spacing w:val="2"/>
        </w:rPr>
        <w:t>u</w:t>
      </w:r>
      <w:r>
        <w:rPr>
          <w:rFonts w:ascii="Georgia" w:eastAsia="Georgia" w:hAnsi="Georgia" w:cs="Georgia"/>
        </w:rPr>
        <w:t>rry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ann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unced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ould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move</w:t>
      </w:r>
    </w:p>
    <w:p w14:paraId="22992DD7" w14:textId="77777777" w:rsidR="0037070B" w:rsidRDefault="0037070B">
      <w:pPr>
        <w:spacing w:line="200" w:lineRule="exact"/>
      </w:pPr>
    </w:p>
    <w:p w14:paraId="083C5BEC" w14:textId="77777777" w:rsidR="0037070B" w:rsidRDefault="0037070B">
      <w:pPr>
        <w:spacing w:before="14" w:line="220" w:lineRule="exact"/>
        <w:rPr>
          <w:sz w:val="22"/>
          <w:szCs w:val="22"/>
        </w:rPr>
      </w:pPr>
    </w:p>
    <w:p w14:paraId="0E9F2EF9" w14:textId="071616E9" w:rsidR="0037070B" w:rsidRDefault="005169D2">
      <w:pPr>
        <w:spacing w:before="37"/>
        <w:ind w:left="105" w:right="117"/>
        <w:rPr>
          <w:rFonts w:ascii="Georgia" w:eastAsia="Georgia" w:hAnsi="Georgia" w:cs="Georgia"/>
          <w:sz w:val="13"/>
          <w:szCs w:val="13"/>
        </w:rPr>
      </w:pPr>
      <w:r>
        <w:rPr>
          <w:rFonts w:ascii="Georgia" w:eastAsia="Georgia" w:hAnsi="Georgia" w:cs="Georgia"/>
        </w:rPr>
        <w:t>forward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onsi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pp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fr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o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2"/>
        </w:rPr>
        <w:t>.</w:t>
      </w:r>
      <w:r w:rsidR="00CA0CC5">
        <w:rPr>
          <w:rFonts w:ascii="Georgia" w:eastAsia="Georgia" w:hAnsi="Georgia" w:cs="Georgia"/>
          <w:spacing w:val="1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 res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e,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</w:rPr>
        <w:t>ew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Yo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ent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Fi</w:t>
      </w:r>
      <w:r>
        <w:rPr>
          <w:rFonts w:ascii="Georgia" w:eastAsia="Georgia" w:hAnsi="Georgia" w:cs="Georgia"/>
        </w:rPr>
        <w:t>nan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1"/>
        </w:rPr>
        <w:t>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7"/>
        </w:rPr>
        <w:t xml:space="preserve"> </w:t>
      </w:r>
      <w:r w:rsidRPr="00CA0CC5">
        <w:rPr>
          <w:rFonts w:ascii="Georgia" w:eastAsia="Georgia" w:hAnsi="Georgia" w:cs="Georgia"/>
          <w:highlight w:val="cyan"/>
        </w:rPr>
        <w:t>(N</w:t>
      </w:r>
      <w:r w:rsidRPr="00CA0CC5">
        <w:rPr>
          <w:rFonts w:ascii="Georgia" w:eastAsia="Georgia" w:hAnsi="Georgia" w:cs="Georgia"/>
          <w:spacing w:val="2"/>
          <w:highlight w:val="cyan"/>
        </w:rPr>
        <w:t>Y</w:t>
      </w:r>
      <w:r w:rsidRPr="00CA0CC5">
        <w:rPr>
          <w:rFonts w:ascii="Georgia" w:eastAsia="Georgia" w:hAnsi="Georgia" w:cs="Georgia"/>
          <w:highlight w:val="cyan"/>
        </w:rPr>
        <w:t>DF</w:t>
      </w:r>
      <w:r w:rsidRPr="00CA0CC5">
        <w:rPr>
          <w:rFonts w:ascii="Georgia" w:eastAsia="Georgia" w:hAnsi="Georgia" w:cs="Georgia"/>
          <w:spacing w:val="1"/>
          <w:highlight w:val="cyan"/>
        </w:rPr>
        <w:t>S</w:t>
      </w:r>
      <w:r w:rsidRPr="00CA0CC5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nfer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nce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St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ank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led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 xml:space="preserve">laints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uth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rant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</w:rPr>
        <w:t>ecial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se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ani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0"/>
        </w:rPr>
        <w:t>.</w:t>
      </w:r>
      <w:r>
        <w:rPr>
          <w:rFonts w:ascii="Georgia" w:eastAsia="Georgia" w:hAnsi="Georgia" w:cs="Georgia"/>
          <w:spacing w:val="5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2"/>
        </w:rPr>
        <w:t>D</w:t>
      </w:r>
      <w:r>
        <w:rPr>
          <w:rFonts w:ascii="Georgia" w:eastAsia="Georgia" w:hAnsi="Georgia" w:cs="Georgia"/>
        </w:rPr>
        <w:t>ece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3"/>
        </w:rPr>
        <w:t>1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3"/>
        </w:rPr>
        <w:t>1</w:t>
      </w:r>
      <w:r>
        <w:rPr>
          <w:rFonts w:ascii="Georgia" w:eastAsia="Georgia" w:hAnsi="Georgia" w:cs="Georgia"/>
          <w:spacing w:val="1"/>
        </w:rPr>
        <w:t>7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urt g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mo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Y</w:t>
      </w:r>
      <w:r>
        <w:rPr>
          <w:rFonts w:ascii="Georgia" w:eastAsia="Georgia" w:hAnsi="Georgia" w:cs="Georgia"/>
        </w:rPr>
        <w:t>DFS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aint,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art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use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not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yet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2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1"/>
        </w:rPr>
        <w:t>o</w:t>
      </w:r>
      <w:r>
        <w:rPr>
          <w:rFonts w:ascii="Georgia" w:eastAsia="Georgia" w:hAnsi="Georgia" w:cs="Georgia"/>
        </w:rPr>
        <w:t>ff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 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ecial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char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erefo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failed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any</w:t>
      </w:r>
      <w:r>
        <w:rPr>
          <w:rFonts w:ascii="Georgia" w:eastAsia="Georgia" w:hAnsi="Georgia" w:cs="Georgia"/>
          <w:spacing w:val="-1"/>
        </w:rPr>
        <w:t xml:space="preserve"> 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j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0"/>
        </w:rPr>
        <w:t>.</w:t>
      </w:r>
    </w:p>
    <w:p w14:paraId="0BD9CFD1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3E0631BC" w14:textId="545FAC33" w:rsidR="0037070B" w:rsidRDefault="005169D2">
      <w:pPr>
        <w:ind w:left="105" w:right="145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Mar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  <w:spacing w:val="3"/>
        </w:rPr>
        <w:t>5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17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C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eased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Draft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exist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nsi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an</w:t>
      </w:r>
      <w:r>
        <w:rPr>
          <w:rFonts w:ascii="Georgia" w:eastAsia="Georgia" w:hAnsi="Georgia" w:cs="Georgia"/>
        </w:rPr>
        <w:t>ual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y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out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fr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w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ua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 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ech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pp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ose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k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7"/>
        </w:rPr>
        <w:t>.</w:t>
      </w:r>
      <w:r>
        <w:rPr>
          <w:rFonts w:ascii="Georgia" w:eastAsia="Georgia" w:hAnsi="Georgia" w:cs="Georgia"/>
          <w:spacing w:val="10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em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  <w:spacing w:val="3"/>
        </w:rPr>
        <w:t>5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17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Act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ler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of</w:t>
      </w:r>
    </w:p>
    <w:p w14:paraId="0EAEC49A" w14:textId="77777777" w:rsidR="0037070B" w:rsidRDefault="005169D2">
      <w:pPr>
        <w:spacing w:line="220" w:lineRule="exact"/>
        <w:ind w:left="105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ency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ussed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res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ns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nnova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7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  <w:spacing w:val="1"/>
        </w:rPr>
        <w:t>di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ol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y</w:t>
      </w:r>
    </w:p>
    <w:p w14:paraId="61B91079" w14:textId="05F68994" w:rsidR="0037070B" w:rsidRDefault="005169D2">
      <w:pPr>
        <w:ind w:left="105" w:right="862"/>
        <w:rPr>
          <w:rFonts w:ascii="Georgia" w:eastAsia="Georgia" w:hAnsi="Georgia" w:cs="Georgia"/>
          <w:sz w:val="13"/>
          <w:szCs w:val="13"/>
        </w:rPr>
      </w:pP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umm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ff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</w:rPr>
        <w:t>OC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ut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ssue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ecial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ose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nk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non</w:t>
      </w:r>
      <w:r w:rsidR="00BF6E70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osit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ry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3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ech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.</w:t>
      </w:r>
      <w:r>
        <w:rPr>
          <w:rFonts w:ascii="Georgia" w:eastAsia="Georgia" w:hAnsi="Georgia" w:cs="Georgia"/>
          <w:spacing w:val="7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een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easi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rest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 xml:space="preserve"> </w:t>
      </w:r>
      <w:r>
        <w:rPr>
          <w:rFonts w:ascii="Georgia" w:eastAsia="Georgia" w:hAnsi="Georgia" w:cs="Georgia"/>
        </w:rPr>
        <w:t>mar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lev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8"/>
        </w:rPr>
        <w:t>.</w:t>
      </w:r>
    </w:p>
    <w:p w14:paraId="13B9EB92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5E8EEBF2" w14:textId="77777777" w:rsidR="0037070B" w:rsidRDefault="005169D2">
      <w:pPr>
        <w:ind w:left="105"/>
        <w:rPr>
          <w:rFonts w:ascii="Georgia" w:eastAsia="Georgia" w:hAnsi="Georgia" w:cs="Georgia"/>
        </w:rPr>
      </w:pPr>
      <w:r w:rsidRPr="00CA0CC5">
        <w:rPr>
          <w:rFonts w:ascii="Georgia" w:eastAsia="Georgia" w:hAnsi="Georgia" w:cs="Georgia"/>
          <w:b/>
          <w:highlight w:val="green"/>
        </w:rPr>
        <w:t>R</w:t>
      </w:r>
      <w:r w:rsidRPr="00CA0CC5">
        <w:rPr>
          <w:rFonts w:ascii="Georgia" w:eastAsia="Georgia" w:hAnsi="Georgia" w:cs="Georgia"/>
          <w:b/>
          <w:spacing w:val="-2"/>
          <w:highlight w:val="green"/>
        </w:rPr>
        <w:t>e</w:t>
      </w:r>
      <w:r w:rsidRPr="00CA0CC5">
        <w:rPr>
          <w:rFonts w:ascii="Georgia" w:eastAsia="Georgia" w:hAnsi="Georgia" w:cs="Georgia"/>
          <w:b/>
          <w:spacing w:val="2"/>
          <w:highlight w:val="green"/>
        </w:rPr>
        <w:t>g</w:t>
      </w:r>
      <w:r w:rsidRPr="00CA0CC5">
        <w:rPr>
          <w:rFonts w:ascii="Georgia" w:eastAsia="Georgia" w:hAnsi="Georgia" w:cs="Georgia"/>
          <w:b/>
          <w:highlight w:val="green"/>
        </w:rPr>
        <w:t>ul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>a</w:t>
      </w:r>
      <w:r w:rsidRPr="00CA0CC5">
        <w:rPr>
          <w:rFonts w:ascii="Georgia" w:eastAsia="Georgia" w:hAnsi="Georgia" w:cs="Georgia"/>
          <w:b/>
          <w:highlight w:val="green"/>
        </w:rPr>
        <w:t>t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>i</w:t>
      </w:r>
      <w:r w:rsidRPr="00CA0CC5">
        <w:rPr>
          <w:rFonts w:ascii="Georgia" w:eastAsia="Georgia" w:hAnsi="Georgia" w:cs="Georgia"/>
          <w:b/>
          <w:spacing w:val="3"/>
          <w:highlight w:val="green"/>
        </w:rPr>
        <w:t>o</w:t>
      </w:r>
      <w:r w:rsidRPr="00CA0CC5">
        <w:rPr>
          <w:rFonts w:ascii="Georgia" w:eastAsia="Georgia" w:hAnsi="Georgia" w:cs="Georgia"/>
          <w:b/>
          <w:highlight w:val="green"/>
        </w:rPr>
        <w:t>n</w:t>
      </w:r>
      <w:r w:rsidRPr="00CA0CC5">
        <w:rPr>
          <w:rFonts w:ascii="Georgia" w:eastAsia="Georgia" w:hAnsi="Georgia" w:cs="Georgia"/>
          <w:b/>
          <w:spacing w:val="-12"/>
          <w:highlight w:val="green"/>
        </w:rPr>
        <w:t xml:space="preserve"> </w:t>
      </w:r>
      <w:r w:rsidRPr="00CA0CC5">
        <w:rPr>
          <w:rFonts w:ascii="Georgia" w:eastAsia="Georgia" w:hAnsi="Georgia" w:cs="Georgia"/>
          <w:b/>
          <w:highlight w:val="green"/>
        </w:rPr>
        <w:t>of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 xml:space="preserve"> </w:t>
      </w:r>
      <w:r w:rsidRPr="00CA0CC5">
        <w:rPr>
          <w:rFonts w:ascii="Georgia" w:eastAsia="Georgia" w:hAnsi="Georgia" w:cs="Georgia"/>
          <w:b/>
          <w:highlight w:val="green"/>
        </w:rPr>
        <w:t>F</w:t>
      </w:r>
      <w:r w:rsidRPr="00CA0CC5">
        <w:rPr>
          <w:rFonts w:ascii="Georgia" w:eastAsia="Georgia" w:hAnsi="Georgia" w:cs="Georgia"/>
          <w:b/>
          <w:spacing w:val="2"/>
          <w:highlight w:val="green"/>
        </w:rPr>
        <w:t>u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>n</w:t>
      </w:r>
      <w:r w:rsidRPr="00CA0CC5">
        <w:rPr>
          <w:rFonts w:ascii="Georgia" w:eastAsia="Georgia" w:hAnsi="Georgia" w:cs="Georgia"/>
          <w:b/>
          <w:spacing w:val="2"/>
          <w:highlight w:val="green"/>
        </w:rPr>
        <w:t>d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>in</w:t>
      </w:r>
      <w:r w:rsidRPr="00CA0CC5">
        <w:rPr>
          <w:rFonts w:ascii="Georgia" w:eastAsia="Georgia" w:hAnsi="Georgia" w:cs="Georgia"/>
          <w:b/>
          <w:highlight w:val="green"/>
        </w:rPr>
        <w:t>g</w:t>
      </w:r>
      <w:r w:rsidRPr="00CA0CC5">
        <w:rPr>
          <w:rFonts w:ascii="Georgia" w:eastAsia="Georgia" w:hAnsi="Georgia" w:cs="Georgia"/>
          <w:b/>
          <w:spacing w:val="-7"/>
          <w:highlight w:val="green"/>
        </w:rPr>
        <w:t xml:space="preserve"> </w:t>
      </w:r>
      <w:r w:rsidRPr="00CA0CC5">
        <w:rPr>
          <w:rFonts w:ascii="Georgia" w:eastAsia="Georgia" w:hAnsi="Georgia" w:cs="Georgia"/>
          <w:b/>
          <w:highlight w:val="green"/>
        </w:rPr>
        <w:t>Side</w:t>
      </w:r>
      <w:r w:rsidRPr="00CA0CC5">
        <w:rPr>
          <w:rFonts w:ascii="Georgia" w:eastAsia="Georgia" w:hAnsi="Georgia" w:cs="Georgia"/>
          <w:b/>
          <w:spacing w:val="-3"/>
          <w:highlight w:val="green"/>
        </w:rPr>
        <w:t xml:space="preserve"> </w:t>
      </w:r>
      <w:r w:rsidRPr="00CA0CC5">
        <w:rPr>
          <w:rFonts w:ascii="Georgia" w:eastAsia="Georgia" w:hAnsi="Georgia" w:cs="Georgia"/>
          <w:b/>
          <w:highlight w:val="green"/>
        </w:rPr>
        <w:t>of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 xml:space="preserve"> P</w:t>
      </w:r>
      <w:r w:rsidRPr="00CA0CC5">
        <w:rPr>
          <w:rFonts w:ascii="Georgia" w:eastAsia="Georgia" w:hAnsi="Georgia" w:cs="Georgia"/>
          <w:b/>
          <w:spacing w:val="2"/>
          <w:highlight w:val="green"/>
        </w:rPr>
        <w:t>2</w:t>
      </w:r>
      <w:r w:rsidRPr="00CA0CC5">
        <w:rPr>
          <w:rFonts w:ascii="Georgia" w:eastAsia="Georgia" w:hAnsi="Georgia" w:cs="Georgia"/>
          <w:b/>
          <w:highlight w:val="green"/>
        </w:rPr>
        <w:t>P</w:t>
      </w:r>
      <w:r w:rsidRPr="00CA0CC5">
        <w:rPr>
          <w:rFonts w:ascii="Georgia" w:eastAsia="Georgia" w:hAnsi="Georgia" w:cs="Georgia"/>
          <w:b/>
          <w:spacing w:val="-5"/>
          <w:highlight w:val="green"/>
        </w:rPr>
        <w:t xml:space="preserve"> </w:t>
      </w:r>
      <w:r w:rsidRPr="00CA0CC5">
        <w:rPr>
          <w:rFonts w:ascii="Georgia" w:eastAsia="Georgia" w:hAnsi="Georgia" w:cs="Georgia"/>
          <w:b/>
          <w:spacing w:val="2"/>
          <w:highlight w:val="green"/>
        </w:rPr>
        <w:t>L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>en</w:t>
      </w:r>
      <w:r w:rsidRPr="00CA0CC5">
        <w:rPr>
          <w:rFonts w:ascii="Georgia" w:eastAsia="Georgia" w:hAnsi="Georgia" w:cs="Georgia"/>
          <w:b/>
          <w:spacing w:val="2"/>
          <w:highlight w:val="green"/>
        </w:rPr>
        <w:t>d</w:t>
      </w:r>
      <w:r w:rsidRPr="00CA0CC5">
        <w:rPr>
          <w:rFonts w:ascii="Georgia" w:eastAsia="Georgia" w:hAnsi="Georgia" w:cs="Georgia"/>
          <w:b/>
          <w:spacing w:val="-1"/>
          <w:highlight w:val="green"/>
        </w:rPr>
        <w:t>in</w:t>
      </w:r>
      <w:r w:rsidRPr="00CA0CC5">
        <w:rPr>
          <w:rFonts w:ascii="Georgia" w:eastAsia="Georgia" w:hAnsi="Georgia" w:cs="Georgia"/>
          <w:b/>
          <w:highlight w:val="green"/>
        </w:rPr>
        <w:t>g</w:t>
      </w:r>
    </w:p>
    <w:p w14:paraId="2BFE8DB0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5F8E6C8E" w14:textId="34969493" w:rsidR="0037070B" w:rsidRDefault="005169D2">
      <w:pPr>
        <w:ind w:left="105" w:right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mer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cr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side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j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on.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 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2"/>
        </w:rPr>
        <w:t>0</w:t>
      </w:r>
      <w:r>
        <w:rPr>
          <w:rFonts w:ascii="Georgia" w:eastAsia="Georgia" w:hAnsi="Georgia" w:cs="Georgia"/>
          <w:spacing w:val="-1"/>
        </w:rPr>
        <w:t>8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 w:rsidRPr="00CA0CC5">
        <w:rPr>
          <w:rFonts w:ascii="Georgia" w:eastAsia="Georgia" w:hAnsi="Georgia" w:cs="Georgia"/>
          <w:highlight w:val="cyan"/>
        </w:rPr>
        <w:t>“</w:t>
      </w:r>
      <w:r w:rsidRPr="00CA0CC5">
        <w:rPr>
          <w:rFonts w:ascii="Georgia" w:eastAsia="Georgia" w:hAnsi="Georgia" w:cs="Georgia"/>
          <w:spacing w:val="1"/>
          <w:highlight w:val="cyan"/>
        </w:rPr>
        <w:t>c</w:t>
      </w:r>
      <w:r w:rsidRPr="00CA0CC5">
        <w:rPr>
          <w:rFonts w:ascii="Georgia" w:eastAsia="Georgia" w:hAnsi="Georgia" w:cs="Georgia"/>
          <w:highlight w:val="cyan"/>
        </w:rPr>
        <w:t>ease</w:t>
      </w:r>
      <w:r w:rsidRPr="00CA0CC5">
        <w:rPr>
          <w:rFonts w:ascii="Georgia" w:eastAsia="Georgia" w:hAnsi="Georgia" w:cs="Georgia"/>
          <w:spacing w:val="-6"/>
          <w:highlight w:val="cyan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cyan"/>
        </w:rPr>
        <w:t>a</w:t>
      </w:r>
      <w:r w:rsidRPr="00CA0CC5">
        <w:rPr>
          <w:rFonts w:ascii="Georgia" w:eastAsia="Georgia" w:hAnsi="Georgia" w:cs="Georgia"/>
          <w:highlight w:val="cyan"/>
        </w:rPr>
        <w:t>nd</w:t>
      </w:r>
      <w:r w:rsidRPr="00CA0CC5">
        <w:rPr>
          <w:rFonts w:ascii="Georgia" w:eastAsia="Georgia" w:hAnsi="Georgia" w:cs="Georgia"/>
          <w:spacing w:val="-3"/>
          <w:highlight w:val="cyan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cyan"/>
        </w:rPr>
        <w:t>d</w:t>
      </w:r>
      <w:r w:rsidRPr="00CA0CC5">
        <w:rPr>
          <w:rFonts w:ascii="Georgia" w:eastAsia="Georgia" w:hAnsi="Georgia" w:cs="Georgia"/>
          <w:highlight w:val="cyan"/>
        </w:rPr>
        <w:t>e</w:t>
      </w:r>
      <w:r w:rsidRPr="00CA0CC5">
        <w:rPr>
          <w:rFonts w:ascii="Georgia" w:eastAsia="Georgia" w:hAnsi="Georgia" w:cs="Georgia"/>
          <w:spacing w:val="2"/>
          <w:highlight w:val="cyan"/>
        </w:rPr>
        <w:t>s</w:t>
      </w:r>
      <w:r w:rsidRPr="00CA0CC5">
        <w:rPr>
          <w:rFonts w:ascii="Georgia" w:eastAsia="Georgia" w:hAnsi="Georgia" w:cs="Georgia"/>
          <w:spacing w:val="-1"/>
          <w:highlight w:val="cyan"/>
        </w:rPr>
        <w:t>i</w:t>
      </w:r>
      <w:r w:rsidRPr="00CA0CC5">
        <w:rPr>
          <w:rFonts w:ascii="Georgia" w:eastAsia="Georgia" w:hAnsi="Georgia" w:cs="Georgia"/>
          <w:highlight w:val="cyan"/>
        </w:rPr>
        <w:t>s</w:t>
      </w:r>
      <w:r w:rsidRPr="00CA0CC5">
        <w:rPr>
          <w:rFonts w:ascii="Georgia" w:eastAsia="Georgia" w:hAnsi="Georgia" w:cs="Georgia"/>
          <w:spacing w:val="1"/>
          <w:highlight w:val="cyan"/>
        </w:rPr>
        <w:t>t</w:t>
      </w:r>
      <w:r w:rsidRPr="00CA0CC5">
        <w:rPr>
          <w:rFonts w:ascii="Georgia" w:eastAsia="Georgia" w:hAnsi="Georgia" w:cs="Georgia"/>
          <w:highlight w:val="cyan"/>
        </w:rPr>
        <w:t>”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to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Pr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nc</w:t>
      </w:r>
      <w:r w:rsidRPr="00CA0CC5">
        <w:rPr>
          <w:rFonts w:ascii="Georgia" w:eastAsia="Georgia" w:hAnsi="Georgia" w:cs="Georgia"/>
          <w:highlight w:val="cyan"/>
        </w:rPr>
        <w:t>.</w:t>
      </w:r>
      <w:r w:rsidRPr="00CA0CC5">
        <w:rPr>
          <w:rFonts w:ascii="Georgia" w:eastAsia="Georgia" w:hAnsi="Georgia" w:cs="Georgia"/>
          <w:spacing w:val="-4"/>
          <w:highlight w:val="cyan"/>
        </w:rPr>
        <w:t xml:space="preserve"> </w:t>
      </w:r>
      <w:r w:rsidRPr="00CA0CC5">
        <w:rPr>
          <w:rFonts w:ascii="Georgia" w:eastAsia="Georgia" w:hAnsi="Georgia" w:cs="Georgia"/>
          <w:highlight w:val="cyan"/>
        </w:rPr>
        <w:t>(“Pr</w:t>
      </w:r>
      <w:r w:rsidRPr="00CA0CC5">
        <w:rPr>
          <w:rFonts w:ascii="Georgia" w:eastAsia="Georgia" w:hAnsi="Georgia" w:cs="Georgia"/>
          <w:spacing w:val="1"/>
          <w:highlight w:val="cyan"/>
        </w:rPr>
        <w:t>o</w:t>
      </w:r>
      <w:r w:rsidRPr="00CA0CC5">
        <w:rPr>
          <w:rFonts w:ascii="Georgia" w:eastAsia="Georgia" w:hAnsi="Georgia" w:cs="Georgia"/>
          <w:spacing w:val="3"/>
          <w:highlight w:val="cyan"/>
        </w:rPr>
        <w:t>s</w:t>
      </w:r>
      <w:r w:rsidRPr="00CA0CC5">
        <w:rPr>
          <w:rFonts w:ascii="Georgia" w:eastAsia="Georgia" w:hAnsi="Georgia" w:cs="Georgia"/>
          <w:spacing w:val="-1"/>
          <w:highlight w:val="cyan"/>
        </w:rPr>
        <w:t>p</w:t>
      </w:r>
      <w:r w:rsidRPr="00CA0CC5">
        <w:rPr>
          <w:rFonts w:ascii="Georgia" w:eastAsia="Georgia" w:hAnsi="Georgia" w:cs="Georgia"/>
          <w:highlight w:val="cyan"/>
        </w:rPr>
        <w:t>er”</w:t>
      </w:r>
      <w:r w:rsidRPr="00CA0CC5">
        <w:rPr>
          <w:rFonts w:ascii="Georgia" w:eastAsia="Georgia" w:hAnsi="Georgia" w:cs="Georgia"/>
          <w:spacing w:val="2"/>
          <w:highlight w:val="cyan"/>
        </w:rPr>
        <w:t>)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ssued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sp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5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secur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3"/>
        </w:rPr>
        <w:t>.</w:t>
      </w:r>
      <w:r>
        <w:rPr>
          <w:rFonts w:ascii="Georgia" w:eastAsia="Georgia" w:hAnsi="Georgia" w:cs="Georgia"/>
          <w:spacing w:val="6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un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secur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ana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1"/>
        </w:rPr>
        <w:t>si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sed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4"/>
        </w:rPr>
        <w:t xml:space="preserve"> </w:t>
      </w:r>
      <w:r>
        <w:rPr>
          <w:rFonts w:ascii="Georgia" w:eastAsia="Georgia" w:hAnsi="Georgia" w:cs="Georgia"/>
          <w:i/>
          <w:spacing w:val="-1"/>
        </w:rPr>
        <w:t>R</w:t>
      </w:r>
      <w:r>
        <w:rPr>
          <w:rFonts w:ascii="Georgia" w:eastAsia="Georgia" w:hAnsi="Georgia" w:cs="Georgia"/>
          <w:i/>
        </w:rPr>
        <w:t>eves</w:t>
      </w:r>
      <w:r>
        <w:rPr>
          <w:rFonts w:ascii="Georgia" w:eastAsia="Georgia" w:hAnsi="Georgia" w:cs="Georgia"/>
          <w:i/>
          <w:spacing w:val="-4"/>
        </w:rPr>
        <w:t xml:space="preserve"> </w:t>
      </w:r>
      <w:r>
        <w:rPr>
          <w:rFonts w:ascii="Georgia" w:eastAsia="Georgia" w:hAnsi="Georgia" w:cs="Georgia"/>
          <w:i/>
          <w:spacing w:val="1"/>
        </w:rPr>
        <w:t>v</w:t>
      </w:r>
      <w:r>
        <w:rPr>
          <w:rFonts w:ascii="Georgia" w:eastAsia="Georgia" w:hAnsi="Georgia" w:cs="Georgia"/>
          <w:i/>
        </w:rPr>
        <w:t>.</w:t>
      </w:r>
      <w:r>
        <w:rPr>
          <w:rFonts w:ascii="Georgia" w:eastAsia="Georgia" w:hAnsi="Georgia" w:cs="Georgia"/>
          <w:i/>
          <w:spacing w:val="-1"/>
        </w:rPr>
        <w:t xml:space="preserve"> </w:t>
      </w:r>
      <w:r>
        <w:rPr>
          <w:rFonts w:ascii="Georgia" w:eastAsia="Georgia" w:hAnsi="Georgia" w:cs="Georgia"/>
          <w:i/>
        </w:rPr>
        <w:t>E</w:t>
      </w:r>
      <w:r>
        <w:rPr>
          <w:rFonts w:ascii="Georgia" w:eastAsia="Georgia" w:hAnsi="Georgia" w:cs="Georgia"/>
          <w:i/>
          <w:spacing w:val="1"/>
        </w:rPr>
        <w:t>r</w:t>
      </w:r>
      <w:r>
        <w:rPr>
          <w:rFonts w:ascii="Georgia" w:eastAsia="Georgia" w:hAnsi="Georgia" w:cs="Georgia"/>
          <w:i/>
        </w:rPr>
        <w:t>nst</w:t>
      </w:r>
      <w:r>
        <w:rPr>
          <w:rFonts w:ascii="Georgia" w:eastAsia="Georgia" w:hAnsi="Georgia" w:cs="Georgia"/>
          <w:i/>
          <w:spacing w:val="-5"/>
        </w:rPr>
        <w:t xml:space="preserve"> </w:t>
      </w:r>
      <w:r>
        <w:rPr>
          <w:rFonts w:ascii="Georgia" w:eastAsia="Georgia" w:hAnsi="Georgia" w:cs="Georgia"/>
          <w:i/>
        </w:rPr>
        <w:t>&amp;</w:t>
      </w:r>
      <w:r>
        <w:rPr>
          <w:rFonts w:ascii="Georgia" w:eastAsia="Georgia" w:hAnsi="Georgia" w:cs="Georgia"/>
          <w:i/>
          <w:spacing w:val="1"/>
        </w:rPr>
        <w:t xml:space="preserve"> </w:t>
      </w:r>
      <w:r>
        <w:rPr>
          <w:rFonts w:ascii="Georgia" w:eastAsia="Georgia" w:hAnsi="Georgia" w:cs="Georgia"/>
          <w:i/>
        </w:rPr>
        <w:t>Y</w:t>
      </w:r>
      <w:r>
        <w:rPr>
          <w:rFonts w:ascii="Georgia" w:eastAsia="Georgia" w:hAnsi="Georgia" w:cs="Georgia"/>
          <w:i/>
          <w:spacing w:val="1"/>
        </w:rPr>
        <w:t>o</w:t>
      </w:r>
      <w:r>
        <w:rPr>
          <w:rFonts w:ascii="Georgia" w:eastAsia="Georgia" w:hAnsi="Georgia" w:cs="Georgia"/>
          <w:i/>
        </w:rPr>
        <w:t>un</w:t>
      </w:r>
      <w:r>
        <w:rPr>
          <w:rFonts w:ascii="Georgia" w:eastAsia="Georgia" w:hAnsi="Georgia" w:cs="Georgia"/>
          <w:i/>
          <w:spacing w:val="3"/>
        </w:rPr>
        <w:t>g</w:t>
      </w:r>
      <w:r>
        <w:rPr>
          <w:rFonts w:ascii="Georgia" w:eastAsia="Georgia" w:hAnsi="Georgia" w:cs="Georgia"/>
          <w:spacing w:val="-1"/>
        </w:rPr>
        <w:t>.</w:t>
      </w:r>
      <w:r>
        <w:rPr>
          <w:rFonts w:ascii="Georgia" w:eastAsia="Georgia" w:hAnsi="Georgia" w:cs="Georgia"/>
          <w:spacing w:val="9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ete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secu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y,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4"/>
        </w:rPr>
        <w:t xml:space="preserve"> </w:t>
      </w:r>
      <w:r>
        <w:rPr>
          <w:rFonts w:ascii="Georgia" w:eastAsia="Georgia" w:hAnsi="Georgia" w:cs="Georgia"/>
          <w:i/>
          <w:spacing w:val="-1"/>
        </w:rPr>
        <w:t>R</w:t>
      </w:r>
      <w:r>
        <w:rPr>
          <w:rFonts w:ascii="Georgia" w:eastAsia="Georgia" w:hAnsi="Georgia" w:cs="Georgia"/>
          <w:i/>
        </w:rPr>
        <w:t>eves</w:t>
      </w:r>
      <w:r>
        <w:rPr>
          <w:rFonts w:ascii="Georgia" w:eastAsia="Georgia" w:hAnsi="Georgia" w:cs="Georgia"/>
          <w:i/>
          <w:spacing w:val="-5"/>
        </w:rPr>
        <w:t xml:space="preserve"> </w:t>
      </w:r>
      <w:r>
        <w:rPr>
          <w:rFonts w:ascii="Georgia" w:eastAsia="Georgia" w:hAnsi="Georgia" w:cs="Georgia"/>
        </w:rPr>
        <w:t>analy</w:t>
      </w:r>
      <w:r>
        <w:rPr>
          <w:rFonts w:ascii="Georgia" w:eastAsia="Georgia" w:hAnsi="Georgia" w:cs="Georgia"/>
          <w:spacing w:val="1"/>
        </w:rPr>
        <w:t>si</w:t>
      </w:r>
      <w:r>
        <w:rPr>
          <w:rFonts w:ascii="Georgia" w:eastAsia="Georgia" w:hAnsi="Georgia" w:cs="Georgia"/>
        </w:rPr>
        <w:t xml:space="preserve">s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tt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res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v</w:t>
      </w:r>
      <w:r>
        <w:rPr>
          <w:rFonts w:ascii="Georgia" w:eastAsia="Georgia" w:hAnsi="Georgia" w:cs="Georgia"/>
        </w:rPr>
        <w:t>ery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9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onsi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ered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secu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y.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 xml:space="preserve"> 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 xml:space="preserve"> d</w:t>
      </w:r>
      <w:r>
        <w:rPr>
          <w:rFonts w:ascii="Georgia" w:eastAsia="Georgia" w:hAnsi="Georgia" w:cs="Georgia"/>
        </w:rPr>
        <w:t>eterm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 needs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</w:rPr>
        <w:t>ered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ear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 xml:space="preserve"> </w:t>
      </w:r>
      <w:r>
        <w:rPr>
          <w:rFonts w:ascii="Georgia" w:eastAsia="Georgia" w:hAnsi="Georgia" w:cs="Georgia"/>
        </w:rPr>
        <w:t>“f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lan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e”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to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ave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de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 secur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fo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lo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fou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mu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-1"/>
        </w:rPr>
        <w:t>pp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eter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2"/>
        </w:rPr>
        <w:t>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lan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s:</w:t>
      </w:r>
    </w:p>
    <w:p w14:paraId="75E778B2" w14:textId="77777777" w:rsidR="0037070B" w:rsidRDefault="0037070B">
      <w:pPr>
        <w:spacing w:before="3" w:line="120" w:lineRule="exact"/>
        <w:rPr>
          <w:sz w:val="12"/>
          <w:szCs w:val="12"/>
        </w:rPr>
      </w:pPr>
    </w:p>
    <w:p w14:paraId="4C0E4132" w14:textId="0DAD0BFB" w:rsidR="0037070B" w:rsidRPr="00CA0CC5" w:rsidRDefault="005169D2" w:rsidP="00CA0CC5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spacing w:val="-1"/>
          <w:highlight w:val="lightGray"/>
        </w:rPr>
        <w:t>Th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mo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iv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of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u</w:t>
      </w:r>
      <w:r w:rsidRPr="00CA0CC5">
        <w:rPr>
          <w:rFonts w:ascii="Georgia" w:eastAsia="Georgia" w:hAnsi="Georgia" w:cs="Georgia"/>
          <w:spacing w:val="3"/>
          <w:highlight w:val="lightGray"/>
        </w:rPr>
        <w:t>y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and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seller;</w:t>
      </w:r>
    </w:p>
    <w:p w14:paraId="59E7F0CE" w14:textId="77777777" w:rsidR="0037070B" w:rsidRPr="00CA0CC5" w:rsidRDefault="0037070B">
      <w:pPr>
        <w:spacing w:before="1" w:line="120" w:lineRule="exact"/>
        <w:rPr>
          <w:sz w:val="12"/>
          <w:szCs w:val="12"/>
          <w:highlight w:val="lightGray"/>
        </w:rPr>
      </w:pPr>
    </w:p>
    <w:p w14:paraId="320E0047" w14:textId="6A1CC9D5" w:rsidR="0037070B" w:rsidRPr="00CA0CC5" w:rsidRDefault="005169D2" w:rsidP="00CA0CC5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spacing w:val="-1"/>
          <w:highlight w:val="lightGray"/>
        </w:rPr>
        <w:t>Th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 xml:space="preserve"> p</w:t>
      </w:r>
      <w:r w:rsidRPr="00CA0CC5">
        <w:rPr>
          <w:rFonts w:ascii="Georgia" w:eastAsia="Georgia" w:hAnsi="Georgia" w:cs="Georgia"/>
          <w:highlight w:val="lightGray"/>
        </w:rPr>
        <w:t>lan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d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1"/>
          <w:highlight w:val="lightGray"/>
        </w:rPr>
        <w:t>i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u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of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4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no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es;</w:t>
      </w:r>
    </w:p>
    <w:p w14:paraId="5E2D7DC8" w14:textId="77777777" w:rsidR="0037070B" w:rsidRPr="00CA0CC5" w:rsidRDefault="0037070B">
      <w:pPr>
        <w:spacing w:before="1" w:line="120" w:lineRule="exact"/>
        <w:rPr>
          <w:sz w:val="12"/>
          <w:szCs w:val="12"/>
          <w:highlight w:val="lightGray"/>
        </w:rPr>
      </w:pPr>
    </w:p>
    <w:p w14:paraId="123F4145" w14:textId="77FCA543" w:rsidR="0037070B" w:rsidRPr="00CA0CC5" w:rsidRDefault="005169D2" w:rsidP="00CA0CC5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spacing w:val="-1"/>
          <w:highlight w:val="lightGray"/>
        </w:rPr>
        <w:t>Th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ex</w:t>
      </w: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ec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ons</w:t>
      </w:r>
      <w:r w:rsidRPr="00CA0CC5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 xml:space="preserve"> i</w:t>
      </w:r>
      <w:r w:rsidRPr="00CA0CC5">
        <w:rPr>
          <w:rFonts w:ascii="Georgia" w:eastAsia="Georgia" w:hAnsi="Georgia" w:cs="Georgia"/>
          <w:spacing w:val="2"/>
          <w:highlight w:val="lightGray"/>
        </w:rPr>
        <w:t>nv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ng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u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spacing w:val="3"/>
          <w:highlight w:val="lightGray"/>
        </w:rPr>
        <w:t>l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spacing w:val="7"/>
          <w:highlight w:val="lightGray"/>
        </w:rPr>
        <w:t>;</w:t>
      </w:r>
      <w:r w:rsidRPr="00CA0CC5">
        <w:rPr>
          <w:rFonts w:ascii="Georgia" w:eastAsia="Georgia" w:hAnsi="Georgia" w:cs="Georgia"/>
          <w:spacing w:val="10"/>
          <w:position w:val="5"/>
          <w:sz w:val="13"/>
          <w:szCs w:val="1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and</w:t>
      </w:r>
    </w:p>
    <w:p w14:paraId="1FB79EDA" w14:textId="77777777" w:rsidR="0037070B" w:rsidRPr="00CA0CC5" w:rsidRDefault="0037070B">
      <w:pPr>
        <w:spacing w:line="140" w:lineRule="exact"/>
        <w:rPr>
          <w:sz w:val="14"/>
          <w:szCs w:val="14"/>
          <w:highlight w:val="lightGray"/>
        </w:rPr>
      </w:pPr>
    </w:p>
    <w:p w14:paraId="6255E02B" w14:textId="29D959F1" w:rsidR="0037070B" w:rsidRPr="00CA0CC5" w:rsidRDefault="005169D2" w:rsidP="00CA0CC5">
      <w:pPr>
        <w:pStyle w:val="ListParagraph"/>
        <w:numPr>
          <w:ilvl w:val="0"/>
          <w:numId w:val="5"/>
        </w:numPr>
        <w:tabs>
          <w:tab w:val="left" w:pos="820"/>
        </w:tabs>
        <w:spacing w:line="220" w:lineRule="exact"/>
        <w:ind w:right="786"/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highlight w:val="lightGray"/>
        </w:rPr>
        <w:t>W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et</w:t>
      </w:r>
      <w:r w:rsidRPr="00CA0CC5">
        <w:rPr>
          <w:rFonts w:ascii="Georgia" w:eastAsia="Georgia" w:hAnsi="Georgia" w:cs="Georgia"/>
          <w:spacing w:val="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so</w:t>
      </w:r>
      <w:r w:rsidRPr="00CA0CC5">
        <w:rPr>
          <w:rFonts w:ascii="Georgia" w:eastAsia="Georgia" w:hAnsi="Georgia" w:cs="Georgia"/>
          <w:spacing w:val="2"/>
          <w:highlight w:val="lightGray"/>
        </w:rPr>
        <w:t>m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fa</w:t>
      </w:r>
      <w:r w:rsidRPr="00CA0CC5">
        <w:rPr>
          <w:rFonts w:ascii="Georgia" w:eastAsia="Georgia" w:hAnsi="Georgia" w:cs="Georgia"/>
          <w:spacing w:val="1"/>
          <w:highlight w:val="lightGray"/>
        </w:rPr>
        <w:t>ct</w:t>
      </w:r>
      <w:r w:rsidRPr="00CA0CC5">
        <w:rPr>
          <w:rFonts w:ascii="Georgia" w:eastAsia="Georgia" w:hAnsi="Georgia" w:cs="Georgia"/>
          <w:highlight w:val="lightGray"/>
        </w:rPr>
        <w:t>or,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uc</w:t>
      </w:r>
      <w:r w:rsidRPr="00CA0CC5">
        <w:rPr>
          <w:rFonts w:ascii="Georgia" w:eastAsia="Georgia" w:hAnsi="Georgia" w:cs="Georgia"/>
          <w:highlight w:val="lightGray"/>
        </w:rPr>
        <w:t>h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as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x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ence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an</w:t>
      </w:r>
      <w:r w:rsidRPr="00CA0CC5">
        <w:rPr>
          <w:rFonts w:ascii="Georgia" w:eastAsia="Georgia" w:hAnsi="Georgia" w:cs="Georgia"/>
          <w:spacing w:val="1"/>
          <w:highlight w:val="lightGray"/>
        </w:rPr>
        <w:t>o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re</w:t>
      </w:r>
      <w:r w:rsidRPr="00CA0CC5">
        <w:rPr>
          <w:rFonts w:ascii="Georgia" w:eastAsia="Georgia" w:hAnsi="Georgia" w:cs="Georgia"/>
          <w:spacing w:val="-1"/>
          <w:highlight w:val="lightGray"/>
        </w:rPr>
        <w:t>g</w:t>
      </w:r>
      <w:r w:rsidRPr="00CA0CC5">
        <w:rPr>
          <w:rFonts w:ascii="Georgia" w:eastAsia="Georgia" w:hAnsi="Georgia" w:cs="Georgia"/>
          <w:highlight w:val="lightGray"/>
        </w:rPr>
        <w:t>ula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ory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me,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si</w:t>
      </w:r>
      <w:r w:rsidRPr="00CA0CC5">
        <w:rPr>
          <w:rFonts w:ascii="Georgia" w:eastAsia="Georgia" w:hAnsi="Georgia" w:cs="Georgia"/>
          <w:spacing w:val="1"/>
          <w:highlight w:val="lightGray"/>
        </w:rPr>
        <w:t>g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2"/>
          <w:highlight w:val="lightGray"/>
        </w:rPr>
        <w:t>f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highlight w:val="lightGray"/>
        </w:rPr>
        <w:t>an</w:t>
      </w:r>
      <w:r w:rsidRPr="00CA0CC5">
        <w:rPr>
          <w:rFonts w:ascii="Georgia" w:eastAsia="Georgia" w:hAnsi="Georgia" w:cs="Georgia"/>
          <w:spacing w:val="9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ly</w:t>
      </w:r>
      <w:r w:rsidRPr="00CA0CC5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re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u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sk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 xml:space="preserve">of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 xml:space="preserve">e 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rumen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,</w:t>
      </w:r>
      <w:r w:rsidRPr="00CA0CC5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y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rend</w:t>
      </w:r>
      <w:r w:rsidRPr="00CA0CC5">
        <w:rPr>
          <w:rFonts w:ascii="Georgia" w:eastAsia="Georgia" w:hAnsi="Georgia" w:cs="Georgia"/>
          <w:spacing w:val="2"/>
          <w:highlight w:val="lightGray"/>
        </w:rPr>
        <w:t>er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ng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a</w:t>
      </w:r>
      <w:r w:rsidRPr="00CA0CC5">
        <w:rPr>
          <w:rFonts w:ascii="Georgia" w:eastAsia="Georgia" w:hAnsi="Georgia" w:cs="Georgia"/>
          <w:spacing w:val="-1"/>
          <w:highlight w:val="lightGray"/>
        </w:rPr>
        <w:t>pp</w:t>
      </w:r>
      <w:r w:rsidRPr="00CA0CC5">
        <w:rPr>
          <w:rFonts w:ascii="Georgia" w:eastAsia="Georgia" w:hAnsi="Georgia" w:cs="Georgia"/>
          <w:spacing w:val="3"/>
          <w:highlight w:val="lightGray"/>
        </w:rPr>
        <w:t>l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of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S</w:t>
      </w:r>
      <w:r w:rsidRPr="00CA0CC5">
        <w:rPr>
          <w:rFonts w:ascii="Georgia" w:eastAsia="Georgia" w:hAnsi="Georgia" w:cs="Georgia"/>
          <w:highlight w:val="lightGray"/>
        </w:rPr>
        <w:t>ec</w:t>
      </w:r>
      <w:r w:rsidRPr="00CA0CC5">
        <w:rPr>
          <w:rFonts w:ascii="Georgia" w:eastAsia="Georgia" w:hAnsi="Georgia" w:cs="Georgia"/>
          <w:spacing w:val="1"/>
          <w:highlight w:val="lightGray"/>
        </w:rPr>
        <w:t>u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Ac</w:t>
      </w:r>
      <w:r w:rsidRPr="00CA0CC5">
        <w:rPr>
          <w:rFonts w:ascii="Georgia" w:eastAsia="Georgia" w:hAnsi="Georgia" w:cs="Georgia"/>
          <w:highlight w:val="lightGray"/>
        </w:rPr>
        <w:t>t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unnecess</w:t>
      </w:r>
      <w:r w:rsidRPr="00CA0CC5">
        <w:rPr>
          <w:rFonts w:ascii="Georgia" w:eastAsia="Georgia" w:hAnsi="Georgia" w:cs="Georgia"/>
          <w:spacing w:val="3"/>
          <w:highlight w:val="lightGray"/>
        </w:rPr>
        <w:t>a</w:t>
      </w:r>
      <w:r w:rsidRPr="00CA0CC5">
        <w:rPr>
          <w:rFonts w:ascii="Georgia" w:eastAsia="Georgia" w:hAnsi="Georgia" w:cs="Georgia"/>
          <w:highlight w:val="lightGray"/>
        </w:rPr>
        <w:t>ry.</w:t>
      </w:r>
    </w:p>
    <w:p w14:paraId="1385BCB2" w14:textId="77777777" w:rsidR="0037070B" w:rsidRDefault="0037070B">
      <w:pPr>
        <w:spacing w:before="10" w:line="100" w:lineRule="exact"/>
        <w:rPr>
          <w:sz w:val="11"/>
          <w:szCs w:val="11"/>
        </w:rPr>
      </w:pPr>
    </w:p>
    <w:p w14:paraId="0CA4C1CC" w14:textId="03B4295C" w:rsidR="0037070B" w:rsidRDefault="005169D2">
      <w:pPr>
        <w:ind w:left="105" w:right="289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ough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exa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fa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</w:rPr>
        <w:t xml:space="preserve">ors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guous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4"/>
        </w:rPr>
        <w:t>t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ent,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lyi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tes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i/>
          <w:spacing w:val="-1"/>
        </w:rPr>
        <w:t>R</w:t>
      </w:r>
      <w:r>
        <w:rPr>
          <w:rFonts w:ascii="Georgia" w:eastAsia="Georgia" w:hAnsi="Georgia" w:cs="Georgia"/>
          <w:i/>
        </w:rPr>
        <w:t>eves</w:t>
      </w:r>
      <w:r>
        <w:rPr>
          <w:rFonts w:ascii="Georgia" w:eastAsia="Georgia" w:hAnsi="Georgia" w:cs="Georgia"/>
          <w:i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ourt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zed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6"/>
        </w:rPr>
        <w:t>r</w:t>
      </w:r>
      <w:r>
        <w:rPr>
          <w:rFonts w:ascii="Georgia" w:eastAsia="Georgia" w:hAnsi="Georgia" w:cs="Georgia"/>
        </w:rPr>
        <w:t>esu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 xml:space="preserve"> 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sho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ld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8"/>
        </w:rPr>
        <w:t>.</w:t>
      </w:r>
      <w:r>
        <w:rPr>
          <w:rFonts w:ascii="Georgia" w:eastAsia="Georgia" w:hAnsi="Georgia" w:cs="Georgia"/>
          <w:spacing w:val="6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1"/>
        </w:rPr>
        <w:t>Ap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lying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i/>
          <w:spacing w:val="-1"/>
        </w:rPr>
        <w:t>R</w:t>
      </w:r>
      <w:r>
        <w:rPr>
          <w:rFonts w:ascii="Georgia" w:eastAsia="Georgia" w:hAnsi="Georgia" w:cs="Georgia"/>
          <w:i/>
        </w:rPr>
        <w:t>ev</w:t>
      </w:r>
      <w:r>
        <w:rPr>
          <w:rFonts w:ascii="Georgia" w:eastAsia="Georgia" w:hAnsi="Georgia" w:cs="Georgia"/>
          <w:i/>
          <w:spacing w:val="2"/>
        </w:rPr>
        <w:t>e</w:t>
      </w:r>
      <w:r>
        <w:rPr>
          <w:rFonts w:ascii="Georgia" w:eastAsia="Georgia" w:hAnsi="Georgia" w:cs="Georgia"/>
          <w:i/>
        </w:rPr>
        <w:t>s</w:t>
      </w:r>
      <w:r>
        <w:rPr>
          <w:rFonts w:ascii="Georgia" w:eastAsia="Georgia" w:hAnsi="Georgia" w:cs="Georgia"/>
          <w:i/>
          <w:spacing w:val="-5"/>
        </w:rPr>
        <w:t xml:space="preserve"> </w:t>
      </w:r>
      <w:r>
        <w:rPr>
          <w:rFonts w:ascii="Georgia" w:eastAsia="Georgia" w:hAnsi="Georgia" w:cs="Georgia"/>
        </w:rPr>
        <w:t>analy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o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use:</w:t>
      </w:r>
    </w:p>
    <w:p w14:paraId="27AB6D60" w14:textId="77777777" w:rsidR="0037070B" w:rsidRDefault="0037070B">
      <w:pPr>
        <w:spacing w:before="3" w:line="120" w:lineRule="exact"/>
        <w:rPr>
          <w:sz w:val="12"/>
          <w:szCs w:val="12"/>
        </w:rPr>
      </w:pPr>
    </w:p>
    <w:p w14:paraId="768FD38A" w14:textId="1C3FE17C" w:rsidR="0037070B" w:rsidRPr="00CA0CC5" w:rsidRDefault="005169D2" w:rsidP="00B32161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highlight w:val="lightGray"/>
        </w:rPr>
        <w:t>Le</w:t>
      </w:r>
      <w:r w:rsidRPr="00CA0CC5">
        <w:rPr>
          <w:rFonts w:ascii="Georgia" w:eastAsia="Georgia" w:hAnsi="Georgia" w:cs="Georgia"/>
          <w:spacing w:val="-1"/>
          <w:highlight w:val="lightGray"/>
        </w:rPr>
        <w:t>n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ers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3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mo</w:t>
      </w:r>
      <w:r w:rsidRPr="00CA0CC5">
        <w:rPr>
          <w:rFonts w:ascii="Georgia" w:eastAsia="Georgia" w:hAnsi="Georgia" w:cs="Georgia"/>
          <w:spacing w:val="1"/>
          <w:highlight w:val="lightGray"/>
        </w:rPr>
        <w:t>ti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ed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y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a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ex</w:t>
      </w: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ec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ed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ret</w:t>
      </w:r>
      <w:r w:rsidRPr="00CA0CC5">
        <w:rPr>
          <w:rFonts w:ascii="Georgia" w:eastAsia="Georgia" w:hAnsi="Georgia" w:cs="Georgia"/>
          <w:spacing w:val="1"/>
          <w:highlight w:val="lightGray"/>
        </w:rPr>
        <w:t>u</w:t>
      </w:r>
      <w:r w:rsidRPr="00CA0CC5">
        <w:rPr>
          <w:rFonts w:ascii="Georgia" w:eastAsia="Georgia" w:hAnsi="Georgia" w:cs="Georgia"/>
          <w:highlight w:val="lightGray"/>
        </w:rPr>
        <w:t>rn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on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f</w:t>
      </w:r>
      <w:r w:rsidRPr="00CA0CC5">
        <w:rPr>
          <w:rFonts w:ascii="Georgia" w:eastAsia="Georgia" w:hAnsi="Georgia" w:cs="Georgia"/>
          <w:highlight w:val="lightGray"/>
        </w:rPr>
        <w:t>un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s;</w:t>
      </w:r>
    </w:p>
    <w:p w14:paraId="06B342E8" w14:textId="77777777" w:rsidR="0037070B" w:rsidRPr="00CA0CC5" w:rsidRDefault="0037070B">
      <w:pPr>
        <w:spacing w:before="1" w:line="120" w:lineRule="exact"/>
        <w:rPr>
          <w:sz w:val="12"/>
          <w:szCs w:val="12"/>
          <w:highlight w:val="lightGray"/>
        </w:rPr>
      </w:pPr>
    </w:p>
    <w:p w14:paraId="261A75CE" w14:textId="56758587" w:rsidR="0037070B" w:rsidRPr="00CA0CC5" w:rsidRDefault="005169D2" w:rsidP="00B32161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ro</w:t>
      </w:r>
      <w:r w:rsidRPr="00CA0CC5">
        <w:rPr>
          <w:rFonts w:ascii="Georgia" w:eastAsia="Georgia" w:hAnsi="Georgia" w:cs="Georgia"/>
          <w:spacing w:val="1"/>
          <w:highlight w:val="lightGray"/>
        </w:rPr>
        <w:t>s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l</w:t>
      </w:r>
      <w:r w:rsidRPr="00CA0CC5">
        <w:rPr>
          <w:rFonts w:ascii="Georgia" w:eastAsia="Georgia" w:hAnsi="Georgia" w:cs="Georgia"/>
          <w:spacing w:val="1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ans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3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offe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ed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g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neral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u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spacing w:val="3"/>
          <w:highlight w:val="lightGray"/>
        </w:rPr>
        <w:t>l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highlight w:val="lightGray"/>
        </w:rPr>
        <w:t>;</w:t>
      </w:r>
    </w:p>
    <w:p w14:paraId="60262A2A" w14:textId="77777777" w:rsidR="0037070B" w:rsidRPr="00CA0CC5" w:rsidRDefault="0037070B">
      <w:pPr>
        <w:spacing w:before="1" w:line="120" w:lineRule="exact"/>
        <w:rPr>
          <w:sz w:val="12"/>
          <w:szCs w:val="12"/>
          <w:highlight w:val="lightGray"/>
        </w:rPr>
      </w:pPr>
    </w:p>
    <w:p w14:paraId="332C6E4B" w14:textId="3E9B7B44" w:rsidR="0037070B" w:rsidRPr="00CA0CC5" w:rsidRDefault="005169D2" w:rsidP="00B32161">
      <w:pPr>
        <w:pStyle w:val="ListParagraph"/>
        <w:numPr>
          <w:ilvl w:val="0"/>
          <w:numId w:val="5"/>
        </w:numPr>
        <w:spacing w:line="220" w:lineRule="exact"/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position w:val="-1"/>
          <w:highlight w:val="lightGray"/>
        </w:rPr>
        <w:t>A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position w:val="-1"/>
          <w:highlight w:val="lightGray"/>
        </w:rPr>
        <w:t>reas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o</w:t>
      </w:r>
      <w:r w:rsidRPr="00CA0CC5">
        <w:rPr>
          <w:rFonts w:ascii="Georgia" w:eastAsia="Georgia" w:hAnsi="Georgia" w:cs="Georgia"/>
          <w:position w:val="-1"/>
          <w:highlight w:val="lightGray"/>
        </w:rPr>
        <w:t>na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b</w:t>
      </w:r>
      <w:r w:rsidRPr="00CA0CC5">
        <w:rPr>
          <w:rFonts w:ascii="Georgia" w:eastAsia="Georgia" w:hAnsi="Georgia" w:cs="Georgia"/>
          <w:position w:val="-1"/>
          <w:highlight w:val="lightGray"/>
        </w:rPr>
        <w:t>le</w:t>
      </w:r>
      <w:r w:rsidRPr="00CA0CC5">
        <w:rPr>
          <w:rFonts w:ascii="Georgia" w:eastAsia="Georgia" w:hAnsi="Georgia" w:cs="Georgia"/>
          <w:spacing w:val="-8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i</w:t>
      </w:r>
      <w:r w:rsidRPr="00CA0CC5">
        <w:rPr>
          <w:rFonts w:ascii="Georgia" w:eastAsia="Georgia" w:hAnsi="Georgia" w:cs="Georgia"/>
          <w:spacing w:val="2"/>
          <w:position w:val="-1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v</w:t>
      </w:r>
      <w:r w:rsidRPr="00CA0CC5">
        <w:rPr>
          <w:rFonts w:ascii="Georgia" w:eastAsia="Georgia" w:hAnsi="Georgia" w:cs="Georgia"/>
          <w:position w:val="-1"/>
          <w:highlight w:val="lightGray"/>
        </w:rPr>
        <w:t>es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t</w:t>
      </w:r>
      <w:r w:rsidRPr="00CA0CC5">
        <w:rPr>
          <w:rFonts w:ascii="Georgia" w:eastAsia="Georgia" w:hAnsi="Georgia" w:cs="Georgia"/>
          <w:position w:val="-1"/>
          <w:highlight w:val="lightGray"/>
        </w:rPr>
        <w:t>or</w:t>
      </w:r>
      <w:r w:rsidRPr="00CA0CC5">
        <w:rPr>
          <w:rFonts w:ascii="Georgia" w:eastAsia="Georgia" w:hAnsi="Georgia" w:cs="Georgia"/>
          <w:spacing w:val="-7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position w:val="-1"/>
          <w:highlight w:val="lightGray"/>
        </w:rPr>
        <w:t>wou</w:t>
      </w:r>
      <w:r w:rsidRPr="00CA0CC5">
        <w:rPr>
          <w:rFonts w:ascii="Georgia" w:eastAsia="Georgia" w:hAnsi="Georgia" w:cs="Georgia"/>
          <w:spacing w:val="3"/>
          <w:position w:val="-1"/>
          <w:highlight w:val="lightGray"/>
        </w:rPr>
        <w:t>l</w:t>
      </w:r>
      <w:r w:rsidRPr="00CA0CC5">
        <w:rPr>
          <w:rFonts w:ascii="Georgia" w:eastAsia="Georgia" w:hAnsi="Georgia" w:cs="Georgia"/>
          <w:position w:val="-1"/>
          <w:highlight w:val="lightGray"/>
        </w:rPr>
        <w:t>d</w:t>
      </w:r>
      <w:r w:rsidRPr="00CA0CC5">
        <w:rPr>
          <w:rFonts w:ascii="Georgia" w:eastAsia="Georgia" w:hAnsi="Georgia" w:cs="Georgia"/>
          <w:spacing w:val="-5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position w:val="-1"/>
          <w:highlight w:val="lightGray"/>
        </w:rPr>
        <w:t>l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ik</w:t>
      </w:r>
      <w:r w:rsidRPr="00CA0CC5">
        <w:rPr>
          <w:rFonts w:ascii="Georgia" w:eastAsia="Georgia" w:hAnsi="Georgia" w:cs="Georgia"/>
          <w:position w:val="-1"/>
          <w:highlight w:val="lightGray"/>
        </w:rPr>
        <w:t>ely</w:t>
      </w:r>
      <w:r w:rsidRPr="00CA0CC5">
        <w:rPr>
          <w:rFonts w:ascii="Georgia" w:eastAsia="Georgia" w:hAnsi="Georgia" w:cs="Georgia"/>
          <w:spacing w:val="-5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position w:val="-1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position w:val="-1"/>
          <w:highlight w:val="lightGray"/>
        </w:rPr>
        <w:t>x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p</w:t>
      </w:r>
      <w:r w:rsidRPr="00CA0CC5">
        <w:rPr>
          <w:rFonts w:ascii="Georgia" w:eastAsia="Georgia" w:hAnsi="Georgia" w:cs="Georgia"/>
          <w:position w:val="-1"/>
          <w:highlight w:val="lightGray"/>
        </w:rPr>
        <w:t>ect</w:t>
      </w:r>
      <w:r w:rsidRPr="00CA0CC5">
        <w:rPr>
          <w:rFonts w:ascii="Georgia" w:eastAsia="Georgia" w:hAnsi="Georgia" w:cs="Georgia"/>
          <w:spacing w:val="-5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h</w:t>
      </w:r>
      <w:r w:rsidRPr="00CA0CC5">
        <w:rPr>
          <w:rFonts w:ascii="Georgia" w:eastAsia="Georgia" w:hAnsi="Georgia" w:cs="Georgia"/>
          <w:position w:val="-1"/>
          <w:highlight w:val="lightGray"/>
        </w:rPr>
        <w:t>at</w:t>
      </w:r>
      <w:r w:rsidRPr="00CA0CC5">
        <w:rPr>
          <w:rFonts w:ascii="Georgia" w:eastAsia="Georgia" w:hAnsi="Georgia" w:cs="Georgia"/>
          <w:spacing w:val="-3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position w:val="-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h</w:t>
      </w:r>
      <w:r w:rsidRPr="00CA0CC5">
        <w:rPr>
          <w:rFonts w:ascii="Georgia" w:eastAsia="Georgia" w:hAnsi="Georgia" w:cs="Georgia"/>
          <w:position w:val="-1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position w:val="-1"/>
          <w:highlight w:val="lightGray"/>
        </w:rPr>
        <w:t>l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o</w:t>
      </w:r>
      <w:r w:rsidRPr="00CA0CC5">
        <w:rPr>
          <w:rFonts w:ascii="Georgia" w:eastAsia="Georgia" w:hAnsi="Georgia" w:cs="Georgia"/>
          <w:position w:val="-1"/>
          <w:highlight w:val="lightGray"/>
        </w:rPr>
        <w:t>a</w:t>
      </w:r>
      <w:r w:rsidRPr="00CA0CC5">
        <w:rPr>
          <w:rFonts w:ascii="Georgia" w:eastAsia="Georgia" w:hAnsi="Georgia" w:cs="Georgia"/>
          <w:spacing w:val="2"/>
          <w:position w:val="-1"/>
          <w:highlight w:val="lightGray"/>
        </w:rPr>
        <w:t>n</w:t>
      </w:r>
      <w:r w:rsidRPr="00CA0CC5">
        <w:rPr>
          <w:rFonts w:ascii="Georgia" w:eastAsia="Georgia" w:hAnsi="Georgia" w:cs="Georgia"/>
          <w:position w:val="-1"/>
          <w:highlight w:val="lightGray"/>
        </w:rPr>
        <w:t>s</w:t>
      </w:r>
      <w:r w:rsidRPr="00CA0CC5">
        <w:rPr>
          <w:rFonts w:ascii="Georgia" w:eastAsia="Georgia" w:hAnsi="Georgia" w:cs="Georgia"/>
          <w:spacing w:val="-5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a</w:t>
      </w:r>
      <w:r w:rsidRPr="00CA0CC5">
        <w:rPr>
          <w:rFonts w:ascii="Georgia" w:eastAsia="Georgia" w:hAnsi="Georgia" w:cs="Georgia"/>
          <w:position w:val="-1"/>
          <w:highlight w:val="lightGray"/>
        </w:rPr>
        <w:t>re</w:t>
      </w:r>
      <w:r w:rsidRPr="00CA0CC5">
        <w:rPr>
          <w:rFonts w:ascii="Georgia" w:eastAsia="Georgia" w:hAnsi="Georgia" w:cs="Georgia"/>
          <w:spacing w:val="-3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position w:val="-1"/>
          <w:highlight w:val="lightGray"/>
        </w:rPr>
        <w:t>an</w:t>
      </w:r>
      <w:r w:rsidRPr="00CA0CC5">
        <w:rPr>
          <w:rFonts w:ascii="Georgia" w:eastAsia="Georgia" w:hAnsi="Georgia" w:cs="Georgia"/>
          <w:spacing w:val="-2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i</w:t>
      </w:r>
      <w:r w:rsidRPr="00CA0CC5">
        <w:rPr>
          <w:rFonts w:ascii="Georgia" w:eastAsia="Georgia" w:hAnsi="Georgia" w:cs="Georgia"/>
          <w:position w:val="-1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position w:val="-1"/>
          <w:highlight w:val="lightGray"/>
        </w:rPr>
        <w:t>v</w:t>
      </w:r>
      <w:r w:rsidRPr="00CA0CC5">
        <w:rPr>
          <w:rFonts w:ascii="Georgia" w:eastAsia="Georgia" w:hAnsi="Georgia" w:cs="Georgia"/>
          <w:position w:val="-1"/>
          <w:highlight w:val="lightGray"/>
        </w:rPr>
        <w:t>es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t</w:t>
      </w:r>
      <w:r w:rsidRPr="00CA0CC5">
        <w:rPr>
          <w:rFonts w:ascii="Georgia" w:eastAsia="Georgia" w:hAnsi="Georgia" w:cs="Georgia"/>
          <w:spacing w:val="2"/>
          <w:position w:val="-1"/>
          <w:highlight w:val="lightGray"/>
        </w:rPr>
        <w:t>m</w:t>
      </w:r>
      <w:r w:rsidRPr="00CA0CC5">
        <w:rPr>
          <w:rFonts w:ascii="Georgia" w:eastAsia="Georgia" w:hAnsi="Georgia" w:cs="Georgia"/>
          <w:position w:val="-1"/>
          <w:highlight w:val="lightGray"/>
        </w:rPr>
        <w:t>ent;</w:t>
      </w:r>
      <w:r w:rsidRPr="00CA0CC5">
        <w:rPr>
          <w:rFonts w:ascii="Georgia" w:eastAsia="Georgia" w:hAnsi="Georgia" w:cs="Georgia"/>
          <w:spacing w:val="-10"/>
          <w:position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position w:val="-1"/>
          <w:highlight w:val="lightGray"/>
        </w:rPr>
        <w:t>a</w:t>
      </w:r>
      <w:r w:rsidRPr="00CA0CC5">
        <w:rPr>
          <w:rFonts w:ascii="Georgia" w:eastAsia="Georgia" w:hAnsi="Georgia" w:cs="Georgia"/>
          <w:position w:val="-1"/>
          <w:highlight w:val="lightGray"/>
        </w:rPr>
        <w:t>nd</w:t>
      </w:r>
    </w:p>
    <w:p w14:paraId="4A8FEF57" w14:textId="77777777" w:rsidR="0037070B" w:rsidRPr="00CA0CC5" w:rsidRDefault="0037070B">
      <w:pPr>
        <w:spacing w:line="200" w:lineRule="exact"/>
        <w:rPr>
          <w:highlight w:val="lightGray"/>
        </w:rPr>
      </w:pPr>
    </w:p>
    <w:p w14:paraId="60C28265" w14:textId="0BF65151" w:rsidR="0037070B" w:rsidRPr="00CA0CC5" w:rsidRDefault="005169D2" w:rsidP="00B32161">
      <w:pPr>
        <w:pStyle w:val="ListParagraph"/>
        <w:numPr>
          <w:ilvl w:val="0"/>
          <w:numId w:val="5"/>
        </w:numPr>
        <w:spacing w:before="23"/>
        <w:ind w:right="385"/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spacing w:val="-1"/>
          <w:highlight w:val="lightGray"/>
        </w:rPr>
        <w:t>Th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no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a</w:t>
      </w:r>
      <w:r w:rsidRPr="00CA0CC5">
        <w:rPr>
          <w:rFonts w:ascii="Georgia" w:eastAsia="Georgia" w:hAnsi="Georgia" w:cs="Georgia"/>
          <w:highlight w:val="lightGray"/>
        </w:rPr>
        <w:t>l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erna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>g</w:t>
      </w:r>
      <w:r w:rsidRPr="00CA0CC5">
        <w:rPr>
          <w:rFonts w:ascii="Georgia" w:eastAsia="Georgia" w:hAnsi="Georgia" w:cs="Georgia"/>
          <w:highlight w:val="lightGray"/>
        </w:rPr>
        <w:t>ul</w:t>
      </w:r>
      <w:r w:rsidRPr="00CA0CC5">
        <w:rPr>
          <w:rFonts w:ascii="Georgia" w:eastAsia="Georgia" w:hAnsi="Georgia" w:cs="Georgia"/>
          <w:spacing w:val="3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ory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eme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at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red</w:t>
      </w:r>
      <w:r w:rsidRPr="00CA0CC5">
        <w:rPr>
          <w:rFonts w:ascii="Georgia" w:eastAsia="Georgia" w:hAnsi="Georgia" w:cs="Georgia"/>
          <w:spacing w:val="1"/>
          <w:highlight w:val="lightGray"/>
        </w:rPr>
        <w:t>uc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3"/>
          <w:highlight w:val="lightGray"/>
        </w:rPr>
        <w:t>s</w:t>
      </w:r>
      <w:r w:rsidRPr="00CA0CC5">
        <w:rPr>
          <w:rFonts w:ascii="Georgia" w:eastAsia="Georgia" w:hAnsi="Georgia" w:cs="Georgia"/>
          <w:spacing w:val="-1"/>
          <w:highlight w:val="lightGray"/>
        </w:rPr>
        <w:t>k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2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ors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resent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d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y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P</w:t>
      </w:r>
      <w:r w:rsidRPr="00CA0CC5">
        <w:rPr>
          <w:rFonts w:ascii="Georgia" w:eastAsia="Georgia" w:hAnsi="Georgia" w:cs="Georgia"/>
          <w:spacing w:val="-1"/>
          <w:highlight w:val="lightGray"/>
        </w:rPr>
        <w:t>2</w:t>
      </w:r>
      <w:r w:rsidRPr="00CA0CC5">
        <w:rPr>
          <w:rFonts w:ascii="Georgia" w:eastAsia="Georgia" w:hAnsi="Georgia" w:cs="Georgia"/>
          <w:highlight w:val="lightGray"/>
        </w:rPr>
        <w:t>P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lend</w:t>
      </w:r>
      <w:r w:rsidRPr="00CA0CC5">
        <w:rPr>
          <w:rFonts w:ascii="Georgia" w:eastAsia="Georgia" w:hAnsi="Georgia" w:cs="Georgia"/>
          <w:spacing w:val="2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ng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w w:val="99"/>
          <w:highlight w:val="lightGray"/>
        </w:rPr>
        <w:t>p</w:t>
      </w:r>
      <w:r w:rsidRPr="00CA0CC5">
        <w:rPr>
          <w:rFonts w:ascii="Georgia" w:eastAsia="Georgia" w:hAnsi="Georgia" w:cs="Georgia"/>
          <w:w w:val="99"/>
          <w:highlight w:val="lightGray"/>
        </w:rPr>
        <w:t>la</w:t>
      </w:r>
      <w:r w:rsidRPr="00CA0CC5">
        <w:rPr>
          <w:rFonts w:ascii="Georgia" w:eastAsia="Georgia" w:hAnsi="Georgia" w:cs="Georgia"/>
          <w:spacing w:val="1"/>
          <w:w w:val="99"/>
          <w:highlight w:val="lightGray"/>
        </w:rPr>
        <w:t>t</w:t>
      </w:r>
      <w:r w:rsidRPr="00CA0CC5">
        <w:rPr>
          <w:rFonts w:ascii="Georgia" w:eastAsia="Georgia" w:hAnsi="Georgia" w:cs="Georgia"/>
          <w:w w:val="99"/>
          <w:highlight w:val="lightGray"/>
        </w:rPr>
        <w:t>form.</w:t>
      </w:r>
    </w:p>
    <w:p w14:paraId="21113B67" w14:textId="77777777" w:rsidR="0037070B" w:rsidRDefault="0037070B">
      <w:pPr>
        <w:spacing w:before="9" w:line="100" w:lineRule="exact"/>
        <w:rPr>
          <w:sz w:val="11"/>
          <w:szCs w:val="11"/>
        </w:rPr>
      </w:pPr>
    </w:p>
    <w:p w14:paraId="2D20A8AC" w14:textId="68F04C5C" w:rsidR="0037070B" w:rsidRDefault="005169D2">
      <w:pPr>
        <w:ind w:left="105" w:right="241"/>
        <w:rPr>
          <w:rFonts w:ascii="Georgia" w:eastAsia="Georgia" w:hAnsi="Georgia" w:cs="Georgia"/>
          <w:sz w:val="13"/>
          <w:szCs w:val="13"/>
        </w:rPr>
      </w:pP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res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lt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sp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ub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1"/>
        </w:rPr>
        <w:t>oth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2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 xml:space="preserve">lending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-1"/>
        </w:rPr>
        <w:t xml:space="preserve"> h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re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ot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ens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oc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 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entia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ly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5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e.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Fur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erm</w:t>
      </w:r>
      <w:r>
        <w:rPr>
          <w:rFonts w:ascii="Georgia" w:eastAsia="Georgia" w:hAnsi="Georgia" w:cs="Georgia"/>
          <w:spacing w:val="2"/>
        </w:rPr>
        <w:t>o</w:t>
      </w:r>
      <w:r>
        <w:rPr>
          <w:rFonts w:ascii="Georgia" w:eastAsia="Georgia" w:hAnsi="Georgia" w:cs="Georgia"/>
        </w:rPr>
        <w:t>re,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3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ng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forms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4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2"/>
        </w:rPr>
        <w:t>j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lue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ents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use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no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may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cyan"/>
        </w:rPr>
        <w:t>b</w:t>
      </w:r>
      <w:r w:rsidRPr="00CA0CC5">
        <w:rPr>
          <w:rFonts w:ascii="Georgia" w:eastAsia="Georgia" w:hAnsi="Georgia" w:cs="Georgia"/>
          <w:highlight w:val="cyan"/>
        </w:rPr>
        <w:t>e</w:t>
      </w:r>
      <w:r w:rsidRPr="00CA0CC5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CA0CC5">
        <w:rPr>
          <w:rFonts w:ascii="Georgia" w:eastAsia="Georgia" w:hAnsi="Georgia" w:cs="Georgia"/>
          <w:highlight w:val="cyan"/>
        </w:rPr>
        <w:t>“c</w:t>
      </w:r>
      <w:r w:rsidRPr="00CA0CC5">
        <w:rPr>
          <w:rFonts w:ascii="Georgia" w:eastAsia="Georgia" w:hAnsi="Georgia" w:cs="Georgia"/>
          <w:spacing w:val="1"/>
          <w:highlight w:val="cyan"/>
        </w:rPr>
        <w:t>o</w:t>
      </w:r>
      <w:r w:rsidRPr="00CA0CC5">
        <w:rPr>
          <w:rFonts w:ascii="Georgia" w:eastAsia="Georgia" w:hAnsi="Georgia" w:cs="Georgia"/>
          <w:spacing w:val="-1"/>
          <w:highlight w:val="cyan"/>
        </w:rPr>
        <w:t>v</w:t>
      </w:r>
      <w:r w:rsidRPr="00CA0CC5">
        <w:rPr>
          <w:rFonts w:ascii="Georgia" w:eastAsia="Georgia" w:hAnsi="Georgia" w:cs="Georgia"/>
          <w:highlight w:val="cyan"/>
        </w:rPr>
        <w:t>e</w:t>
      </w:r>
      <w:r w:rsidRPr="00CA0CC5">
        <w:rPr>
          <w:rFonts w:ascii="Georgia" w:eastAsia="Georgia" w:hAnsi="Georgia" w:cs="Georgia"/>
          <w:spacing w:val="2"/>
          <w:highlight w:val="cyan"/>
        </w:rPr>
        <w:t>r</w:t>
      </w:r>
      <w:r w:rsidRPr="00CA0CC5">
        <w:rPr>
          <w:rFonts w:ascii="Georgia" w:eastAsia="Georgia" w:hAnsi="Georgia" w:cs="Georgia"/>
          <w:highlight w:val="cyan"/>
        </w:rPr>
        <w:t>ed</w:t>
      </w:r>
      <w:r w:rsidRPr="00CA0CC5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CA0CC5">
        <w:rPr>
          <w:rFonts w:ascii="Georgia" w:eastAsia="Georgia" w:hAnsi="Georgia" w:cs="Georgia"/>
          <w:highlight w:val="cyan"/>
        </w:rPr>
        <w:t>se</w:t>
      </w:r>
      <w:r w:rsidRPr="00CA0CC5">
        <w:rPr>
          <w:rFonts w:ascii="Georgia" w:eastAsia="Georgia" w:hAnsi="Georgia" w:cs="Georgia"/>
          <w:spacing w:val="1"/>
          <w:highlight w:val="cyan"/>
        </w:rPr>
        <w:t>c</w:t>
      </w:r>
      <w:r w:rsidRPr="00CA0CC5">
        <w:rPr>
          <w:rFonts w:ascii="Georgia" w:eastAsia="Georgia" w:hAnsi="Georgia" w:cs="Georgia"/>
          <w:highlight w:val="cyan"/>
        </w:rPr>
        <w:t>ur</w:t>
      </w:r>
      <w:r w:rsidRPr="00CA0CC5">
        <w:rPr>
          <w:rFonts w:ascii="Georgia" w:eastAsia="Georgia" w:hAnsi="Georgia" w:cs="Georgia"/>
          <w:spacing w:val="-1"/>
          <w:highlight w:val="cyan"/>
        </w:rPr>
        <w:t>i</w:t>
      </w:r>
      <w:r w:rsidRPr="00CA0CC5">
        <w:rPr>
          <w:rFonts w:ascii="Georgia" w:eastAsia="Georgia" w:hAnsi="Georgia" w:cs="Georgia"/>
          <w:spacing w:val="3"/>
          <w:highlight w:val="cyan"/>
        </w:rPr>
        <w:t>t</w:t>
      </w:r>
      <w:r w:rsidRPr="00CA0CC5">
        <w:rPr>
          <w:rFonts w:ascii="Georgia" w:eastAsia="Georgia" w:hAnsi="Georgia" w:cs="Georgia"/>
          <w:spacing w:val="-1"/>
          <w:highlight w:val="cyan"/>
        </w:rPr>
        <w:t>i</w:t>
      </w:r>
      <w:r w:rsidRPr="00CA0CC5">
        <w:rPr>
          <w:rFonts w:ascii="Georgia" w:eastAsia="Georgia" w:hAnsi="Georgia" w:cs="Georgia"/>
          <w:highlight w:val="cyan"/>
        </w:rPr>
        <w:t>es”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1"/>
        </w:rPr>
        <w:t>N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onal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>k</w:t>
      </w:r>
      <w:r>
        <w:rPr>
          <w:rFonts w:ascii="Georgia" w:eastAsia="Georgia" w:hAnsi="Georgia" w:cs="Georgia"/>
        </w:rPr>
        <w:t>ets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1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rov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  <w:spacing w:val="1"/>
        </w:rPr>
        <w:t>Ac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99</w:t>
      </w:r>
      <w:r>
        <w:rPr>
          <w:rFonts w:ascii="Georgia" w:eastAsia="Georgia" w:hAnsi="Georgia" w:cs="Georgia"/>
          <w:spacing w:val="2"/>
        </w:rPr>
        <w:t>6</w:t>
      </w:r>
      <w:r>
        <w:rPr>
          <w:rFonts w:ascii="Georgia" w:eastAsia="Georgia" w:hAnsi="Georgia" w:cs="Georgia"/>
          <w:spacing w:val="7"/>
        </w:rPr>
        <w:t>.</w:t>
      </w:r>
    </w:p>
    <w:p w14:paraId="58F3A88C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1695E970" w14:textId="4B207FC8" w:rsidR="0037070B" w:rsidRDefault="005169D2">
      <w:pPr>
        <w:ind w:left="105" w:right="554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ort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1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 xml:space="preserve">y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.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Go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Acc</w:t>
      </w:r>
      <w:r>
        <w:rPr>
          <w:rFonts w:ascii="Georgia" w:eastAsia="Georgia" w:hAnsi="Georgia" w:cs="Georgia"/>
        </w:rPr>
        <w:t>oun</w:t>
      </w:r>
      <w:r>
        <w:rPr>
          <w:rFonts w:ascii="Georgia" w:eastAsia="Georgia" w:hAnsi="Georgia" w:cs="Georgia"/>
          <w:spacing w:val="5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>bi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cyan"/>
        </w:rPr>
        <w:t>(</w:t>
      </w:r>
      <w:r w:rsidRPr="00CA0CC5">
        <w:rPr>
          <w:rFonts w:ascii="Georgia" w:eastAsia="Georgia" w:hAnsi="Georgia" w:cs="Georgia"/>
          <w:highlight w:val="cyan"/>
        </w:rPr>
        <w:t>GA</w:t>
      </w:r>
      <w:r w:rsidRPr="00CA0CC5">
        <w:rPr>
          <w:rFonts w:ascii="Georgia" w:eastAsia="Georgia" w:hAnsi="Georgia" w:cs="Georgia"/>
          <w:spacing w:val="1"/>
          <w:highlight w:val="cyan"/>
        </w:rPr>
        <w:t>O</w:t>
      </w:r>
      <w:r w:rsidRPr="00CA0CC5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ur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uant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em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D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7"/>
        </w:rPr>
        <w:t>d</w:t>
      </w:r>
      <w:r>
        <w:rPr>
          <w:rFonts w:ascii="Georgia" w:eastAsia="Georgia" w:hAnsi="Georgia" w:cs="Georgia"/>
        </w:rPr>
        <w:t>- Frank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Ac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wledg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nfu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erl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ju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</w:rPr>
        <w:t>mu</w:t>
      </w:r>
      <w:r>
        <w:rPr>
          <w:rFonts w:ascii="Georgia" w:eastAsia="Georgia" w:hAnsi="Georgia" w:cs="Georgia"/>
          <w:spacing w:val="1"/>
        </w:rPr>
        <w:t>lt</w:t>
      </w:r>
      <w:r>
        <w:rPr>
          <w:rFonts w:ascii="Georgia" w:eastAsia="Georgia" w:hAnsi="Georgia" w:cs="Georgia"/>
          <w:spacing w:val="-1"/>
        </w:rPr>
        <w:t>ip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nc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es,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nclu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 secur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nk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F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and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3"/>
        </w:rPr>
        <w:t>P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ect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  <w:spacing w:val="9"/>
        </w:rPr>
        <w:t>.</w:t>
      </w:r>
      <w:r w:rsidR="00B32161">
        <w:rPr>
          <w:rFonts w:ascii="Georgia" w:eastAsia="Georgia" w:hAnsi="Georgia" w:cs="Georgia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ort ou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ned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wo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1"/>
        </w:rPr>
        <w:t>ach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ure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4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federal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l</w:t>
      </w:r>
      <w:r>
        <w:rPr>
          <w:rFonts w:ascii="Georgia" w:eastAsia="Georgia" w:hAnsi="Georgia" w:cs="Georgia"/>
        </w:rPr>
        <w:t>:</w:t>
      </w:r>
    </w:p>
    <w:p w14:paraId="10293AB8" w14:textId="77777777" w:rsidR="0037070B" w:rsidRDefault="0037070B">
      <w:pPr>
        <w:spacing w:before="3" w:line="120" w:lineRule="exact"/>
        <w:rPr>
          <w:sz w:val="12"/>
          <w:szCs w:val="12"/>
        </w:rPr>
      </w:pPr>
    </w:p>
    <w:p w14:paraId="18BE4DD5" w14:textId="4482BD7E" w:rsidR="0037070B" w:rsidRPr="00CA0CC5" w:rsidRDefault="005169D2" w:rsidP="00CA0CC5">
      <w:pPr>
        <w:pStyle w:val="ListParagraph"/>
        <w:numPr>
          <w:ilvl w:val="0"/>
          <w:numId w:val="5"/>
        </w:numPr>
        <w:ind w:right="484"/>
        <w:jc w:val="center"/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spacing w:val="1"/>
          <w:highlight w:val="lightGray"/>
        </w:rPr>
        <w:t>A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b/>
          <w:highlight w:val="lightGray"/>
        </w:rPr>
        <w:t>SE</w:t>
      </w:r>
      <w:r w:rsidRPr="00CA0CC5">
        <w:rPr>
          <w:rFonts w:ascii="Georgia" w:eastAsia="Georgia" w:hAnsi="Georgia" w:cs="Georgia"/>
          <w:b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-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c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en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t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e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e</w:t>
      </w:r>
      <w:r w:rsidRPr="00CA0CC5">
        <w:rPr>
          <w:rFonts w:ascii="Georgia" w:eastAsia="Georgia" w:hAnsi="Georgia" w:cs="Georgia"/>
          <w:b/>
          <w:highlight w:val="lightGray"/>
        </w:rPr>
        <w:t>d</w:t>
      </w:r>
      <w:r w:rsidRPr="00CA0CC5">
        <w:rPr>
          <w:rFonts w:ascii="Georgia" w:eastAsia="Georgia" w:hAnsi="Georgia" w:cs="Georgia"/>
          <w:b/>
          <w:spacing w:val="-12"/>
          <w:highlight w:val="lightGray"/>
        </w:rPr>
        <w:t xml:space="preserve"> 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a</w:t>
      </w:r>
      <w:r w:rsidRPr="00CA0CC5">
        <w:rPr>
          <w:rFonts w:ascii="Georgia" w:eastAsia="Georgia" w:hAnsi="Georgia" w:cs="Georgia"/>
          <w:b/>
          <w:spacing w:val="1"/>
          <w:highlight w:val="lightGray"/>
        </w:rPr>
        <w:t>pp</w:t>
      </w:r>
      <w:r w:rsidRPr="00CA0CC5">
        <w:rPr>
          <w:rFonts w:ascii="Georgia" w:eastAsia="Georgia" w:hAnsi="Georgia" w:cs="Georgia"/>
          <w:b/>
          <w:highlight w:val="lightGray"/>
        </w:rPr>
        <w:t>r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o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a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c</w:t>
      </w:r>
      <w:r w:rsidRPr="00CA0CC5">
        <w:rPr>
          <w:rFonts w:ascii="Georgia" w:eastAsia="Georgia" w:hAnsi="Georgia" w:cs="Georgia"/>
          <w:b/>
          <w:spacing w:val="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,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w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re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y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o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en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al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3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k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ors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gula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ed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at</w:t>
      </w:r>
      <w:r w:rsidRPr="00CA0CC5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5"/>
          <w:highlight w:val="lightGray"/>
        </w:rPr>
        <w:t>f</w:t>
      </w:r>
      <w:r w:rsidRPr="00CA0CC5">
        <w:rPr>
          <w:rFonts w:ascii="Georgia" w:eastAsia="Georgia" w:hAnsi="Georgia" w:cs="Georgia"/>
          <w:highlight w:val="lightGray"/>
        </w:rPr>
        <w:t>ederal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l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el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y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w w:val="99"/>
          <w:highlight w:val="lightGray"/>
        </w:rPr>
        <w:t>S</w:t>
      </w:r>
      <w:r w:rsidRPr="00CA0CC5">
        <w:rPr>
          <w:rFonts w:ascii="Georgia" w:eastAsia="Georgia" w:hAnsi="Georgia" w:cs="Georgia"/>
          <w:w w:val="99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w w:val="99"/>
          <w:highlight w:val="lightGray"/>
        </w:rPr>
        <w:t>C</w:t>
      </w:r>
      <w:r w:rsidRPr="00CA0CC5">
        <w:rPr>
          <w:rFonts w:ascii="Georgia" w:eastAsia="Georgia" w:hAnsi="Georgia" w:cs="Georgia"/>
          <w:w w:val="99"/>
          <w:highlight w:val="lightGray"/>
        </w:rPr>
        <w:t>.</w:t>
      </w:r>
    </w:p>
    <w:p w14:paraId="57BCA591" w14:textId="77777777" w:rsidR="0037070B" w:rsidRPr="00CA0CC5" w:rsidRDefault="005169D2" w:rsidP="00CA0CC5">
      <w:pPr>
        <w:pStyle w:val="ListParagraph"/>
        <w:spacing w:line="220" w:lineRule="exact"/>
        <w:ind w:left="1440" w:hanging="540"/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highlight w:val="lightGray"/>
        </w:rPr>
        <w:t>Un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th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ro</w:t>
      </w:r>
      <w:r w:rsidRPr="00CA0CC5">
        <w:rPr>
          <w:rFonts w:ascii="Georgia" w:eastAsia="Georgia" w:hAnsi="Georgia" w:cs="Georgia"/>
          <w:spacing w:val="1"/>
          <w:highlight w:val="lightGray"/>
        </w:rPr>
        <w:t>ach</w:t>
      </w:r>
      <w:r w:rsidRPr="00CA0CC5">
        <w:rPr>
          <w:rFonts w:ascii="Georgia" w:eastAsia="Georgia" w:hAnsi="Georgia" w:cs="Georgia"/>
          <w:highlight w:val="lightGray"/>
        </w:rPr>
        <w:t>,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would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 xml:space="preserve">e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ro</w:t>
      </w:r>
      <w:r w:rsidRPr="00CA0CC5">
        <w:rPr>
          <w:rFonts w:ascii="Georgia" w:eastAsia="Georgia" w:hAnsi="Georgia" w:cs="Georgia"/>
          <w:spacing w:val="1"/>
          <w:highlight w:val="lightGray"/>
        </w:rPr>
        <w:t>a</w:t>
      </w:r>
      <w:r w:rsidRPr="00CA0CC5">
        <w:rPr>
          <w:rFonts w:ascii="Georgia" w:eastAsia="Georgia" w:hAnsi="Georgia" w:cs="Georgia"/>
          <w:highlight w:val="lightGray"/>
        </w:rPr>
        <w:t>d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x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m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ons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2"/>
          <w:highlight w:val="lightGray"/>
        </w:rPr>
        <w:t>v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ual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8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-le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el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s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3"/>
          <w:highlight w:val="lightGray"/>
        </w:rPr>
        <w:t>c</w:t>
      </w:r>
      <w:r w:rsidRPr="00CA0CC5">
        <w:rPr>
          <w:rFonts w:ascii="Georgia" w:eastAsia="Georgia" w:hAnsi="Georgia" w:cs="Georgia"/>
          <w:highlight w:val="lightGray"/>
        </w:rPr>
        <w:t>ur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>g</w:t>
      </w:r>
      <w:r w:rsidRPr="00CA0CC5">
        <w:rPr>
          <w:rFonts w:ascii="Georgia" w:eastAsia="Georgia" w:hAnsi="Georgia" w:cs="Georgia"/>
          <w:highlight w:val="lightGray"/>
        </w:rPr>
        <w:t>ula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ons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f</w:t>
      </w:r>
      <w:r w:rsidRPr="00CA0CC5">
        <w:rPr>
          <w:rFonts w:ascii="Georgia" w:eastAsia="Georgia" w:hAnsi="Georgia" w:cs="Georgia"/>
          <w:spacing w:val="1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P</w:t>
      </w:r>
      <w:r w:rsidRPr="00CA0CC5">
        <w:rPr>
          <w:rFonts w:ascii="Georgia" w:eastAsia="Georgia" w:hAnsi="Georgia" w:cs="Georgia"/>
          <w:spacing w:val="-1"/>
          <w:highlight w:val="lightGray"/>
        </w:rPr>
        <w:t>2</w:t>
      </w:r>
      <w:r w:rsidRPr="00CA0CC5">
        <w:rPr>
          <w:rFonts w:ascii="Georgia" w:eastAsia="Georgia" w:hAnsi="Georgia" w:cs="Georgia"/>
          <w:highlight w:val="lightGray"/>
        </w:rPr>
        <w:t>P</w:t>
      </w:r>
    </w:p>
    <w:p w14:paraId="7B28868F" w14:textId="77777777" w:rsidR="0037070B" w:rsidRPr="00CA0CC5" w:rsidRDefault="005169D2" w:rsidP="00CA0CC5">
      <w:pPr>
        <w:pStyle w:val="ListParagraph"/>
        <w:spacing w:line="220" w:lineRule="exact"/>
        <w:ind w:left="1440" w:hanging="540"/>
        <w:rPr>
          <w:rFonts w:ascii="Georgia" w:eastAsia="Georgia" w:hAnsi="Georgia" w:cs="Georgia"/>
          <w:highlight w:val="lightGray"/>
        </w:rPr>
      </w:pPr>
      <w:r w:rsidRPr="00CA0CC5">
        <w:rPr>
          <w:rFonts w:ascii="Georgia" w:eastAsia="Georgia" w:hAnsi="Georgia" w:cs="Georgia"/>
          <w:highlight w:val="lightGray"/>
        </w:rPr>
        <w:t>lending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forms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at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are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com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l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3"/>
          <w:highlight w:val="lightGray"/>
        </w:rPr>
        <w:t>a</w:t>
      </w:r>
      <w:r w:rsidRPr="00CA0CC5">
        <w:rPr>
          <w:rFonts w:ascii="Georgia" w:eastAsia="Georgia" w:hAnsi="Georgia" w:cs="Georgia"/>
          <w:highlight w:val="lightGray"/>
        </w:rPr>
        <w:t>nce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w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h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fe</w:t>
      </w:r>
      <w:r w:rsidRPr="00CA0CC5">
        <w:rPr>
          <w:rFonts w:ascii="Georgia" w:eastAsia="Georgia" w:hAnsi="Georgia" w:cs="Georgia"/>
          <w:spacing w:val="3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eral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>g</w:t>
      </w:r>
      <w:r w:rsidRPr="00CA0CC5">
        <w:rPr>
          <w:rFonts w:ascii="Georgia" w:eastAsia="Georgia" w:hAnsi="Georgia" w:cs="Georgia"/>
          <w:highlight w:val="lightGray"/>
        </w:rPr>
        <w:t>ula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ons.</w:t>
      </w:r>
      <w:r w:rsidRPr="00CA0CC5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H</w:t>
      </w:r>
      <w:r w:rsidRPr="00CA0CC5">
        <w:rPr>
          <w:rFonts w:ascii="Georgia" w:eastAsia="Georgia" w:hAnsi="Georgia" w:cs="Georgia"/>
          <w:spacing w:val="3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w</w:t>
      </w:r>
      <w:r w:rsidRPr="00CA0CC5">
        <w:rPr>
          <w:rFonts w:ascii="Georgia" w:eastAsia="Georgia" w:hAnsi="Georgia" w:cs="Georgia"/>
          <w:spacing w:val="-1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er,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orr</w:t>
      </w:r>
      <w:r w:rsidRPr="00CA0CC5">
        <w:rPr>
          <w:rFonts w:ascii="Georgia" w:eastAsia="Georgia" w:hAnsi="Georgia" w:cs="Georgia"/>
          <w:spacing w:val="3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w</w:t>
      </w:r>
      <w:r w:rsidRPr="00CA0CC5">
        <w:rPr>
          <w:rFonts w:ascii="Georgia" w:eastAsia="Georgia" w:hAnsi="Georgia" w:cs="Georgia"/>
          <w:spacing w:val="-1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ro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ec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ons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wo</w:t>
      </w:r>
      <w:r w:rsidRPr="00CA0CC5">
        <w:rPr>
          <w:rFonts w:ascii="Georgia" w:eastAsia="Georgia" w:hAnsi="Georgia" w:cs="Georgia"/>
          <w:spacing w:val="1"/>
          <w:highlight w:val="lightGray"/>
        </w:rPr>
        <w:t>u</w:t>
      </w:r>
      <w:r w:rsidRPr="00CA0CC5">
        <w:rPr>
          <w:rFonts w:ascii="Georgia" w:eastAsia="Georgia" w:hAnsi="Georgia" w:cs="Georgia"/>
          <w:highlight w:val="lightGray"/>
        </w:rPr>
        <w:t>ld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m</w:t>
      </w:r>
      <w:r w:rsidRPr="00CA0CC5">
        <w:rPr>
          <w:rFonts w:ascii="Georgia" w:eastAsia="Georgia" w:hAnsi="Georgia" w:cs="Georgia"/>
          <w:highlight w:val="lightGray"/>
        </w:rPr>
        <w:t>ain</w:t>
      </w:r>
    </w:p>
    <w:p w14:paraId="5CBF28D0" w14:textId="0E802491" w:rsidR="0037070B" w:rsidRPr="00CA0CC5" w:rsidRDefault="005169D2" w:rsidP="00CA0CC5">
      <w:pPr>
        <w:pStyle w:val="ListParagraph"/>
        <w:ind w:left="1440" w:hanging="540"/>
        <w:rPr>
          <w:rFonts w:ascii="Georgia" w:eastAsia="Georgia" w:hAnsi="Georgia" w:cs="Georgia"/>
          <w:sz w:val="13"/>
          <w:szCs w:val="13"/>
          <w:highlight w:val="lightGray"/>
        </w:rPr>
      </w:pPr>
      <w:r w:rsidRPr="00CA0CC5">
        <w:rPr>
          <w:rFonts w:ascii="Georgia" w:eastAsia="Georgia" w:hAnsi="Georgia" w:cs="Georgia"/>
          <w:highlight w:val="lightGray"/>
        </w:rPr>
        <w:t>un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the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jur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ct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3"/>
          <w:highlight w:val="lightGray"/>
        </w:rPr>
        <w:t>o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of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st</w:t>
      </w:r>
      <w:r w:rsidRPr="00CA0CC5">
        <w:rPr>
          <w:rFonts w:ascii="Georgia" w:eastAsia="Georgia" w:hAnsi="Georgia" w:cs="Georgia"/>
          <w:spacing w:val="3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re</w:t>
      </w:r>
      <w:r w:rsidRPr="00CA0CC5">
        <w:rPr>
          <w:rFonts w:ascii="Georgia" w:eastAsia="Georgia" w:hAnsi="Georgia" w:cs="Georgia"/>
          <w:spacing w:val="-1"/>
          <w:highlight w:val="lightGray"/>
        </w:rPr>
        <w:t>g</w:t>
      </w:r>
      <w:r w:rsidRPr="00CA0CC5">
        <w:rPr>
          <w:rFonts w:ascii="Georgia" w:eastAsia="Georgia" w:hAnsi="Georgia" w:cs="Georgia"/>
          <w:highlight w:val="lightGray"/>
        </w:rPr>
        <w:t>ula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ors</w:t>
      </w:r>
      <w:r w:rsidRPr="00CA0CC5">
        <w:rPr>
          <w:rFonts w:ascii="Georgia" w:eastAsia="Georgia" w:hAnsi="Georgia" w:cs="Georgia"/>
          <w:spacing w:val="6"/>
          <w:highlight w:val="lightGray"/>
        </w:rPr>
        <w:t>.</w:t>
      </w:r>
    </w:p>
    <w:p w14:paraId="2C8D9FFC" w14:textId="77777777" w:rsidR="0037070B" w:rsidRPr="00CA0CC5" w:rsidRDefault="0037070B">
      <w:pPr>
        <w:spacing w:before="3" w:line="140" w:lineRule="exact"/>
        <w:rPr>
          <w:sz w:val="14"/>
          <w:szCs w:val="14"/>
          <w:highlight w:val="lightGray"/>
        </w:rPr>
      </w:pPr>
    </w:p>
    <w:p w14:paraId="503F5A04" w14:textId="4B0025F4" w:rsidR="0037070B" w:rsidRPr="00CA0CC5" w:rsidRDefault="005169D2" w:rsidP="00CA0CC5">
      <w:pPr>
        <w:pStyle w:val="ListParagraph"/>
        <w:numPr>
          <w:ilvl w:val="0"/>
          <w:numId w:val="5"/>
        </w:numPr>
        <w:tabs>
          <w:tab w:val="left" w:pos="820"/>
          <w:tab w:val="left" w:pos="900"/>
        </w:tabs>
        <w:spacing w:line="220" w:lineRule="exact"/>
        <w:ind w:right="301"/>
        <w:rPr>
          <w:rFonts w:ascii="Georgia" w:eastAsia="Georgia" w:hAnsi="Georgia" w:cs="Georgia"/>
          <w:sz w:val="13"/>
          <w:szCs w:val="13"/>
          <w:highlight w:val="lightGray"/>
        </w:rPr>
      </w:pPr>
      <w:r w:rsidRPr="00CA0CC5">
        <w:rPr>
          <w:rFonts w:ascii="Georgia" w:eastAsia="Georgia" w:hAnsi="Georgia" w:cs="Georgia"/>
          <w:highlight w:val="lightGray"/>
        </w:rPr>
        <w:t xml:space="preserve">A 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C</w:t>
      </w:r>
      <w:r w:rsidRPr="00CA0CC5">
        <w:rPr>
          <w:rFonts w:ascii="Georgia" w:eastAsia="Georgia" w:hAnsi="Georgia" w:cs="Georgia"/>
          <w:b/>
          <w:spacing w:val="1"/>
          <w:highlight w:val="lightGray"/>
        </w:rPr>
        <w:t>F</w:t>
      </w:r>
      <w:r w:rsidRPr="00CA0CC5">
        <w:rPr>
          <w:rFonts w:ascii="Georgia" w:eastAsia="Georgia" w:hAnsi="Georgia" w:cs="Georgia"/>
          <w:b/>
          <w:highlight w:val="lightGray"/>
        </w:rPr>
        <w:t>P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B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-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c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en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t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e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e</w:t>
      </w:r>
      <w:r w:rsidRPr="00CA0CC5">
        <w:rPr>
          <w:rFonts w:ascii="Georgia" w:eastAsia="Georgia" w:hAnsi="Georgia" w:cs="Georgia"/>
          <w:b/>
          <w:highlight w:val="lightGray"/>
        </w:rPr>
        <w:t>d</w:t>
      </w:r>
      <w:r w:rsidRPr="00CA0CC5">
        <w:rPr>
          <w:rFonts w:ascii="Georgia" w:eastAsia="Georgia" w:hAnsi="Georgia" w:cs="Georgia"/>
          <w:b/>
          <w:spacing w:val="-13"/>
          <w:highlight w:val="lightGray"/>
        </w:rPr>
        <w:t xml:space="preserve"> 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a</w:t>
      </w:r>
      <w:r w:rsidRPr="00CA0CC5">
        <w:rPr>
          <w:rFonts w:ascii="Georgia" w:eastAsia="Georgia" w:hAnsi="Georgia" w:cs="Georgia"/>
          <w:b/>
          <w:spacing w:val="1"/>
          <w:highlight w:val="lightGray"/>
        </w:rPr>
        <w:t>pp</w:t>
      </w:r>
      <w:r w:rsidRPr="00CA0CC5">
        <w:rPr>
          <w:rFonts w:ascii="Georgia" w:eastAsia="Georgia" w:hAnsi="Georgia" w:cs="Georgia"/>
          <w:b/>
          <w:highlight w:val="lightGray"/>
        </w:rPr>
        <w:t>r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o</w:t>
      </w:r>
      <w:r w:rsidRPr="00CA0CC5">
        <w:rPr>
          <w:rFonts w:ascii="Georgia" w:eastAsia="Georgia" w:hAnsi="Georgia" w:cs="Georgia"/>
          <w:b/>
          <w:spacing w:val="-1"/>
          <w:highlight w:val="lightGray"/>
        </w:rPr>
        <w:t>a</w:t>
      </w:r>
      <w:r w:rsidRPr="00CA0CC5">
        <w:rPr>
          <w:rFonts w:ascii="Georgia" w:eastAsia="Georgia" w:hAnsi="Georgia" w:cs="Georgia"/>
          <w:b/>
          <w:spacing w:val="2"/>
          <w:highlight w:val="lightGray"/>
        </w:rPr>
        <w:t>c</w:t>
      </w:r>
      <w:r w:rsidRPr="00CA0CC5">
        <w:rPr>
          <w:rFonts w:ascii="Georgia" w:eastAsia="Georgia" w:hAnsi="Georgia" w:cs="Georgia"/>
          <w:b/>
          <w:highlight w:val="lightGray"/>
        </w:rPr>
        <w:t>h</w:t>
      </w:r>
      <w:r w:rsidRPr="00CA0CC5">
        <w:rPr>
          <w:rFonts w:ascii="Georgia" w:eastAsia="Georgia" w:hAnsi="Georgia" w:cs="Georgia"/>
          <w:b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at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would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2"/>
          <w:highlight w:val="lightGray"/>
        </w:rPr>
        <w:t>n</w:t>
      </w:r>
      <w:r w:rsidRPr="00CA0CC5">
        <w:rPr>
          <w:rFonts w:ascii="Georgia" w:eastAsia="Georgia" w:hAnsi="Georgia" w:cs="Georgia"/>
          <w:highlight w:val="lightGray"/>
        </w:rPr>
        <w:t>g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og</w:t>
      </w:r>
      <w:r w:rsidRPr="00CA0CC5">
        <w:rPr>
          <w:rFonts w:ascii="Georgia" w:eastAsia="Georgia" w:hAnsi="Georgia" w:cs="Georgia"/>
          <w:spacing w:val="-1"/>
          <w:highlight w:val="lightGray"/>
        </w:rPr>
        <w:t>e</w:t>
      </w:r>
      <w:r w:rsidRPr="00CA0CC5">
        <w:rPr>
          <w:rFonts w:ascii="Georgia" w:eastAsia="Georgia" w:hAnsi="Georgia" w:cs="Georgia"/>
          <w:spacing w:val="3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t</w:t>
      </w:r>
      <w:r w:rsidRPr="00CA0CC5">
        <w:rPr>
          <w:rFonts w:ascii="Georgia" w:eastAsia="Georgia" w:hAnsi="Georgia" w:cs="Georgia"/>
          <w:spacing w:val="2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mo</w:t>
      </w:r>
      <w:r w:rsidRPr="00CA0CC5">
        <w:rPr>
          <w:rFonts w:ascii="Georgia" w:eastAsia="Georgia" w:hAnsi="Georgia" w:cs="Georgia"/>
          <w:spacing w:val="2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2"/>
          <w:highlight w:val="lightGray"/>
        </w:rPr>
        <w:t>n</w:t>
      </w:r>
      <w:r w:rsidRPr="00CA0CC5">
        <w:rPr>
          <w:rFonts w:ascii="Georgia" w:eastAsia="Georgia" w:hAnsi="Georgia" w:cs="Georgia"/>
          <w:highlight w:val="lightGray"/>
        </w:rPr>
        <w:t>g</w:t>
      </w:r>
      <w:r w:rsidRPr="00CA0CC5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of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2"/>
          <w:highlight w:val="lightGray"/>
        </w:rPr>
        <w:t>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ors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and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orro</w:t>
      </w:r>
      <w:r w:rsidRPr="00CA0CC5">
        <w:rPr>
          <w:rFonts w:ascii="Georgia" w:eastAsia="Georgia" w:hAnsi="Georgia" w:cs="Georgia"/>
          <w:spacing w:val="2"/>
          <w:highlight w:val="lightGray"/>
        </w:rPr>
        <w:t>w</w:t>
      </w:r>
      <w:r w:rsidRPr="00CA0CC5">
        <w:rPr>
          <w:rFonts w:ascii="Georgia" w:eastAsia="Georgia" w:hAnsi="Georgia" w:cs="Georgia"/>
          <w:highlight w:val="lightGray"/>
        </w:rPr>
        <w:t>ers</w:t>
      </w:r>
      <w:r w:rsidRPr="00CA0CC5">
        <w:rPr>
          <w:rFonts w:ascii="Georgia" w:eastAsia="Georgia" w:hAnsi="Georgia" w:cs="Georgia"/>
          <w:spacing w:val="-9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u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1"/>
          <w:highlight w:val="lightGray"/>
        </w:rPr>
        <w:t>d</w:t>
      </w:r>
      <w:r w:rsidRPr="00CA0CC5">
        <w:rPr>
          <w:rFonts w:ascii="Georgia" w:eastAsia="Georgia" w:hAnsi="Georgia" w:cs="Georgia"/>
          <w:highlight w:val="lightGray"/>
        </w:rPr>
        <w:t>er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 xml:space="preserve">e </w:t>
      </w:r>
      <w:r w:rsidRPr="00CA0CC5">
        <w:rPr>
          <w:rFonts w:ascii="Georgia" w:eastAsia="Georgia" w:hAnsi="Georgia" w:cs="Georgia"/>
          <w:spacing w:val="-1"/>
          <w:highlight w:val="lightGray"/>
        </w:rPr>
        <w:t>C</w:t>
      </w:r>
      <w:r w:rsidRPr="00CA0CC5">
        <w:rPr>
          <w:rFonts w:ascii="Georgia" w:eastAsia="Georgia" w:hAnsi="Georgia" w:cs="Georgia"/>
          <w:highlight w:val="lightGray"/>
        </w:rPr>
        <w:t>F</w:t>
      </w: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.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ead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 xml:space="preserve">of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ng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2"/>
          <w:highlight w:val="lightGray"/>
        </w:rPr>
        <w:t>f</w:t>
      </w:r>
      <w:r w:rsidRPr="00CA0CC5">
        <w:rPr>
          <w:rFonts w:ascii="Georgia" w:eastAsia="Georgia" w:hAnsi="Georgia" w:cs="Georgia"/>
          <w:highlight w:val="lightGray"/>
        </w:rPr>
        <w:t>ed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ra</w:t>
      </w:r>
      <w:r w:rsidRPr="00CA0CC5">
        <w:rPr>
          <w:rFonts w:ascii="Georgia" w:eastAsia="Georgia" w:hAnsi="Georgia" w:cs="Georgia"/>
          <w:spacing w:val="1"/>
          <w:highlight w:val="lightGray"/>
        </w:rPr>
        <w:t>l</w:t>
      </w:r>
      <w:r w:rsidRPr="00CA0CC5">
        <w:rPr>
          <w:rFonts w:ascii="Georgia" w:eastAsia="Georgia" w:hAnsi="Georgia" w:cs="Georgia"/>
          <w:highlight w:val="lightGray"/>
        </w:rPr>
        <w:t>ly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regu</w:t>
      </w:r>
      <w:r w:rsidRPr="00CA0CC5">
        <w:rPr>
          <w:rFonts w:ascii="Georgia" w:eastAsia="Georgia" w:hAnsi="Georgia" w:cs="Georgia"/>
          <w:spacing w:val="1"/>
          <w:highlight w:val="lightGray"/>
        </w:rPr>
        <w:t>l</w:t>
      </w:r>
      <w:r w:rsidRPr="00CA0CC5">
        <w:rPr>
          <w:rFonts w:ascii="Georgia" w:eastAsia="Georgia" w:hAnsi="Georgia" w:cs="Georgia"/>
          <w:highlight w:val="lightGray"/>
        </w:rPr>
        <w:t>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ed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se</w:t>
      </w:r>
      <w:r w:rsidRPr="00CA0CC5">
        <w:rPr>
          <w:rFonts w:ascii="Georgia" w:eastAsia="Georgia" w:hAnsi="Georgia" w:cs="Georgia"/>
          <w:spacing w:val="1"/>
          <w:highlight w:val="lightGray"/>
        </w:rPr>
        <w:t>c</w:t>
      </w:r>
      <w:r w:rsidRPr="00CA0CC5">
        <w:rPr>
          <w:rFonts w:ascii="Georgia" w:eastAsia="Georgia" w:hAnsi="Georgia" w:cs="Georgia"/>
          <w:highlight w:val="lightGray"/>
        </w:rPr>
        <w:t>ur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1"/>
          <w:highlight w:val="lightGray"/>
        </w:rPr>
        <w:t>ti</w:t>
      </w:r>
      <w:r w:rsidRPr="00CA0CC5">
        <w:rPr>
          <w:rFonts w:ascii="Georgia" w:eastAsia="Georgia" w:hAnsi="Georgia" w:cs="Georgia"/>
          <w:highlight w:val="lightGray"/>
        </w:rPr>
        <w:t>es,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3"/>
          <w:highlight w:val="lightGray"/>
        </w:rPr>
        <w:t>P</w:t>
      </w:r>
      <w:r w:rsidRPr="00CA0CC5">
        <w:rPr>
          <w:rFonts w:ascii="Georgia" w:eastAsia="Georgia" w:hAnsi="Georgia" w:cs="Georgia"/>
          <w:spacing w:val="-1"/>
          <w:highlight w:val="lightGray"/>
        </w:rPr>
        <w:t>2</w:t>
      </w:r>
      <w:r w:rsidRPr="00CA0CC5">
        <w:rPr>
          <w:rFonts w:ascii="Georgia" w:eastAsia="Georgia" w:hAnsi="Georgia" w:cs="Georgia"/>
          <w:highlight w:val="lightGray"/>
        </w:rPr>
        <w:t>P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loans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and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spacing w:val="2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2"/>
          <w:highlight w:val="lightGray"/>
        </w:rPr>
        <w:t>m</w:t>
      </w:r>
      <w:r w:rsidRPr="00CA0CC5">
        <w:rPr>
          <w:rFonts w:ascii="Georgia" w:eastAsia="Georgia" w:hAnsi="Georgia" w:cs="Georgia"/>
          <w:highlight w:val="lightGray"/>
        </w:rPr>
        <w:t>ents</w:t>
      </w:r>
      <w:r w:rsidRPr="00CA0CC5">
        <w:rPr>
          <w:rFonts w:ascii="Georgia" w:eastAsia="Georgia" w:hAnsi="Georgia" w:cs="Georgia"/>
          <w:spacing w:val="-11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spacing w:val="-1"/>
          <w:highlight w:val="lightGray"/>
        </w:rPr>
        <w:t>2</w:t>
      </w:r>
      <w:r w:rsidRPr="00CA0CC5">
        <w:rPr>
          <w:rFonts w:ascii="Georgia" w:eastAsia="Georgia" w:hAnsi="Georgia" w:cs="Georgia"/>
          <w:highlight w:val="lightGray"/>
        </w:rPr>
        <w:t>P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loans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wo</w:t>
      </w:r>
      <w:r w:rsidRPr="00CA0CC5">
        <w:rPr>
          <w:rFonts w:ascii="Georgia" w:eastAsia="Georgia" w:hAnsi="Georgia" w:cs="Georgia"/>
          <w:spacing w:val="1"/>
          <w:highlight w:val="lightGray"/>
        </w:rPr>
        <w:t>u</w:t>
      </w:r>
      <w:r w:rsidRPr="00CA0CC5">
        <w:rPr>
          <w:rFonts w:ascii="Georgia" w:eastAsia="Georgia" w:hAnsi="Georgia" w:cs="Georgia"/>
          <w:highlight w:val="lightGray"/>
        </w:rPr>
        <w:t>ld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“</w:t>
      </w:r>
      <w:r w:rsidRPr="00CA0CC5">
        <w:rPr>
          <w:rFonts w:ascii="Georgia" w:eastAsia="Georgia" w:hAnsi="Georgia" w:cs="Georgia"/>
          <w:highlight w:val="cyan"/>
        </w:rPr>
        <w:t>c</w:t>
      </w:r>
      <w:r w:rsidRPr="00CA0CC5">
        <w:rPr>
          <w:rFonts w:ascii="Georgia" w:eastAsia="Georgia" w:hAnsi="Georgia" w:cs="Georgia"/>
          <w:spacing w:val="1"/>
          <w:highlight w:val="cyan"/>
        </w:rPr>
        <w:t>o</w:t>
      </w:r>
      <w:r w:rsidRPr="00CA0CC5">
        <w:rPr>
          <w:rFonts w:ascii="Georgia" w:eastAsia="Georgia" w:hAnsi="Georgia" w:cs="Georgia"/>
          <w:highlight w:val="cyan"/>
        </w:rPr>
        <w:t>n</w:t>
      </w:r>
      <w:r w:rsidRPr="00CA0CC5">
        <w:rPr>
          <w:rFonts w:ascii="Georgia" w:eastAsia="Georgia" w:hAnsi="Georgia" w:cs="Georgia"/>
          <w:spacing w:val="2"/>
          <w:highlight w:val="cyan"/>
        </w:rPr>
        <w:t>s</w:t>
      </w:r>
      <w:r w:rsidRPr="00CA0CC5">
        <w:rPr>
          <w:rFonts w:ascii="Georgia" w:eastAsia="Georgia" w:hAnsi="Georgia" w:cs="Georgia"/>
          <w:highlight w:val="cyan"/>
        </w:rPr>
        <w:t>umer f</w:t>
      </w:r>
      <w:r w:rsidRPr="00CA0CC5">
        <w:rPr>
          <w:rFonts w:ascii="Georgia" w:eastAsia="Georgia" w:hAnsi="Georgia" w:cs="Georgia"/>
          <w:spacing w:val="-1"/>
          <w:highlight w:val="cyan"/>
        </w:rPr>
        <w:t>i</w:t>
      </w:r>
      <w:r w:rsidRPr="00CA0CC5">
        <w:rPr>
          <w:rFonts w:ascii="Georgia" w:eastAsia="Georgia" w:hAnsi="Georgia" w:cs="Georgia"/>
          <w:highlight w:val="cyan"/>
        </w:rPr>
        <w:t>nan</w:t>
      </w:r>
      <w:r w:rsidRPr="00CA0CC5">
        <w:rPr>
          <w:rFonts w:ascii="Georgia" w:eastAsia="Georgia" w:hAnsi="Georgia" w:cs="Georgia"/>
          <w:spacing w:val="1"/>
          <w:highlight w:val="cyan"/>
        </w:rPr>
        <w:t>c</w:t>
      </w:r>
      <w:r w:rsidRPr="00CA0CC5">
        <w:rPr>
          <w:rFonts w:ascii="Georgia" w:eastAsia="Georgia" w:hAnsi="Georgia" w:cs="Georgia"/>
          <w:spacing w:val="-1"/>
          <w:highlight w:val="cyan"/>
        </w:rPr>
        <w:t>i</w:t>
      </w:r>
      <w:r w:rsidRPr="00CA0CC5">
        <w:rPr>
          <w:rFonts w:ascii="Georgia" w:eastAsia="Georgia" w:hAnsi="Georgia" w:cs="Georgia"/>
          <w:highlight w:val="cyan"/>
        </w:rPr>
        <w:t>al</w:t>
      </w:r>
      <w:r w:rsidRPr="00CA0CC5">
        <w:rPr>
          <w:rFonts w:ascii="Georgia" w:eastAsia="Georgia" w:hAnsi="Georgia" w:cs="Georgia"/>
          <w:spacing w:val="-5"/>
          <w:highlight w:val="cyan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cyan"/>
        </w:rPr>
        <w:t>p</w:t>
      </w:r>
      <w:r w:rsidRPr="00CA0CC5">
        <w:rPr>
          <w:rFonts w:ascii="Georgia" w:eastAsia="Georgia" w:hAnsi="Georgia" w:cs="Georgia"/>
          <w:highlight w:val="cyan"/>
        </w:rPr>
        <w:t>ro</w:t>
      </w:r>
      <w:r w:rsidRPr="00CA0CC5">
        <w:rPr>
          <w:rFonts w:ascii="Georgia" w:eastAsia="Georgia" w:hAnsi="Georgia" w:cs="Georgia"/>
          <w:spacing w:val="1"/>
          <w:highlight w:val="cyan"/>
        </w:rPr>
        <w:t>d</w:t>
      </w:r>
      <w:r w:rsidRPr="00CA0CC5">
        <w:rPr>
          <w:rFonts w:ascii="Georgia" w:eastAsia="Georgia" w:hAnsi="Georgia" w:cs="Georgia"/>
          <w:highlight w:val="cyan"/>
        </w:rPr>
        <w:t>u</w:t>
      </w:r>
      <w:r w:rsidRPr="00CA0CC5">
        <w:rPr>
          <w:rFonts w:ascii="Georgia" w:eastAsia="Georgia" w:hAnsi="Georgia" w:cs="Georgia"/>
          <w:spacing w:val="1"/>
          <w:highlight w:val="cyan"/>
        </w:rPr>
        <w:t>ct</w:t>
      </w:r>
      <w:r w:rsidRPr="00CA0CC5">
        <w:rPr>
          <w:rFonts w:ascii="Georgia" w:eastAsia="Georgia" w:hAnsi="Georgia" w:cs="Georgia"/>
          <w:highlight w:val="cyan"/>
        </w:rPr>
        <w:t>s”</w:t>
      </w:r>
      <w:r w:rsidRPr="00CA0CC5">
        <w:rPr>
          <w:rFonts w:ascii="Georgia" w:eastAsia="Georgia" w:hAnsi="Georgia" w:cs="Georgia"/>
          <w:spacing w:val="-9"/>
          <w:highlight w:val="cyan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and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 xml:space="preserve"> C</w:t>
      </w:r>
      <w:r w:rsidRPr="00CA0CC5">
        <w:rPr>
          <w:rFonts w:ascii="Georgia" w:eastAsia="Georgia" w:hAnsi="Georgia" w:cs="Georgia"/>
          <w:highlight w:val="lightGray"/>
        </w:rPr>
        <w:t>F</w:t>
      </w: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B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wo</w:t>
      </w:r>
      <w:r w:rsidRPr="00CA0CC5">
        <w:rPr>
          <w:rFonts w:ascii="Georgia" w:eastAsia="Georgia" w:hAnsi="Georgia" w:cs="Georgia"/>
          <w:spacing w:val="1"/>
          <w:highlight w:val="lightGray"/>
        </w:rPr>
        <w:t>u</w:t>
      </w:r>
      <w:r w:rsidRPr="00CA0CC5">
        <w:rPr>
          <w:rFonts w:ascii="Georgia" w:eastAsia="Georgia" w:hAnsi="Georgia" w:cs="Georgia"/>
          <w:highlight w:val="lightGray"/>
        </w:rPr>
        <w:t>ld</w:t>
      </w:r>
      <w:r w:rsidRPr="00CA0CC5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gula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h</w:t>
      </w:r>
      <w:r w:rsidRPr="00CA0CC5">
        <w:rPr>
          <w:rFonts w:ascii="Georgia" w:eastAsia="Georgia" w:hAnsi="Georgia" w:cs="Georgia"/>
          <w:highlight w:val="lightGray"/>
        </w:rPr>
        <w:t>e</w:t>
      </w:r>
      <w:r w:rsidRPr="00CA0CC5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r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spacing w:val="-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onsh</w:t>
      </w:r>
      <w:r w:rsidRPr="00CA0CC5">
        <w:rPr>
          <w:rFonts w:ascii="Georgia" w:eastAsia="Georgia" w:hAnsi="Georgia" w:cs="Georgia"/>
          <w:spacing w:val="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p</w:t>
      </w:r>
      <w:r w:rsidRPr="00CA0CC5">
        <w:rPr>
          <w:rFonts w:ascii="Georgia" w:eastAsia="Georgia" w:hAnsi="Georgia" w:cs="Georgia"/>
          <w:spacing w:val="-10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b</w:t>
      </w:r>
      <w:r w:rsidRPr="00CA0CC5">
        <w:rPr>
          <w:rFonts w:ascii="Georgia" w:eastAsia="Georgia" w:hAnsi="Georgia" w:cs="Georgia"/>
          <w:highlight w:val="lightGray"/>
        </w:rPr>
        <w:t>etw</w:t>
      </w:r>
      <w:r w:rsidRPr="00CA0CC5">
        <w:rPr>
          <w:rFonts w:ascii="Georgia" w:eastAsia="Georgia" w:hAnsi="Georgia" w:cs="Georgia"/>
          <w:spacing w:val="2"/>
          <w:highlight w:val="lightGray"/>
        </w:rPr>
        <w:t>e</w:t>
      </w:r>
      <w:r w:rsidRPr="00CA0CC5">
        <w:rPr>
          <w:rFonts w:ascii="Georgia" w:eastAsia="Georgia" w:hAnsi="Georgia" w:cs="Georgia"/>
          <w:highlight w:val="lightGray"/>
        </w:rPr>
        <w:t>en</w:t>
      </w:r>
      <w:r w:rsidRPr="00CA0CC5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i</w:t>
      </w:r>
      <w:r w:rsidRPr="00CA0CC5">
        <w:rPr>
          <w:rFonts w:ascii="Georgia" w:eastAsia="Georgia" w:hAnsi="Georgia" w:cs="Georgia"/>
          <w:highlight w:val="lightGray"/>
        </w:rPr>
        <w:t>n</w:t>
      </w:r>
      <w:r w:rsidRPr="00CA0CC5">
        <w:rPr>
          <w:rFonts w:ascii="Georgia" w:eastAsia="Georgia" w:hAnsi="Georgia" w:cs="Georgia"/>
          <w:spacing w:val="-1"/>
          <w:highlight w:val="lightGray"/>
        </w:rPr>
        <w:t>v</w:t>
      </w:r>
      <w:r w:rsidRPr="00CA0CC5">
        <w:rPr>
          <w:rFonts w:ascii="Georgia" w:eastAsia="Georgia" w:hAnsi="Georgia" w:cs="Georgia"/>
          <w:highlight w:val="lightGray"/>
        </w:rPr>
        <w:t>es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o</w:t>
      </w:r>
      <w:r w:rsidRPr="00CA0CC5">
        <w:rPr>
          <w:rFonts w:ascii="Georgia" w:eastAsia="Georgia" w:hAnsi="Georgia" w:cs="Georgia"/>
          <w:spacing w:val="2"/>
          <w:highlight w:val="lightGray"/>
        </w:rPr>
        <w:t>r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a</w:t>
      </w:r>
      <w:r w:rsidRPr="00CA0CC5">
        <w:rPr>
          <w:rFonts w:ascii="Georgia" w:eastAsia="Georgia" w:hAnsi="Georgia" w:cs="Georgia"/>
          <w:highlight w:val="lightGray"/>
        </w:rPr>
        <w:t>nd</w:t>
      </w:r>
      <w:r w:rsidRPr="00CA0CC5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1"/>
          <w:highlight w:val="lightGray"/>
        </w:rPr>
        <w:t>P</w:t>
      </w:r>
      <w:r w:rsidRPr="00CA0CC5">
        <w:rPr>
          <w:rFonts w:ascii="Georgia" w:eastAsia="Georgia" w:hAnsi="Georgia" w:cs="Georgia"/>
          <w:spacing w:val="-1"/>
          <w:highlight w:val="lightGray"/>
        </w:rPr>
        <w:t>2</w:t>
      </w:r>
      <w:r w:rsidRPr="00CA0CC5">
        <w:rPr>
          <w:rFonts w:ascii="Georgia" w:eastAsia="Georgia" w:hAnsi="Georgia" w:cs="Georgia"/>
          <w:highlight w:val="lightGray"/>
        </w:rPr>
        <w:t>P</w:t>
      </w:r>
      <w:r w:rsidRPr="00CA0CC5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CA0CC5">
        <w:rPr>
          <w:rFonts w:ascii="Georgia" w:eastAsia="Georgia" w:hAnsi="Georgia" w:cs="Georgia"/>
          <w:highlight w:val="lightGray"/>
        </w:rPr>
        <w:t>lendi</w:t>
      </w:r>
      <w:r w:rsidRPr="00CA0CC5">
        <w:rPr>
          <w:rFonts w:ascii="Georgia" w:eastAsia="Georgia" w:hAnsi="Georgia" w:cs="Georgia"/>
          <w:spacing w:val="2"/>
          <w:highlight w:val="lightGray"/>
        </w:rPr>
        <w:t>n</w:t>
      </w:r>
      <w:r w:rsidRPr="00CA0CC5">
        <w:rPr>
          <w:rFonts w:ascii="Georgia" w:eastAsia="Georgia" w:hAnsi="Georgia" w:cs="Georgia"/>
          <w:highlight w:val="lightGray"/>
        </w:rPr>
        <w:t>g</w:t>
      </w:r>
      <w:r w:rsidRPr="00CA0CC5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CA0CC5">
        <w:rPr>
          <w:rFonts w:ascii="Georgia" w:eastAsia="Georgia" w:hAnsi="Georgia" w:cs="Georgia"/>
          <w:spacing w:val="-1"/>
          <w:highlight w:val="lightGray"/>
        </w:rPr>
        <w:t>p</w:t>
      </w:r>
      <w:r w:rsidRPr="00CA0CC5">
        <w:rPr>
          <w:rFonts w:ascii="Georgia" w:eastAsia="Georgia" w:hAnsi="Georgia" w:cs="Georgia"/>
          <w:highlight w:val="lightGray"/>
        </w:rPr>
        <w:t>la</w:t>
      </w:r>
      <w:r w:rsidRPr="00CA0CC5">
        <w:rPr>
          <w:rFonts w:ascii="Georgia" w:eastAsia="Georgia" w:hAnsi="Georgia" w:cs="Georgia"/>
          <w:spacing w:val="1"/>
          <w:highlight w:val="lightGray"/>
        </w:rPr>
        <w:t>t</w:t>
      </w:r>
      <w:r w:rsidRPr="00CA0CC5">
        <w:rPr>
          <w:rFonts w:ascii="Georgia" w:eastAsia="Georgia" w:hAnsi="Georgia" w:cs="Georgia"/>
          <w:highlight w:val="lightGray"/>
        </w:rPr>
        <w:t>for</w:t>
      </w:r>
      <w:r w:rsidRPr="00CA0CC5">
        <w:rPr>
          <w:rFonts w:ascii="Georgia" w:eastAsia="Georgia" w:hAnsi="Georgia" w:cs="Georgia"/>
          <w:spacing w:val="2"/>
          <w:highlight w:val="lightGray"/>
        </w:rPr>
        <w:t>m</w:t>
      </w:r>
      <w:r w:rsidRPr="00CA0CC5">
        <w:rPr>
          <w:rFonts w:ascii="Georgia" w:eastAsia="Georgia" w:hAnsi="Georgia" w:cs="Georgia"/>
          <w:highlight w:val="lightGray"/>
        </w:rPr>
        <w:t>s</w:t>
      </w:r>
      <w:r w:rsidRPr="00CA0CC5">
        <w:rPr>
          <w:rFonts w:ascii="Georgia" w:eastAsia="Georgia" w:hAnsi="Georgia" w:cs="Georgia"/>
          <w:spacing w:val="12"/>
          <w:highlight w:val="lightGray"/>
        </w:rPr>
        <w:t>.</w:t>
      </w:r>
    </w:p>
    <w:p w14:paraId="296D32A2" w14:textId="77777777" w:rsidR="0037070B" w:rsidRDefault="0037070B">
      <w:pPr>
        <w:spacing w:before="9" w:line="100" w:lineRule="exact"/>
        <w:rPr>
          <w:sz w:val="11"/>
          <w:szCs w:val="11"/>
        </w:rPr>
      </w:pPr>
    </w:p>
    <w:p w14:paraId="5D3C28E5" w14:textId="77777777" w:rsidR="0037070B" w:rsidRDefault="005169D2">
      <w:pPr>
        <w:ind w:left="105" w:right="165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GA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’s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oro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analy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ue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to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i</w:t>
      </w:r>
      <w:r>
        <w:rPr>
          <w:rFonts w:ascii="Georgia" w:eastAsia="Georgia" w:hAnsi="Georgia" w:cs="Georgia"/>
        </w:rPr>
        <w:t>nfan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us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olu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4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lendi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me,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 GAO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not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any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rec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mm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6"/>
        </w:rPr>
        <w:t xml:space="preserve"> 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ese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mo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els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was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ent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y,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EC rema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mary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ncy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fun</w:t>
      </w:r>
      <w:r>
        <w:rPr>
          <w:rFonts w:ascii="Georgia" w:eastAsia="Georgia" w:hAnsi="Georgia" w:cs="Georgia"/>
          <w:spacing w:val="1"/>
        </w:rPr>
        <w:t>di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side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.</w:t>
      </w:r>
    </w:p>
    <w:p w14:paraId="67F9D44C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76525228" w14:textId="77777777" w:rsidR="0037070B" w:rsidRPr="00CA0CC5" w:rsidRDefault="005169D2">
      <w:pPr>
        <w:ind w:left="105"/>
        <w:rPr>
          <w:rFonts w:ascii="Georgia" w:eastAsia="Georgia" w:hAnsi="Georgia" w:cs="Georgia"/>
          <w:b/>
          <w:bCs/>
        </w:rPr>
      </w:pP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Ti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t</w:t>
      </w:r>
      <w:r w:rsidRPr="00921B8D">
        <w:rPr>
          <w:rFonts w:ascii="Georgia" w:eastAsia="Georgia" w:hAnsi="Georgia" w:cs="Georgia"/>
          <w:b/>
          <w:bCs/>
          <w:highlight w:val="green"/>
        </w:rPr>
        <w:t>le</w:t>
      </w:r>
      <w:r w:rsidRPr="00921B8D">
        <w:rPr>
          <w:rFonts w:ascii="Georgia" w:eastAsia="Georgia" w:hAnsi="Georgia" w:cs="Georgia"/>
          <w:b/>
          <w:bCs/>
          <w:spacing w:val="-4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bCs/>
          <w:highlight w:val="green"/>
        </w:rPr>
        <w:t>of</w:t>
      </w:r>
      <w:r w:rsidRPr="00921B8D">
        <w:rPr>
          <w:rFonts w:ascii="Georgia" w:eastAsia="Georgia" w:hAnsi="Georgia" w:cs="Georgia"/>
          <w:b/>
          <w:bCs/>
          <w:spacing w:val="-2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t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h</w:t>
      </w:r>
      <w:r w:rsidRPr="00921B8D">
        <w:rPr>
          <w:rFonts w:ascii="Georgia" w:eastAsia="Georgia" w:hAnsi="Georgia" w:cs="Georgia"/>
          <w:b/>
          <w:bCs/>
          <w:highlight w:val="green"/>
        </w:rPr>
        <w:t>e</w:t>
      </w:r>
      <w:r w:rsidRPr="00921B8D">
        <w:rPr>
          <w:rFonts w:ascii="Georgia" w:eastAsia="Georgia" w:hAnsi="Georgia" w:cs="Georgia"/>
          <w:b/>
          <w:bCs/>
          <w:spacing w:val="-3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bCs/>
          <w:highlight w:val="green"/>
        </w:rPr>
        <w:t>J</w:t>
      </w:r>
      <w:r w:rsidRPr="00921B8D">
        <w:rPr>
          <w:rFonts w:ascii="Georgia" w:eastAsia="Georgia" w:hAnsi="Georgia" w:cs="Georgia"/>
          <w:b/>
          <w:bCs/>
          <w:spacing w:val="3"/>
          <w:highlight w:val="green"/>
        </w:rPr>
        <w:t>O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B</w:t>
      </w:r>
      <w:r w:rsidRPr="00921B8D">
        <w:rPr>
          <w:rFonts w:ascii="Georgia" w:eastAsia="Georgia" w:hAnsi="Georgia" w:cs="Georgia"/>
          <w:b/>
          <w:bCs/>
          <w:highlight w:val="green"/>
        </w:rPr>
        <w:t>S</w:t>
      </w:r>
      <w:r w:rsidRPr="00921B8D">
        <w:rPr>
          <w:rFonts w:ascii="Georgia" w:eastAsia="Georgia" w:hAnsi="Georgia" w:cs="Georgia"/>
          <w:b/>
          <w:bCs/>
          <w:spacing w:val="-4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Ac</w:t>
      </w:r>
      <w:r w:rsidRPr="00921B8D">
        <w:rPr>
          <w:rFonts w:ascii="Georgia" w:eastAsia="Georgia" w:hAnsi="Georgia" w:cs="Georgia"/>
          <w:b/>
          <w:bCs/>
          <w:highlight w:val="green"/>
        </w:rPr>
        <w:t>t</w:t>
      </w:r>
    </w:p>
    <w:p w14:paraId="4F26AD9C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19DF14DD" w14:textId="77777777" w:rsidR="0037070B" w:rsidRDefault="005169D2">
      <w:pPr>
        <w:ind w:left="105" w:right="253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3"/>
        </w:rPr>
        <w:t>r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nt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Obama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si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ned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Ju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rt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usi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ess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St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 w:rsidRPr="00921B8D">
        <w:rPr>
          <w:rFonts w:ascii="Georgia" w:eastAsia="Georgia" w:hAnsi="Georgia" w:cs="Georgia"/>
          <w:highlight w:val="cyan"/>
        </w:rPr>
        <w:t>(the</w:t>
      </w:r>
      <w:r w:rsidRPr="00921B8D">
        <w:rPr>
          <w:rFonts w:ascii="Georgia" w:eastAsia="Georgia" w:hAnsi="Georgia" w:cs="Georgia"/>
          <w:spacing w:val="-4"/>
          <w:highlight w:val="cyan"/>
        </w:rPr>
        <w:t xml:space="preserve"> </w:t>
      </w:r>
      <w:r w:rsidRPr="00921B8D">
        <w:rPr>
          <w:rFonts w:ascii="Georgia" w:eastAsia="Georgia" w:hAnsi="Georgia" w:cs="Georgia"/>
          <w:highlight w:val="cyan"/>
        </w:rPr>
        <w:t>“J</w:t>
      </w:r>
      <w:r w:rsidRPr="00921B8D">
        <w:rPr>
          <w:rFonts w:ascii="Georgia" w:eastAsia="Georgia" w:hAnsi="Georgia" w:cs="Georgia"/>
          <w:spacing w:val="2"/>
          <w:highlight w:val="cyan"/>
        </w:rPr>
        <w:t>O</w:t>
      </w:r>
      <w:r w:rsidRPr="00921B8D">
        <w:rPr>
          <w:rFonts w:ascii="Georgia" w:eastAsia="Georgia" w:hAnsi="Georgia" w:cs="Georgia"/>
          <w:spacing w:val="-1"/>
          <w:highlight w:val="cyan"/>
        </w:rPr>
        <w:t>B</w:t>
      </w:r>
      <w:r w:rsidRPr="00921B8D">
        <w:rPr>
          <w:rFonts w:ascii="Georgia" w:eastAsia="Georgia" w:hAnsi="Georgia" w:cs="Georgia"/>
          <w:highlight w:val="cyan"/>
        </w:rPr>
        <w:t>S</w:t>
      </w:r>
      <w:r w:rsidRPr="00921B8D">
        <w:rPr>
          <w:rFonts w:ascii="Georgia" w:eastAsia="Georgia" w:hAnsi="Georgia" w:cs="Georgia"/>
          <w:spacing w:val="-5"/>
          <w:highlight w:val="cyan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cyan"/>
        </w:rPr>
        <w:t>Act</w:t>
      </w:r>
      <w:r w:rsidRPr="00921B8D">
        <w:rPr>
          <w:rFonts w:ascii="Georgia" w:eastAsia="Georgia" w:hAnsi="Georgia" w:cs="Georgia"/>
          <w:highlight w:val="cyan"/>
        </w:rPr>
        <w:t>”)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  <w:spacing w:val="1"/>
        </w:rPr>
        <w:t>12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 xml:space="preserve">was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oug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wa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federal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row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x</w:t>
      </w:r>
      <w:r>
        <w:rPr>
          <w:rFonts w:ascii="Georgia" w:eastAsia="Georgia" w:hAnsi="Georgia" w:cs="Georgia"/>
        </w:rPr>
        <w:t>em</w:t>
      </w:r>
      <w:r>
        <w:rPr>
          <w:rFonts w:ascii="Georgia" w:eastAsia="Georgia" w:hAnsi="Georgia" w:cs="Georgia"/>
          <w:spacing w:val="-2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JO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Ac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</w:rPr>
        <w:t>ould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offer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reli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len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forms. </w:t>
      </w:r>
      <w:r>
        <w:rPr>
          <w:rFonts w:ascii="Georgia" w:eastAsia="Georgia" w:hAnsi="Georgia" w:cs="Georgia"/>
          <w:spacing w:val="-1"/>
        </w:rPr>
        <w:t>Ti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le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J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Ac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dd</w:t>
      </w:r>
      <w:r>
        <w:rPr>
          <w:rFonts w:ascii="Georgia" w:eastAsia="Georgia" w:hAnsi="Georgia" w:cs="Georgia"/>
        </w:rPr>
        <w:t>resses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row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 w:rsidRPr="00921B8D">
        <w:rPr>
          <w:rFonts w:ascii="Georgia" w:eastAsia="Georgia" w:hAnsi="Georgia" w:cs="Georgia"/>
          <w:highlight w:val="cyan"/>
        </w:rPr>
        <w:t>—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of 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ay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onsidered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 w:rsidRPr="00921B8D">
        <w:rPr>
          <w:rFonts w:ascii="Georgia" w:eastAsia="Georgia" w:hAnsi="Georgia" w:cs="Georgia"/>
          <w:highlight w:val="cyan"/>
        </w:rPr>
        <w:t>—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 xml:space="preserve">y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vi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an exe</w:t>
      </w:r>
      <w:r>
        <w:rPr>
          <w:rFonts w:ascii="Georgia" w:eastAsia="Georgia" w:hAnsi="Georgia" w:cs="Georgia"/>
          <w:spacing w:val="1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fr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n,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rov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:</w:t>
      </w:r>
    </w:p>
    <w:p w14:paraId="1E3017F0" w14:textId="77777777" w:rsidR="0037070B" w:rsidRDefault="0037070B">
      <w:pPr>
        <w:spacing w:before="3" w:line="140" w:lineRule="exact"/>
        <w:rPr>
          <w:sz w:val="14"/>
          <w:szCs w:val="14"/>
        </w:rPr>
      </w:pPr>
    </w:p>
    <w:p w14:paraId="361307C3" w14:textId="316A4EC4" w:rsidR="0037070B" w:rsidRPr="004826DA" w:rsidRDefault="005169D2" w:rsidP="004826DA">
      <w:pPr>
        <w:pStyle w:val="ListParagraph"/>
        <w:numPr>
          <w:ilvl w:val="0"/>
          <w:numId w:val="9"/>
        </w:numPr>
        <w:tabs>
          <w:tab w:val="left" w:pos="820"/>
        </w:tabs>
        <w:spacing w:line="220" w:lineRule="exact"/>
        <w:ind w:right="192"/>
        <w:rPr>
          <w:rFonts w:ascii="Georgia" w:eastAsia="Georgia" w:hAnsi="Georgia" w:cs="Georgia"/>
        </w:rPr>
      </w:pPr>
      <w:r w:rsidRPr="004826DA">
        <w:rPr>
          <w:rFonts w:ascii="Georgia" w:eastAsia="Georgia" w:hAnsi="Georgia" w:cs="Georgia"/>
          <w:spacing w:val="-1"/>
        </w:rPr>
        <w:t>Th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2"/>
        </w:rPr>
        <w:t>a</w:t>
      </w:r>
      <w:r w:rsidRPr="004826DA">
        <w:rPr>
          <w:rFonts w:ascii="Georgia" w:eastAsia="Georgia" w:hAnsi="Georgia" w:cs="Georgia"/>
        </w:rPr>
        <w:t>g</w:t>
      </w:r>
      <w:r w:rsidRPr="004826DA">
        <w:rPr>
          <w:rFonts w:ascii="Georgia" w:eastAsia="Georgia" w:hAnsi="Georgia" w:cs="Georgia"/>
          <w:spacing w:val="-1"/>
        </w:rPr>
        <w:t>g</w:t>
      </w:r>
      <w:r w:rsidRPr="004826DA">
        <w:rPr>
          <w:rFonts w:ascii="Georgia" w:eastAsia="Georgia" w:hAnsi="Georgia" w:cs="Georgia"/>
          <w:spacing w:val="2"/>
        </w:rPr>
        <w:t>r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1"/>
        </w:rPr>
        <w:t>g</w:t>
      </w:r>
      <w:r w:rsidRPr="004826DA">
        <w:rPr>
          <w:rFonts w:ascii="Georgia" w:eastAsia="Georgia" w:hAnsi="Georgia" w:cs="Georgia"/>
        </w:rPr>
        <w:t>a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8"/>
        </w:rPr>
        <w:t xml:space="preserve"> </w:t>
      </w:r>
      <w:r w:rsidRPr="004826DA">
        <w:rPr>
          <w:rFonts w:ascii="Georgia" w:eastAsia="Georgia" w:hAnsi="Georgia" w:cs="Georgia"/>
          <w:spacing w:val="2"/>
        </w:rPr>
        <w:t>a</w:t>
      </w:r>
      <w:r w:rsidRPr="004826DA">
        <w:rPr>
          <w:rFonts w:ascii="Georgia" w:eastAsia="Georgia" w:hAnsi="Georgia" w:cs="Georgia"/>
        </w:rPr>
        <w:t>mo</w:t>
      </w:r>
      <w:r w:rsidRPr="004826DA">
        <w:rPr>
          <w:rFonts w:ascii="Georgia" w:eastAsia="Georgia" w:hAnsi="Georgia" w:cs="Georgia"/>
          <w:spacing w:val="1"/>
        </w:rPr>
        <w:t>u</w:t>
      </w:r>
      <w:r w:rsidRPr="004826DA">
        <w:rPr>
          <w:rFonts w:ascii="Georgia" w:eastAsia="Georgia" w:hAnsi="Georgia" w:cs="Georgia"/>
        </w:rPr>
        <w:t>nt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1"/>
        </w:rPr>
        <w:t>o</w:t>
      </w:r>
      <w:r w:rsidRPr="004826DA">
        <w:rPr>
          <w:rFonts w:ascii="Georgia" w:eastAsia="Georgia" w:hAnsi="Georgia" w:cs="Georgia"/>
        </w:rPr>
        <w:t>ld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o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a</w:t>
      </w:r>
      <w:r w:rsidRPr="004826DA">
        <w:rPr>
          <w:rFonts w:ascii="Georgia" w:eastAsia="Georgia" w:hAnsi="Georgia" w:cs="Georgia"/>
          <w:spacing w:val="1"/>
        </w:rPr>
        <w:t>l</w:t>
      </w:r>
      <w:r w:rsidRPr="004826DA">
        <w:rPr>
          <w:rFonts w:ascii="Georgia" w:eastAsia="Georgia" w:hAnsi="Georgia" w:cs="Georgia"/>
        </w:rPr>
        <w:t>l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-1"/>
        </w:rPr>
        <w:t>v</w:t>
      </w:r>
      <w:r w:rsidRPr="004826DA">
        <w:rPr>
          <w:rFonts w:ascii="Georgia" w:eastAsia="Georgia" w:hAnsi="Georgia" w:cs="Georgia"/>
        </w:rPr>
        <w:t>es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ors</w:t>
      </w:r>
      <w:r w:rsidRPr="004826DA">
        <w:rPr>
          <w:rFonts w:ascii="Georgia" w:eastAsia="Georgia" w:hAnsi="Georgia" w:cs="Georgia"/>
          <w:spacing w:val="-6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b</w:t>
      </w:r>
      <w:r w:rsidRPr="004826DA">
        <w:rPr>
          <w:rFonts w:ascii="Georgia" w:eastAsia="Georgia" w:hAnsi="Georgia" w:cs="Georgia"/>
        </w:rPr>
        <w:t>y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1"/>
        </w:rPr>
        <w:t xml:space="preserve"> i</w:t>
      </w:r>
      <w:r w:rsidRPr="004826DA">
        <w:rPr>
          <w:rFonts w:ascii="Georgia" w:eastAsia="Georgia" w:hAnsi="Georgia" w:cs="Georgia"/>
        </w:rPr>
        <w:t>ssue</w:t>
      </w:r>
      <w:r w:rsidRPr="004826DA">
        <w:rPr>
          <w:rFonts w:ascii="Georgia" w:eastAsia="Georgia" w:hAnsi="Georgia" w:cs="Georgia"/>
          <w:spacing w:val="2"/>
        </w:rPr>
        <w:t>r</w:t>
      </w:r>
      <w:r w:rsidRPr="004826DA">
        <w:rPr>
          <w:rFonts w:ascii="Georgia" w:eastAsia="Georgia" w:hAnsi="Georgia" w:cs="Georgia"/>
        </w:rPr>
        <w:t>,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nclu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  <w:spacing w:val="2"/>
        </w:rPr>
        <w:t>n</w:t>
      </w:r>
      <w:r w:rsidRPr="004826DA">
        <w:rPr>
          <w:rFonts w:ascii="Georgia" w:eastAsia="Georgia" w:hAnsi="Georgia" w:cs="Georgia"/>
        </w:rPr>
        <w:t>g</w:t>
      </w:r>
      <w:r w:rsidRPr="004826DA">
        <w:rPr>
          <w:rFonts w:ascii="Georgia" w:eastAsia="Georgia" w:hAnsi="Georgia" w:cs="Georgia"/>
          <w:spacing w:val="-9"/>
        </w:rPr>
        <w:t xml:space="preserve"> </w:t>
      </w:r>
      <w:r w:rsidRPr="004826DA">
        <w:rPr>
          <w:rFonts w:ascii="Georgia" w:eastAsia="Georgia" w:hAnsi="Georgia" w:cs="Georgia"/>
        </w:rPr>
        <w:t>any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a</w:t>
      </w:r>
      <w:r w:rsidRPr="004826DA">
        <w:rPr>
          <w:rFonts w:ascii="Georgia" w:eastAsia="Georgia" w:hAnsi="Georgia" w:cs="Georgia"/>
        </w:rPr>
        <w:t>mo</w:t>
      </w:r>
      <w:r w:rsidRPr="004826DA">
        <w:rPr>
          <w:rFonts w:ascii="Georgia" w:eastAsia="Georgia" w:hAnsi="Georgia" w:cs="Georgia"/>
          <w:spacing w:val="1"/>
        </w:rPr>
        <w:t>u</w:t>
      </w:r>
      <w:r w:rsidRPr="004826DA">
        <w:rPr>
          <w:rFonts w:ascii="Georgia" w:eastAsia="Georgia" w:hAnsi="Georgia" w:cs="Georgia"/>
        </w:rPr>
        <w:t>nt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1"/>
        </w:rPr>
        <w:t>o</w:t>
      </w:r>
      <w:r w:rsidRPr="004826DA">
        <w:rPr>
          <w:rFonts w:ascii="Georgia" w:eastAsia="Georgia" w:hAnsi="Georgia" w:cs="Georgia"/>
        </w:rPr>
        <w:t>ld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re</w:t>
      </w:r>
      <w:r w:rsidRPr="004826DA">
        <w:rPr>
          <w:rFonts w:ascii="Georgia" w:eastAsia="Georgia" w:hAnsi="Georgia" w:cs="Georgia"/>
          <w:spacing w:val="2"/>
        </w:rPr>
        <w:t>l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an</w:t>
      </w:r>
      <w:r w:rsidRPr="004826DA">
        <w:rPr>
          <w:rFonts w:ascii="Georgia" w:eastAsia="Georgia" w:hAnsi="Georgia" w:cs="Georgia"/>
          <w:spacing w:val="1"/>
        </w:rPr>
        <w:t>c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cr</w:t>
      </w:r>
      <w:r w:rsidRPr="004826DA">
        <w:rPr>
          <w:rFonts w:ascii="Georgia" w:eastAsia="Georgia" w:hAnsi="Georgia" w:cs="Georgia"/>
          <w:spacing w:val="1"/>
        </w:rPr>
        <w:t>o</w:t>
      </w:r>
      <w:r w:rsidRPr="004826DA">
        <w:rPr>
          <w:rFonts w:ascii="Georgia" w:eastAsia="Georgia" w:hAnsi="Georgia" w:cs="Georgia"/>
        </w:rPr>
        <w:t>wdf</w:t>
      </w:r>
      <w:r w:rsidRPr="004826DA">
        <w:rPr>
          <w:rFonts w:ascii="Georgia" w:eastAsia="Georgia" w:hAnsi="Georgia" w:cs="Georgia"/>
          <w:spacing w:val="3"/>
        </w:rPr>
        <w:t>u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ng exe</w:t>
      </w:r>
      <w:r w:rsidRPr="004826DA">
        <w:rPr>
          <w:rFonts w:ascii="Georgia" w:eastAsia="Georgia" w:hAnsi="Georgia" w:cs="Georgia"/>
          <w:spacing w:val="1"/>
        </w:rPr>
        <w:t>m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-9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</w:rPr>
        <w:t>ur</w:t>
      </w:r>
      <w:r w:rsidRPr="004826DA">
        <w:rPr>
          <w:rFonts w:ascii="Georgia" w:eastAsia="Georgia" w:hAnsi="Georgia" w:cs="Georgia"/>
          <w:spacing w:val="1"/>
        </w:rPr>
        <w:t>i</w:t>
      </w:r>
      <w:r w:rsidRPr="004826DA">
        <w:rPr>
          <w:rFonts w:ascii="Georgia" w:eastAsia="Georgia" w:hAnsi="Georgia" w:cs="Georgia"/>
        </w:rPr>
        <w:t>ng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1</w:t>
      </w:r>
      <w:r w:rsidRPr="004826DA">
        <w:rPr>
          <w:rFonts w:ascii="Georgia" w:eastAsia="Georgia" w:hAnsi="Georgia" w:cs="Georgia"/>
          <w:spacing w:val="2"/>
        </w:rPr>
        <w:t>2-m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h</w:t>
      </w:r>
      <w:r w:rsidRPr="004826DA">
        <w:rPr>
          <w:rFonts w:ascii="Georgia" w:eastAsia="Georgia" w:hAnsi="Georgia" w:cs="Georgia"/>
          <w:spacing w:val="-10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>r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od</w:t>
      </w:r>
      <w:r w:rsidRPr="004826DA">
        <w:rPr>
          <w:rFonts w:ascii="Georgia" w:eastAsia="Georgia" w:hAnsi="Georgia" w:cs="Georgia"/>
          <w:spacing w:val="-6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p</w:t>
      </w:r>
      <w:r w:rsidRPr="004826DA">
        <w:rPr>
          <w:rFonts w:ascii="Georgia" w:eastAsia="Georgia" w:hAnsi="Georgia" w:cs="Georgia"/>
        </w:rPr>
        <w:t>rece</w:t>
      </w:r>
      <w:r w:rsidRPr="004826DA">
        <w:rPr>
          <w:rFonts w:ascii="Georgia" w:eastAsia="Georgia" w:hAnsi="Georgia" w:cs="Georgia"/>
          <w:spacing w:val="1"/>
        </w:rPr>
        <w:t>di</w:t>
      </w:r>
      <w:r w:rsidRPr="004826DA">
        <w:rPr>
          <w:rFonts w:ascii="Georgia" w:eastAsia="Georgia" w:hAnsi="Georgia" w:cs="Georgia"/>
        </w:rPr>
        <w:t>ng</w:t>
      </w:r>
      <w:r w:rsidRPr="004826DA">
        <w:rPr>
          <w:rFonts w:ascii="Georgia" w:eastAsia="Georgia" w:hAnsi="Georgia" w:cs="Georgia"/>
          <w:spacing w:val="-10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d</w:t>
      </w:r>
      <w:r w:rsidRPr="004826DA">
        <w:rPr>
          <w:rFonts w:ascii="Georgia" w:eastAsia="Georgia" w:hAnsi="Georgia" w:cs="Georgia"/>
        </w:rPr>
        <w:t>a</w:t>
      </w:r>
      <w:r w:rsidRPr="004826DA">
        <w:rPr>
          <w:rFonts w:ascii="Georgia" w:eastAsia="Georgia" w:hAnsi="Georgia" w:cs="Georgia"/>
          <w:spacing w:val="5"/>
        </w:rPr>
        <w:t>t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</w:rPr>
        <w:t>of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trans</w:t>
      </w:r>
      <w:r w:rsidRPr="004826DA">
        <w:rPr>
          <w:rFonts w:ascii="Georgia" w:eastAsia="Georgia" w:hAnsi="Georgia" w:cs="Georgia"/>
          <w:spacing w:val="1"/>
        </w:rPr>
        <w:t>act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</w:t>
      </w:r>
      <w:r w:rsidRPr="004826DA">
        <w:rPr>
          <w:rFonts w:ascii="Georgia" w:eastAsia="Georgia" w:hAnsi="Georgia" w:cs="Georgia"/>
          <w:spacing w:val="2"/>
        </w:rPr>
        <w:t>n</w:t>
      </w:r>
      <w:r w:rsidRPr="004826DA">
        <w:rPr>
          <w:rFonts w:ascii="Georgia" w:eastAsia="Georgia" w:hAnsi="Georgia" w:cs="Georgia"/>
        </w:rPr>
        <w:t>,</w:t>
      </w:r>
      <w:r w:rsidRPr="004826DA">
        <w:rPr>
          <w:rFonts w:ascii="Georgia" w:eastAsia="Georgia" w:hAnsi="Georgia" w:cs="Georgia"/>
          <w:spacing w:val="-12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1"/>
        </w:rPr>
        <w:t xml:space="preserve"> 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3"/>
        </w:rPr>
        <w:t>o</w:t>
      </w:r>
      <w:r w:rsidRPr="004826DA">
        <w:rPr>
          <w:rFonts w:ascii="Georgia" w:eastAsia="Georgia" w:hAnsi="Georgia" w:cs="Georgia"/>
        </w:rPr>
        <w:t>t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more</w:t>
      </w:r>
      <w:r w:rsidRPr="004826DA">
        <w:rPr>
          <w:rFonts w:ascii="Georgia" w:eastAsia="Georgia" w:hAnsi="Georgia" w:cs="Georgia"/>
          <w:spacing w:val="-5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an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  <w:spacing w:val="1"/>
          <w:highlight w:val="magenta"/>
        </w:rPr>
        <w:t>$</w:t>
      </w:r>
      <w:r w:rsidRPr="004826DA">
        <w:rPr>
          <w:rFonts w:ascii="Georgia" w:eastAsia="Georgia" w:hAnsi="Georgia" w:cs="Georgia"/>
          <w:highlight w:val="magenta"/>
        </w:rPr>
        <w:t>1</w:t>
      </w:r>
      <w:r w:rsidRPr="004826DA">
        <w:rPr>
          <w:rFonts w:ascii="Georgia" w:eastAsia="Georgia" w:hAnsi="Georgia" w:cs="Georgia"/>
          <w:spacing w:val="1"/>
        </w:rPr>
        <w:t xml:space="preserve"> </w:t>
      </w:r>
      <w:r w:rsidRPr="004826DA">
        <w:rPr>
          <w:rFonts w:ascii="Georgia" w:eastAsia="Georgia" w:hAnsi="Georgia" w:cs="Georgia"/>
        </w:rPr>
        <w:t>m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ll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on;</w:t>
      </w:r>
    </w:p>
    <w:p w14:paraId="131D98D0" w14:textId="77777777" w:rsidR="0037070B" w:rsidRDefault="0037070B">
      <w:pPr>
        <w:spacing w:before="9" w:line="120" w:lineRule="exact"/>
        <w:rPr>
          <w:sz w:val="13"/>
          <w:szCs w:val="13"/>
        </w:rPr>
      </w:pPr>
    </w:p>
    <w:p w14:paraId="717C1649" w14:textId="5B6BFDDA" w:rsidR="0037070B" w:rsidRPr="004826DA" w:rsidRDefault="005169D2" w:rsidP="004826DA">
      <w:pPr>
        <w:pStyle w:val="ListParagraph"/>
        <w:numPr>
          <w:ilvl w:val="0"/>
          <w:numId w:val="9"/>
        </w:numPr>
        <w:tabs>
          <w:tab w:val="left" w:pos="820"/>
        </w:tabs>
        <w:spacing w:line="220" w:lineRule="exact"/>
        <w:ind w:right="172"/>
        <w:rPr>
          <w:rFonts w:ascii="Georgia" w:eastAsia="Georgia" w:hAnsi="Georgia" w:cs="Georgia"/>
        </w:rPr>
      </w:pPr>
      <w:r w:rsidRPr="004826DA">
        <w:rPr>
          <w:rFonts w:ascii="Georgia" w:eastAsia="Georgia" w:hAnsi="Georgia" w:cs="Georgia"/>
          <w:spacing w:val="-1"/>
        </w:rPr>
        <w:t>Th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2"/>
        </w:rPr>
        <w:t>a</w:t>
      </w:r>
      <w:r w:rsidRPr="004826DA">
        <w:rPr>
          <w:rFonts w:ascii="Georgia" w:eastAsia="Georgia" w:hAnsi="Georgia" w:cs="Georgia"/>
        </w:rPr>
        <w:t>g</w:t>
      </w:r>
      <w:r w:rsidRPr="004826DA">
        <w:rPr>
          <w:rFonts w:ascii="Georgia" w:eastAsia="Georgia" w:hAnsi="Georgia" w:cs="Georgia"/>
          <w:spacing w:val="-1"/>
        </w:rPr>
        <w:t>g</w:t>
      </w:r>
      <w:r w:rsidRPr="004826DA">
        <w:rPr>
          <w:rFonts w:ascii="Georgia" w:eastAsia="Georgia" w:hAnsi="Georgia" w:cs="Georgia"/>
          <w:spacing w:val="2"/>
        </w:rPr>
        <w:t>r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1"/>
        </w:rPr>
        <w:t>g</w:t>
      </w:r>
      <w:r w:rsidRPr="004826DA">
        <w:rPr>
          <w:rFonts w:ascii="Georgia" w:eastAsia="Georgia" w:hAnsi="Georgia" w:cs="Georgia"/>
        </w:rPr>
        <w:t>a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8"/>
        </w:rPr>
        <w:t xml:space="preserve"> </w:t>
      </w:r>
      <w:r w:rsidRPr="004826DA">
        <w:rPr>
          <w:rFonts w:ascii="Georgia" w:eastAsia="Georgia" w:hAnsi="Georgia" w:cs="Georgia"/>
          <w:spacing w:val="2"/>
        </w:rPr>
        <w:t>a</w:t>
      </w:r>
      <w:r w:rsidRPr="004826DA">
        <w:rPr>
          <w:rFonts w:ascii="Georgia" w:eastAsia="Georgia" w:hAnsi="Georgia" w:cs="Georgia"/>
        </w:rPr>
        <w:t>mo</w:t>
      </w:r>
      <w:r w:rsidRPr="004826DA">
        <w:rPr>
          <w:rFonts w:ascii="Georgia" w:eastAsia="Georgia" w:hAnsi="Georgia" w:cs="Georgia"/>
          <w:spacing w:val="1"/>
        </w:rPr>
        <w:t>u</w:t>
      </w:r>
      <w:r w:rsidRPr="004826DA">
        <w:rPr>
          <w:rFonts w:ascii="Georgia" w:eastAsia="Georgia" w:hAnsi="Georgia" w:cs="Georgia"/>
        </w:rPr>
        <w:t>nt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1"/>
        </w:rPr>
        <w:t>o</w:t>
      </w:r>
      <w:r w:rsidRPr="004826DA">
        <w:rPr>
          <w:rFonts w:ascii="Georgia" w:eastAsia="Georgia" w:hAnsi="Georgia" w:cs="Georgia"/>
        </w:rPr>
        <w:t>ld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o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any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-1"/>
        </w:rPr>
        <w:t>v</w:t>
      </w:r>
      <w:r w:rsidRPr="004826DA">
        <w:rPr>
          <w:rFonts w:ascii="Georgia" w:eastAsia="Georgia" w:hAnsi="Georgia" w:cs="Georgia"/>
        </w:rPr>
        <w:t>es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or</w:t>
      </w:r>
      <w:r w:rsidRPr="004826DA">
        <w:rPr>
          <w:rFonts w:ascii="Georgia" w:eastAsia="Georgia" w:hAnsi="Georgia" w:cs="Georgia"/>
          <w:spacing w:val="-5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b</w:t>
      </w:r>
      <w:r w:rsidRPr="004826DA">
        <w:rPr>
          <w:rFonts w:ascii="Georgia" w:eastAsia="Georgia" w:hAnsi="Georgia" w:cs="Georgia"/>
        </w:rPr>
        <w:t>y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ss</w:t>
      </w:r>
      <w:r w:rsidRPr="004826DA">
        <w:rPr>
          <w:rFonts w:ascii="Georgia" w:eastAsia="Georgia" w:hAnsi="Georgia" w:cs="Georgia"/>
          <w:spacing w:val="3"/>
        </w:rPr>
        <w:t>u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>r,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nclu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  <w:spacing w:val="2"/>
        </w:rPr>
        <w:t>n</w:t>
      </w:r>
      <w:r w:rsidRPr="004826DA">
        <w:rPr>
          <w:rFonts w:ascii="Georgia" w:eastAsia="Georgia" w:hAnsi="Georgia" w:cs="Georgia"/>
        </w:rPr>
        <w:t>g</w:t>
      </w:r>
      <w:r w:rsidRPr="004826DA">
        <w:rPr>
          <w:rFonts w:ascii="Georgia" w:eastAsia="Georgia" w:hAnsi="Georgia" w:cs="Georgia"/>
          <w:spacing w:val="-9"/>
        </w:rPr>
        <w:t xml:space="preserve"> </w:t>
      </w:r>
      <w:r w:rsidRPr="004826DA">
        <w:rPr>
          <w:rFonts w:ascii="Georgia" w:eastAsia="Georgia" w:hAnsi="Georgia" w:cs="Georgia"/>
        </w:rPr>
        <w:t>any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a</w:t>
      </w:r>
      <w:r w:rsidRPr="004826DA">
        <w:rPr>
          <w:rFonts w:ascii="Georgia" w:eastAsia="Georgia" w:hAnsi="Georgia" w:cs="Georgia"/>
        </w:rPr>
        <w:t>mo</w:t>
      </w:r>
      <w:r w:rsidRPr="004826DA">
        <w:rPr>
          <w:rFonts w:ascii="Georgia" w:eastAsia="Georgia" w:hAnsi="Georgia" w:cs="Georgia"/>
          <w:spacing w:val="1"/>
        </w:rPr>
        <w:t>u</w:t>
      </w:r>
      <w:r w:rsidRPr="004826DA">
        <w:rPr>
          <w:rFonts w:ascii="Georgia" w:eastAsia="Georgia" w:hAnsi="Georgia" w:cs="Georgia"/>
        </w:rPr>
        <w:t>nt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1"/>
        </w:rPr>
        <w:t>o</w:t>
      </w:r>
      <w:r w:rsidRPr="004826DA">
        <w:rPr>
          <w:rFonts w:ascii="Georgia" w:eastAsia="Georgia" w:hAnsi="Georgia" w:cs="Georgia"/>
          <w:spacing w:val="3"/>
        </w:rPr>
        <w:t>l</w:t>
      </w:r>
      <w:r w:rsidRPr="004826DA">
        <w:rPr>
          <w:rFonts w:ascii="Georgia" w:eastAsia="Georgia" w:hAnsi="Georgia" w:cs="Georgia"/>
        </w:rPr>
        <w:t>d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reli</w:t>
      </w:r>
      <w:r w:rsidRPr="004826DA">
        <w:rPr>
          <w:rFonts w:ascii="Georgia" w:eastAsia="Georgia" w:hAnsi="Georgia" w:cs="Georgia"/>
          <w:spacing w:val="2"/>
        </w:rPr>
        <w:t>a</w:t>
      </w:r>
      <w:r w:rsidRPr="004826DA">
        <w:rPr>
          <w:rFonts w:ascii="Georgia" w:eastAsia="Georgia" w:hAnsi="Georgia" w:cs="Georgia"/>
        </w:rPr>
        <w:t>nce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cr</w:t>
      </w:r>
      <w:r w:rsidRPr="004826DA">
        <w:rPr>
          <w:rFonts w:ascii="Georgia" w:eastAsia="Georgia" w:hAnsi="Georgia" w:cs="Georgia"/>
          <w:spacing w:val="1"/>
        </w:rPr>
        <w:t>o</w:t>
      </w:r>
      <w:r w:rsidRPr="004826DA">
        <w:rPr>
          <w:rFonts w:ascii="Georgia" w:eastAsia="Georgia" w:hAnsi="Georgia" w:cs="Georgia"/>
        </w:rPr>
        <w:t>wd</w:t>
      </w:r>
      <w:r w:rsidRPr="004826DA">
        <w:rPr>
          <w:rFonts w:ascii="Georgia" w:eastAsia="Georgia" w:hAnsi="Georgia" w:cs="Georgia"/>
          <w:spacing w:val="3"/>
        </w:rPr>
        <w:t>f</w:t>
      </w:r>
      <w:r w:rsidRPr="004826DA">
        <w:rPr>
          <w:rFonts w:ascii="Georgia" w:eastAsia="Georgia" w:hAnsi="Georgia" w:cs="Georgia"/>
        </w:rPr>
        <w:t>un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ng exe</w:t>
      </w:r>
      <w:r w:rsidRPr="004826DA">
        <w:rPr>
          <w:rFonts w:ascii="Georgia" w:eastAsia="Georgia" w:hAnsi="Georgia" w:cs="Georgia"/>
          <w:spacing w:val="1"/>
        </w:rPr>
        <w:t>m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-9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</w:rPr>
        <w:t>ur</w:t>
      </w:r>
      <w:r w:rsidRPr="004826DA">
        <w:rPr>
          <w:rFonts w:ascii="Georgia" w:eastAsia="Georgia" w:hAnsi="Georgia" w:cs="Georgia"/>
          <w:spacing w:val="1"/>
        </w:rPr>
        <w:t>i</w:t>
      </w:r>
      <w:r w:rsidRPr="004826DA">
        <w:rPr>
          <w:rFonts w:ascii="Georgia" w:eastAsia="Georgia" w:hAnsi="Georgia" w:cs="Georgia"/>
        </w:rPr>
        <w:t>ng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1</w:t>
      </w:r>
      <w:r w:rsidRPr="004826DA">
        <w:rPr>
          <w:rFonts w:ascii="Georgia" w:eastAsia="Georgia" w:hAnsi="Georgia" w:cs="Georgia"/>
          <w:spacing w:val="2"/>
        </w:rPr>
        <w:t>2-m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h</w:t>
      </w:r>
      <w:r w:rsidRPr="004826DA">
        <w:rPr>
          <w:rFonts w:ascii="Georgia" w:eastAsia="Georgia" w:hAnsi="Georgia" w:cs="Georgia"/>
          <w:spacing w:val="-10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>r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od</w:t>
      </w:r>
      <w:r w:rsidRPr="004826DA">
        <w:rPr>
          <w:rFonts w:ascii="Georgia" w:eastAsia="Georgia" w:hAnsi="Georgia" w:cs="Georgia"/>
          <w:spacing w:val="-6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p</w:t>
      </w:r>
      <w:r w:rsidRPr="004826DA">
        <w:rPr>
          <w:rFonts w:ascii="Georgia" w:eastAsia="Georgia" w:hAnsi="Georgia" w:cs="Georgia"/>
        </w:rPr>
        <w:t>rece</w:t>
      </w:r>
      <w:r w:rsidRPr="004826DA">
        <w:rPr>
          <w:rFonts w:ascii="Georgia" w:eastAsia="Georgia" w:hAnsi="Georgia" w:cs="Georgia"/>
          <w:spacing w:val="1"/>
        </w:rPr>
        <w:t>di</w:t>
      </w:r>
      <w:r w:rsidRPr="004826DA">
        <w:rPr>
          <w:rFonts w:ascii="Georgia" w:eastAsia="Georgia" w:hAnsi="Georgia" w:cs="Georgia"/>
        </w:rPr>
        <w:t>ng</w:t>
      </w:r>
      <w:r w:rsidRPr="004826DA">
        <w:rPr>
          <w:rFonts w:ascii="Georgia" w:eastAsia="Georgia" w:hAnsi="Georgia" w:cs="Georgia"/>
          <w:spacing w:val="-10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d</w:t>
      </w:r>
      <w:r w:rsidRPr="004826DA">
        <w:rPr>
          <w:rFonts w:ascii="Georgia" w:eastAsia="Georgia" w:hAnsi="Georgia" w:cs="Georgia"/>
        </w:rPr>
        <w:t>a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</w:rPr>
        <w:t>of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trans</w:t>
      </w:r>
      <w:r w:rsidRPr="004826DA">
        <w:rPr>
          <w:rFonts w:ascii="Georgia" w:eastAsia="Georgia" w:hAnsi="Georgia" w:cs="Georgia"/>
          <w:spacing w:val="1"/>
        </w:rPr>
        <w:t>act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</w:t>
      </w:r>
      <w:r w:rsidRPr="004826DA">
        <w:rPr>
          <w:rFonts w:ascii="Georgia" w:eastAsia="Georgia" w:hAnsi="Georgia" w:cs="Georgia"/>
          <w:spacing w:val="2"/>
        </w:rPr>
        <w:t>n</w:t>
      </w:r>
      <w:r w:rsidRPr="004826DA">
        <w:rPr>
          <w:rFonts w:ascii="Georgia" w:eastAsia="Georgia" w:hAnsi="Georgia" w:cs="Georgia"/>
        </w:rPr>
        <w:t>,</w:t>
      </w:r>
      <w:r w:rsidRPr="004826DA">
        <w:rPr>
          <w:rFonts w:ascii="Georgia" w:eastAsia="Georgia" w:hAnsi="Georgia" w:cs="Georgia"/>
          <w:spacing w:val="-12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</w:rPr>
        <w:t>oes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not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ex</w:t>
      </w:r>
      <w:r w:rsidRPr="004826DA">
        <w:rPr>
          <w:rFonts w:ascii="Georgia" w:eastAsia="Georgia" w:hAnsi="Georgia" w:cs="Georgia"/>
          <w:spacing w:val="1"/>
        </w:rPr>
        <w:t>c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7"/>
        </w:rPr>
        <w:t>e</w:t>
      </w:r>
      <w:r w:rsidRPr="004826DA">
        <w:rPr>
          <w:rFonts w:ascii="Georgia" w:eastAsia="Georgia" w:hAnsi="Georgia" w:cs="Georgia"/>
          <w:spacing w:val="1"/>
        </w:rPr>
        <w:t>d</w:t>
      </w:r>
      <w:r w:rsidR="00C758C2">
        <w:rPr>
          <w:rFonts w:ascii="Georgia" w:eastAsia="Georgia" w:hAnsi="Georgia" w:cs="Georgia"/>
          <w:spacing w:val="1"/>
        </w:rPr>
        <w:t>;</w:t>
      </w:r>
    </w:p>
    <w:p w14:paraId="406FED99" w14:textId="77777777" w:rsidR="0037070B" w:rsidRDefault="0037070B">
      <w:pPr>
        <w:spacing w:line="120" w:lineRule="exact"/>
        <w:rPr>
          <w:sz w:val="12"/>
          <w:szCs w:val="12"/>
        </w:rPr>
      </w:pPr>
    </w:p>
    <w:p w14:paraId="249D6612" w14:textId="04460FC5" w:rsidR="0037070B" w:rsidRPr="004826DA" w:rsidRDefault="005169D2" w:rsidP="004826DA">
      <w:pPr>
        <w:pStyle w:val="ListParagraph"/>
        <w:numPr>
          <w:ilvl w:val="0"/>
          <w:numId w:val="9"/>
        </w:numPr>
        <w:tabs>
          <w:tab w:val="left" w:pos="820"/>
        </w:tabs>
        <w:spacing w:line="220" w:lineRule="exact"/>
        <w:ind w:right="333"/>
        <w:rPr>
          <w:rFonts w:ascii="Georgia" w:eastAsia="Georgia" w:hAnsi="Georgia" w:cs="Georgia"/>
        </w:rPr>
      </w:pPr>
      <w:r w:rsidRPr="004826DA">
        <w:rPr>
          <w:rFonts w:ascii="Georgia" w:eastAsia="Georgia" w:hAnsi="Georgia" w:cs="Georgia"/>
          <w:spacing w:val="-1"/>
        </w:rPr>
        <w:t>Th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tr</w:t>
      </w:r>
      <w:r w:rsidRPr="004826DA">
        <w:rPr>
          <w:rFonts w:ascii="Georgia" w:eastAsia="Georgia" w:hAnsi="Georgia" w:cs="Georgia"/>
          <w:spacing w:val="3"/>
        </w:rPr>
        <w:t>a</w:t>
      </w:r>
      <w:r w:rsidRPr="004826DA">
        <w:rPr>
          <w:rFonts w:ascii="Georgia" w:eastAsia="Georgia" w:hAnsi="Georgia" w:cs="Georgia"/>
        </w:rPr>
        <w:t>nsa</w:t>
      </w:r>
      <w:r w:rsidRPr="004826DA">
        <w:rPr>
          <w:rFonts w:ascii="Georgia" w:eastAsia="Georgia" w:hAnsi="Georgia" w:cs="Georgia"/>
          <w:spacing w:val="1"/>
        </w:rPr>
        <w:t>ct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-10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-1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c</w:t>
      </w:r>
      <w:r w:rsidRPr="004826DA">
        <w:rPr>
          <w:rFonts w:ascii="Georgia" w:eastAsia="Georgia" w:hAnsi="Georgia" w:cs="Georgia"/>
        </w:rPr>
        <w:t>on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</w:rPr>
        <w:t>u</w:t>
      </w:r>
      <w:r w:rsidRPr="004826DA">
        <w:rPr>
          <w:rFonts w:ascii="Georgia" w:eastAsia="Georgia" w:hAnsi="Georgia" w:cs="Georgia"/>
          <w:spacing w:val="1"/>
        </w:rPr>
        <w:t>ct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>d</w:t>
      </w:r>
      <w:r w:rsidRPr="004826DA">
        <w:rPr>
          <w:rFonts w:ascii="Georgia" w:eastAsia="Georgia" w:hAnsi="Georgia" w:cs="Georgia"/>
          <w:spacing w:val="-9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ro</w:t>
      </w:r>
      <w:r w:rsidRPr="004826DA">
        <w:rPr>
          <w:rFonts w:ascii="Georgia" w:eastAsia="Georgia" w:hAnsi="Georgia" w:cs="Georgia"/>
          <w:spacing w:val="1"/>
        </w:rPr>
        <w:t>u</w:t>
      </w:r>
      <w:r w:rsidRPr="004826DA">
        <w:rPr>
          <w:rFonts w:ascii="Georgia" w:eastAsia="Georgia" w:hAnsi="Georgia" w:cs="Georgia"/>
        </w:rPr>
        <w:t>gh</w:t>
      </w:r>
      <w:r w:rsidRPr="004826DA">
        <w:rPr>
          <w:rFonts w:ascii="Georgia" w:eastAsia="Georgia" w:hAnsi="Georgia" w:cs="Georgia"/>
          <w:spacing w:val="-9"/>
        </w:rPr>
        <w:t xml:space="preserve"> </w:t>
      </w:r>
      <w:r w:rsidRPr="004826DA">
        <w:rPr>
          <w:rFonts w:ascii="Georgia" w:eastAsia="Georgia" w:hAnsi="Georgia" w:cs="Georgia"/>
        </w:rPr>
        <w:t>a</w:t>
      </w:r>
      <w:r w:rsidRPr="004826DA">
        <w:rPr>
          <w:rFonts w:ascii="Georgia" w:eastAsia="Georgia" w:hAnsi="Georgia" w:cs="Georgia"/>
          <w:spacing w:val="1"/>
        </w:rPr>
        <w:t xml:space="preserve"> </w:t>
      </w:r>
      <w:r w:rsidRPr="004826DA">
        <w:rPr>
          <w:rFonts w:ascii="Georgia" w:eastAsia="Georgia" w:hAnsi="Georgia" w:cs="Georgia"/>
        </w:rPr>
        <w:t>re</w:t>
      </w:r>
      <w:r w:rsidRPr="004826DA">
        <w:rPr>
          <w:rFonts w:ascii="Georgia" w:eastAsia="Georgia" w:hAnsi="Georgia" w:cs="Georgia"/>
          <w:spacing w:val="1"/>
        </w:rPr>
        <w:t>g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ered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b</w:t>
      </w:r>
      <w:r w:rsidRPr="004826DA">
        <w:rPr>
          <w:rFonts w:ascii="Georgia" w:eastAsia="Georgia" w:hAnsi="Georgia" w:cs="Georgia"/>
        </w:rPr>
        <w:t>r</w:t>
      </w:r>
      <w:r w:rsidRPr="004826DA">
        <w:rPr>
          <w:rFonts w:ascii="Georgia" w:eastAsia="Georgia" w:hAnsi="Georgia" w:cs="Georgia"/>
          <w:spacing w:val="3"/>
        </w:rPr>
        <w:t>o</w:t>
      </w:r>
      <w:r w:rsidRPr="004826DA">
        <w:rPr>
          <w:rFonts w:ascii="Georgia" w:eastAsia="Georgia" w:hAnsi="Georgia" w:cs="Georgia"/>
          <w:spacing w:val="1"/>
        </w:rPr>
        <w:t>k</w:t>
      </w:r>
      <w:r w:rsidRPr="004826DA">
        <w:rPr>
          <w:rFonts w:ascii="Georgia" w:eastAsia="Georgia" w:hAnsi="Georgia" w:cs="Georgia"/>
        </w:rPr>
        <w:t>er</w:t>
      </w:r>
      <w:r w:rsidRPr="004826DA">
        <w:rPr>
          <w:rFonts w:ascii="Georgia" w:eastAsia="Georgia" w:hAnsi="Georgia" w:cs="Georgia"/>
          <w:spacing w:val="-6"/>
        </w:rPr>
        <w:t xml:space="preserve"> </w:t>
      </w:r>
      <w:r w:rsidRPr="004826DA">
        <w:rPr>
          <w:rFonts w:ascii="Georgia" w:eastAsia="Georgia" w:hAnsi="Georgia" w:cs="Georgia"/>
        </w:rPr>
        <w:t>or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f</w:t>
      </w:r>
      <w:r w:rsidRPr="004826DA">
        <w:rPr>
          <w:rFonts w:ascii="Georgia" w:eastAsia="Georgia" w:hAnsi="Georgia" w:cs="Georgia"/>
          <w:spacing w:val="1"/>
        </w:rPr>
        <w:t>u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  <w:spacing w:val="2"/>
        </w:rPr>
        <w:t>n</w:t>
      </w:r>
      <w:r w:rsidRPr="004826DA">
        <w:rPr>
          <w:rFonts w:ascii="Georgia" w:eastAsia="Georgia" w:hAnsi="Georgia" w:cs="Georgia"/>
        </w:rPr>
        <w:t>g</w:t>
      </w:r>
      <w:r w:rsidRPr="004826DA">
        <w:rPr>
          <w:rFonts w:ascii="Georgia" w:eastAsia="Georgia" w:hAnsi="Georgia" w:cs="Georgia"/>
          <w:spacing w:val="-6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</w:rPr>
        <w:t>or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al</w:t>
      </w:r>
      <w:r w:rsidRPr="004826DA">
        <w:rPr>
          <w:rFonts w:ascii="Georgia" w:eastAsia="Georgia" w:hAnsi="Georgia" w:cs="Georgia"/>
          <w:spacing w:val="-4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at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c</w:t>
      </w:r>
      <w:r w:rsidRPr="004826DA">
        <w:rPr>
          <w:rFonts w:ascii="Georgia" w:eastAsia="Georgia" w:hAnsi="Georgia" w:cs="Georgia"/>
        </w:rPr>
        <w:t>om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</w:rPr>
        <w:t>l</w:t>
      </w:r>
      <w:r w:rsidRPr="004826DA">
        <w:rPr>
          <w:rFonts w:ascii="Georgia" w:eastAsia="Georgia" w:hAnsi="Georgia" w:cs="Georgia"/>
          <w:spacing w:val="1"/>
        </w:rPr>
        <w:t>i</w:t>
      </w:r>
      <w:r w:rsidRPr="004826DA">
        <w:rPr>
          <w:rFonts w:ascii="Georgia" w:eastAsia="Georgia" w:hAnsi="Georgia" w:cs="Georgia"/>
        </w:rPr>
        <w:t>es</w:t>
      </w:r>
      <w:r w:rsidRPr="004826DA">
        <w:rPr>
          <w:rFonts w:ascii="Georgia" w:eastAsia="Georgia" w:hAnsi="Georgia" w:cs="Georgia"/>
          <w:spacing w:val="-8"/>
        </w:rPr>
        <w:t xml:space="preserve"> </w:t>
      </w:r>
      <w:r w:rsidRPr="004826DA">
        <w:rPr>
          <w:rFonts w:ascii="Georgia" w:eastAsia="Georgia" w:hAnsi="Georgia" w:cs="Georgia"/>
          <w:spacing w:val="2"/>
        </w:rPr>
        <w:t>w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h</w:t>
      </w:r>
      <w:r w:rsidRPr="004826DA">
        <w:rPr>
          <w:rFonts w:ascii="Georgia" w:eastAsia="Georgia" w:hAnsi="Georgia" w:cs="Georgia"/>
          <w:spacing w:val="-5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1"/>
        </w:rPr>
        <w:t xml:space="preserve"> </w:t>
      </w:r>
      <w:r w:rsidRPr="004826DA">
        <w:rPr>
          <w:rFonts w:ascii="Georgia" w:eastAsia="Georgia" w:hAnsi="Georgia" w:cs="Georgia"/>
        </w:rPr>
        <w:t>r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  <w:spacing w:val="-1"/>
        </w:rPr>
        <w:t>q</w:t>
      </w:r>
      <w:r w:rsidRPr="004826DA">
        <w:rPr>
          <w:rFonts w:ascii="Georgia" w:eastAsia="Georgia" w:hAnsi="Georgia" w:cs="Georgia"/>
        </w:rPr>
        <w:t>u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r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>m</w:t>
      </w:r>
      <w:r w:rsidRPr="004826DA">
        <w:rPr>
          <w:rFonts w:ascii="Georgia" w:eastAsia="Georgia" w:hAnsi="Georgia" w:cs="Georgia"/>
          <w:spacing w:val="11"/>
        </w:rPr>
        <w:t>e</w:t>
      </w:r>
      <w:r w:rsidRPr="004826DA">
        <w:rPr>
          <w:rFonts w:ascii="Georgia" w:eastAsia="Georgia" w:hAnsi="Georgia" w:cs="Georgia"/>
          <w:spacing w:val="2"/>
        </w:rPr>
        <w:t>n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-12"/>
        </w:rPr>
        <w:t xml:space="preserve"> </w:t>
      </w:r>
      <w:r w:rsidRPr="004826DA">
        <w:rPr>
          <w:rFonts w:ascii="Georgia" w:eastAsia="Georgia" w:hAnsi="Georgia" w:cs="Georgia"/>
          <w:spacing w:val="1"/>
        </w:rPr>
        <w:t>o</w:t>
      </w:r>
      <w:r w:rsidRPr="004826DA">
        <w:rPr>
          <w:rFonts w:ascii="Georgia" w:eastAsia="Georgia" w:hAnsi="Georgia" w:cs="Georgia"/>
        </w:rPr>
        <w:t xml:space="preserve">f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ex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>m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  <w:spacing w:val="3"/>
        </w:rPr>
        <w:t>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on;</w:t>
      </w:r>
      <w:r w:rsidRPr="004826DA">
        <w:rPr>
          <w:rFonts w:ascii="Georgia" w:eastAsia="Georgia" w:hAnsi="Georgia" w:cs="Georgia"/>
          <w:spacing w:val="-10"/>
        </w:rPr>
        <w:t xml:space="preserve"> </w:t>
      </w:r>
      <w:r w:rsidRPr="004826DA">
        <w:rPr>
          <w:rFonts w:ascii="Georgia" w:eastAsia="Georgia" w:hAnsi="Georgia" w:cs="Georgia"/>
        </w:rPr>
        <w:t>and</w:t>
      </w:r>
    </w:p>
    <w:p w14:paraId="4561979B" w14:textId="77777777" w:rsidR="0037070B" w:rsidRDefault="0037070B">
      <w:pPr>
        <w:spacing w:before="9" w:line="100" w:lineRule="exact"/>
        <w:rPr>
          <w:sz w:val="11"/>
          <w:szCs w:val="11"/>
        </w:rPr>
      </w:pPr>
    </w:p>
    <w:p w14:paraId="4C01F1B2" w14:textId="2697A91D" w:rsidR="0037070B" w:rsidRPr="004826DA" w:rsidRDefault="005169D2" w:rsidP="004826DA">
      <w:pPr>
        <w:pStyle w:val="ListParagraph"/>
        <w:numPr>
          <w:ilvl w:val="0"/>
          <w:numId w:val="9"/>
        </w:numPr>
        <w:tabs>
          <w:tab w:val="left" w:pos="820"/>
        </w:tabs>
        <w:ind w:right="1561"/>
        <w:rPr>
          <w:rFonts w:ascii="Georgia" w:eastAsia="Georgia" w:hAnsi="Georgia" w:cs="Georgia"/>
        </w:rPr>
      </w:pPr>
      <w:r w:rsidRPr="004826DA">
        <w:rPr>
          <w:rFonts w:ascii="Georgia" w:eastAsia="Georgia" w:hAnsi="Georgia" w:cs="Georgia"/>
          <w:spacing w:val="-1"/>
        </w:rPr>
        <w:t>Th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1"/>
        </w:rPr>
        <w:t xml:space="preserve"> i</w:t>
      </w:r>
      <w:r w:rsidRPr="004826DA">
        <w:rPr>
          <w:rFonts w:ascii="Georgia" w:eastAsia="Georgia" w:hAnsi="Georgia" w:cs="Georgia"/>
        </w:rPr>
        <w:t>ssuer</w:t>
      </w:r>
      <w:r w:rsidRPr="004826DA">
        <w:rPr>
          <w:rFonts w:ascii="Georgia" w:eastAsia="Georgia" w:hAnsi="Georgia" w:cs="Georgia"/>
          <w:spacing w:val="-5"/>
        </w:rPr>
        <w:t xml:space="preserve"> </w:t>
      </w:r>
      <w:r w:rsidRPr="004826DA">
        <w:rPr>
          <w:rFonts w:ascii="Georgia" w:eastAsia="Georgia" w:hAnsi="Georgia" w:cs="Georgia"/>
        </w:rPr>
        <w:t>c</w:t>
      </w:r>
      <w:r w:rsidRPr="004826DA">
        <w:rPr>
          <w:rFonts w:ascii="Georgia" w:eastAsia="Georgia" w:hAnsi="Georgia" w:cs="Georgia"/>
          <w:spacing w:val="3"/>
        </w:rPr>
        <w:t>o</w:t>
      </w:r>
      <w:r w:rsidRPr="004826DA">
        <w:rPr>
          <w:rFonts w:ascii="Georgia" w:eastAsia="Georgia" w:hAnsi="Georgia" w:cs="Georgia"/>
        </w:rPr>
        <w:t>m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</w:rPr>
        <w:t>l</w:t>
      </w:r>
      <w:r w:rsidRPr="004826DA">
        <w:rPr>
          <w:rFonts w:ascii="Georgia" w:eastAsia="Georgia" w:hAnsi="Georgia" w:cs="Georgia"/>
          <w:spacing w:val="1"/>
        </w:rPr>
        <w:t>i</w:t>
      </w:r>
      <w:r w:rsidRPr="004826DA">
        <w:rPr>
          <w:rFonts w:ascii="Georgia" w:eastAsia="Georgia" w:hAnsi="Georgia" w:cs="Georgia"/>
        </w:rPr>
        <w:t>es</w:t>
      </w:r>
      <w:r w:rsidRPr="004826DA">
        <w:rPr>
          <w:rFonts w:ascii="Georgia" w:eastAsia="Georgia" w:hAnsi="Georgia" w:cs="Georgia"/>
          <w:spacing w:val="-8"/>
        </w:rPr>
        <w:t xml:space="preserve"> </w:t>
      </w:r>
      <w:r w:rsidRPr="004826DA">
        <w:rPr>
          <w:rFonts w:ascii="Georgia" w:eastAsia="Georgia" w:hAnsi="Georgia" w:cs="Georgia"/>
          <w:spacing w:val="2"/>
        </w:rPr>
        <w:t>w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h</w:t>
      </w:r>
      <w:r w:rsidRPr="004826DA">
        <w:rPr>
          <w:rFonts w:ascii="Georgia" w:eastAsia="Georgia" w:hAnsi="Georgia" w:cs="Georgia"/>
          <w:spacing w:val="-5"/>
        </w:rPr>
        <w:t xml:space="preserve"> </w:t>
      </w:r>
      <w:r w:rsidRPr="004826DA">
        <w:rPr>
          <w:rFonts w:ascii="Georgia" w:eastAsia="Georgia" w:hAnsi="Georgia" w:cs="Georgia"/>
        </w:rPr>
        <w:t>a</w:t>
      </w:r>
      <w:r w:rsidRPr="004826DA">
        <w:rPr>
          <w:rFonts w:ascii="Georgia" w:eastAsia="Georgia" w:hAnsi="Georgia" w:cs="Georgia"/>
          <w:spacing w:val="1"/>
        </w:rPr>
        <w:t xml:space="preserve"> </w:t>
      </w:r>
      <w:r w:rsidRPr="004826DA">
        <w:rPr>
          <w:rFonts w:ascii="Georgia" w:eastAsia="Georgia" w:hAnsi="Georgia" w:cs="Georgia"/>
        </w:rPr>
        <w:t>num</w:t>
      </w:r>
      <w:r w:rsidRPr="004826DA">
        <w:rPr>
          <w:rFonts w:ascii="Georgia" w:eastAsia="Georgia" w:hAnsi="Georgia" w:cs="Georgia"/>
          <w:spacing w:val="1"/>
        </w:rPr>
        <w:t>b</w:t>
      </w:r>
      <w:r w:rsidRPr="004826DA">
        <w:rPr>
          <w:rFonts w:ascii="Georgia" w:eastAsia="Georgia" w:hAnsi="Georgia" w:cs="Georgia"/>
        </w:rPr>
        <w:t>er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</w:rPr>
        <w:t>of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  <w:spacing w:val="3"/>
        </w:rPr>
        <w:t>s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</w:rPr>
        <w:t>eci</w:t>
      </w:r>
      <w:r w:rsidRPr="004826DA">
        <w:rPr>
          <w:rFonts w:ascii="Georgia" w:eastAsia="Georgia" w:hAnsi="Georgia" w:cs="Georgia"/>
          <w:spacing w:val="2"/>
        </w:rPr>
        <w:t>f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c</w:t>
      </w:r>
      <w:r w:rsidRPr="004826DA">
        <w:rPr>
          <w:rFonts w:ascii="Georgia" w:eastAsia="Georgia" w:hAnsi="Georgia" w:cs="Georgia"/>
          <w:spacing w:val="-7"/>
        </w:rPr>
        <w:t xml:space="preserve"> 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nfo</w:t>
      </w:r>
      <w:r w:rsidRPr="004826DA">
        <w:rPr>
          <w:rFonts w:ascii="Georgia" w:eastAsia="Georgia" w:hAnsi="Georgia" w:cs="Georgia"/>
          <w:spacing w:val="3"/>
        </w:rPr>
        <w:t>r</w:t>
      </w:r>
      <w:r w:rsidRPr="004826DA">
        <w:rPr>
          <w:rFonts w:ascii="Georgia" w:eastAsia="Georgia" w:hAnsi="Georgia" w:cs="Georgia"/>
        </w:rPr>
        <w:t>m</w:t>
      </w:r>
      <w:r w:rsidRPr="004826DA">
        <w:rPr>
          <w:rFonts w:ascii="Georgia" w:eastAsia="Georgia" w:hAnsi="Georgia" w:cs="Georgia"/>
          <w:spacing w:val="2"/>
        </w:rPr>
        <w:t>a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onal</w:t>
      </w:r>
      <w:r w:rsidRPr="004826DA">
        <w:rPr>
          <w:rFonts w:ascii="Georgia" w:eastAsia="Georgia" w:hAnsi="Georgia" w:cs="Georgia"/>
          <w:spacing w:val="-11"/>
        </w:rPr>
        <w:t xml:space="preserve"> </w:t>
      </w:r>
      <w:r w:rsidRPr="004826DA">
        <w:rPr>
          <w:rFonts w:ascii="Georgia" w:eastAsia="Georgia" w:hAnsi="Georgia" w:cs="Georgia"/>
        </w:rPr>
        <w:t>and</w:t>
      </w:r>
      <w:r w:rsidRPr="004826DA">
        <w:rPr>
          <w:rFonts w:ascii="Georgia" w:eastAsia="Georgia" w:hAnsi="Georgia" w:cs="Georgia"/>
          <w:spacing w:val="-2"/>
        </w:rPr>
        <w:t xml:space="preserve"> </w:t>
      </w:r>
      <w:r w:rsidRPr="004826DA">
        <w:rPr>
          <w:rFonts w:ascii="Georgia" w:eastAsia="Georgia" w:hAnsi="Georgia" w:cs="Georgia"/>
        </w:rPr>
        <w:t>o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er</w:t>
      </w:r>
      <w:r w:rsidRPr="004826DA">
        <w:rPr>
          <w:rFonts w:ascii="Georgia" w:eastAsia="Georgia" w:hAnsi="Georgia" w:cs="Georgia"/>
          <w:spacing w:val="-5"/>
        </w:rPr>
        <w:t xml:space="preserve"> </w:t>
      </w:r>
      <w:r w:rsidRPr="004826DA">
        <w:rPr>
          <w:rFonts w:ascii="Georgia" w:eastAsia="Georgia" w:hAnsi="Georgia" w:cs="Georgia"/>
          <w:spacing w:val="2"/>
        </w:rPr>
        <w:t>r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1"/>
        </w:rPr>
        <w:t>q</w:t>
      </w:r>
      <w:r w:rsidRPr="004826DA">
        <w:rPr>
          <w:rFonts w:ascii="Georgia" w:eastAsia="Georgia" w:hAnsi="Georgia" w:cs="Georgia"/>
          <w:spacing w:val="3"/>
        </w:rPr>
        <w:t>u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re</w:t>
      </w:r>
      <w:r w:rsidRPr="004826DA">
        <w:rPr>
          <w:rFonts w:ascii="Georgia" w:eastAsia="Georgia" w:hAnsi="Georgia" w:cs="Georgia"/>
          <w:spacing w:val="2"/>
        </w:rPr>
        <w:t>me</w:t>
      </w:r>
      <w:r w:rsidRPr="004826DA">
        <w:rPr>
          <w:rFonts w:ascii="Georgia" w:eastAsia="Georgia" w:hAnsi="Georgia" w:cs="Georgia"/>
        </w:rPr>
        <w:t>n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-12"/>
        </w:rPr>
        <w:t xml:space="preserve"> </w:t>
      </w:r>
      <w:r w:rsidRPr="004826DA">
        <w:rPr>
          <w:rFonts w:ascii="Georgia" w:eastAsia="Georgia" w:hAnsi="Georgia" w:cs="Georgia"/>
        </w:rPr>
        <w:t>s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</w:rPr>
        <w:t>eci</w:t>
      </w:r>
      <w:r w:rsidRPr="004826DA">
        <w:rPr>
          <w:rFonts w:ascii="Georgia" w:eastAsia="Georgia" w:hAnsi="Georgia" w:cs="Georgia"/>
          <w:spacing w:val="2"/>
        </w:rPr>
        <w:t>f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ed</w:t>
      </w:r>
      <w:r w:rsidRPr="004826DA">
        <w:rPr>
          <w:rFonts w:ascii="Georgia" w:eastAsia="Georgia" w:hAnsi="Georgia" w:cs="Georgia"/>
          <w:spacing w:val="-8"/>
        </w:rPr>
        <w:t xml:space="preserve"> </w:t>
      </w:r>
      <w:r w:rsidRPr="004826DA">
        <w:rPr>
          <w:rFonts w:ascii="Georgia" w:eastAsia="Georgia" w:hAnsi="Georgia" w:cs="Georgia"/>
        </w:rPr>
        <w:t>un</w:t>
      </w:r>
      <w:r w:rsidRPr="004826DA">
        <w:rPr>
          <w:rFonts w:ascii="Georgia" w:eastAsia="Georgia" w:hAnsi="Georgia" w:cs="Georgia"/>
          <w:spacing w:val="1"/>
        </w:rPr>
        <w:t>d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 xml:space="preserve">r </w:t>
      </w:r>
      <w:r w:rsidRPr="004826DA">
        <w:rPr>
          <w:rFonts w:ascii="Georgia" w:eastAsia="Georgia" w:hAnsi="Georgia" w:cs="Georgia"/>
          <w:spacing w:val="1"/>
        </w:rPr>
        <w:t>t</w:t>
      </w:r>
      <w:r w:rsidRPr="004826DA">
        <w:rPr>
          <w:rFonts w:ascii="Georgia" w:eastAsia="Georgia" w:hAnsi="Georgia" w:cs="Georgia"/>
          <w:spacing w:val="-1"/>
        </w:rPr>
        <w:t>h</w:t>
      </w:r>
      <w:r w:rsidRPr="004826DA">
        <w:rPr>
          <w:rFonts w:ascii="Georgia" w:eastAsia="Georgia" w:hAnsi="Georgia" w:cs="Georgia"/>
        </w:rPr>
        <w:t>e</w:t>
      </w:r>
      <w:r w:rsidRPr="004826DA">
        <w:rPr>
          <w:rFonts w:ascii="Georgia" w:eastAsia="Georgia" w:hAnsi="Georgia" w:cs="Georgia"/>
          <w:spacing w:val="-3"/>
        </w:rPr>
        <w:t xml:space="preserve"> </w:t>
      </w:r>
      <w:r w:rsidRPr="004826DA">
        <w:rPr>
          <w:rFonts w:ascii="Georgia" w:eastAsia="Georgia" w:hAnsi="Georgia" w:cs="Georgia"/>
        </w:rPr>
        <w:t>ex</w:t>
      </w:r>
      <w:r w:rsidRPr="004826DA">
        <w:rPr>
          <w:rFonts w:ascii="Georgia" w:eastAsia="Georgia" w:hAnsi="Georgia" w:cs="Georgia"/>
          <w:spacing w:val="2"/>
        </w:rPr>
        <w:t>e</w:t>
      </w:r>
      <w:r w:rsidRPr="004826DA">
        <w:rPr>
          <w:rFonts w:ascii="Georgia" w:eastAsia="Georgia" w:hAnsi="Georgia" w:cs="Georgia"/>
        </w:rPr>
        <w:t>m</w:t>
      </w:r>
      <w:r w:rsidRPr="004826DA">
        <w:rPr>
          <w:rFonts w:ascii="Georgia" w:eastAsia="Georgia" w:hAnsi="Georgia" w:cs="Georgia"/>
          <w:spacing w:val="-1"/>
        </w:rPr>
        <w:t>p</w:t>
      </w:r>
      <w:r w:rsidRPr="004826DA">
        <w:rPr>
          <w:rFonts w:ascii="Georgia" w:eastAsia="Georgia" w:hAnsi="Georgia" w:cs="Georgia"/>
          <w:spacing w:val="3"/>
        </w:rPr>
        <w:t>t</w:t>
      </w:r>
      <w:r w:rsidRPr="004826DA">
        <w:rPr>
          <w:rFonts w:ascii="Georgia" w:eastAsia="Georgia" w:hAnsi="Georgia" w:cs="Georgia"/>
          <w:spacing w:val="-1"/>
        </w:rPr>
        <w:t>i</w:t>
      </w:r>
      <w:r w:rsidRPr="004826DA">
        <w:rPr>
          <w:rFonts w:ascii="Georgia" w:eastAsia="Georgia" w:hAnsi="Georgia" w:cs="Georgia"/>
        </w:rPr>
        <w:t>on.</w:t>
      </w:r>
    </w:p>
    <w:p w14:paraId="01A21215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419C6FFE" w14:textId="77777777" w:rsidR="0037070B" w:rsidRDefault="005169D2">
      <w:pPr>
        <w:ind w:left="105"/>
        <w:rPr>
          <w:rFonts w:ascii="Georgia" w:eastAsia="Georgia" w:hAnsi="Georgia" w:cs="Georgia"/>
        </w:rPr>
      </w:pPr>
      <w:r w:rsidRPr="00921B8D">
        <w:rPr>
          <w:rFonts w:ascii="Georgia" w:eastAsia="Georgia" w:hAnsi="Georgia" w:cs="Georgia"/>
          <w:b/>
          <w:spacing w:val="1"/>
          <w:highlight w:val="green"/>
        </w:rPr>
        <w:t>F</w:t>
      </w:r>
      <w:r w:rsidRPr="00921B8D">
        <w:rPr>
          <w:rFonts w:ascii="Georgia" w:eastAsia="Georgia" w:hAnsi="Georgia" w:cs="Georgia"/>
          <w:b/>
          <w:spacing w:val="-1"/>
          <w:highlight w:val="green"/>
        </w:rPr>
        <w:t>i</w:t>
      </w:r>
      <w:r w:rsidRPr="00921B8D">
        <w:rPr>
          <w:rFonts w:ascii="Georgia" w:eastAsia="Georgia" w:hAnsi="Georgia" w:cs="Georgia"/>
          <w:b/>
          <w:spacing w:val="2"/>
          <w:highlight w:val="green"/>
        </w:rPr>
        <w:t>n</w:t>
      </w:r>
      <w:r w:rsidRPr="00921B8D">
        <w:rPr>
          <w:rFonts w:ascii="Georgia" w:eastAsia="Georgia" w:hAnsi="Georgia" w:cs="Georgia"/>
          <w:b/>
          <w:spacing w:val="-1"/>
          <w:highlight w:val="green"/>
        </w:rPr>
        <w:t>a</w:t>
      </w:r>
      <w:r w:rsidRPr="00921B8D">
        <w:rPr>
          <w:rFonts w:ascii="Georgia" w:eastAsia="Georgia" w:hAnsi="Georgia" w:cs="Georgia"/>
          <w:b/>
          <w:highlight w:val="green"/>
        </w:rPr>
        <w:t>l</w:t>
      </w:r>
      <w:r w:rsidRPr="00921B8D">
        <w:rPr>
          <w:rFonts w:ascii="Georgia" w:eastAsia="Georgia" w:hAnsi="Georgia" w:cs="Georgia"/>
          <w:b/>
          <w:spacing w:val="-4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highlight w:val="green"/>
        </w:rPr>
        <w:t>R</w:t>
      </w:r>
      <w:r w:rsidRPr="00921B8D">
        <w:rPr>
          <w:rFonts w:ascii="Georgia" w:eastAsia="Georgia" w:hAnsi="Georgia" w:cs="Georgia"/>
          <w:b/>
          <w:spacing w:val="-1"/>
          <w:highlight w:val="green"/>
        </w:rPr>
        <w:t>u</w:t>
      </w:r>
      <w:r w:rsidRPr="00921B8D">
        <w:rPr>
          <w:rFonts w:ascii="Georgia" w:eastAsia="Georgia" w:hAnsi="Georgia" w:cs="Georgia"/>
          <w:b/>
          <w:spacing w:val="3"/>
          <w:highlight w:val="green"/>
        </w:rPr>
        <w:t>l</w:t>
      </w:r>
      <w:r w:rsidRPr="00921B8D">
        <w:rPr>
          <w:rFonts w:ascii="Georgia" w:eastAsia="Georgia" w:hAnsi="Georgia" w:cs="Georgia"/>
          <w:b/>
          <w:spacing w:val="-1"/>
          <w:highlight w:val="green"/>
        </w:rPr>
        <w:t>e</w:t>
      </w:r>
      <w:r w:rsidRPr="00921B8D">
        <w:rPr>
          <w:rFonts w:ascii="Georgia" w:eastAsia="Georgia" w:hAnsi="Georgia" w:cs="Georgia"/>
          <w:b/>
          <w:highlight w:val="green"/>
        </w:rPr>
        <w:t>s</w:t>
      </w:r>
    </w:p>
    <w:p w14:paraId="29813E3D" w14:textId="77777777" w:rsidR="0037070B" w:rsidRDefault="0037070B">
      <w:pPr>
        <w:spacing w:before="2" w:line="120" w:lineRule="exact"/>
        <w:rPr>
          <w:sz w:val="12"/>
          <w:szCs w:val="12"/>
        </w:rPr>
      </w:pPr>
    </w:p>
    <w:p w14:paraId="5E3D7CBB" w14:textId="6448B936" w:rsidR="0037070B" w:rsidRDefault="005169D2">
      <w:pPr>
        <w:ind w:left="105" w:right="146"/>
        <w:rPr>
          <w:rFonts w:ascii="Georgia" w:eastAsia="Georgia" w:hAnsi="Georgia" w:cs="Georgia"/>
        </w:rPr>
      </w:pPr>
      <w:r w:rsidRPr="00921B8D">
        <w:rPr>
          <w:rFonts w:ascii="Georgia" w:eastAsia="Georgia" w:hAnsi="Georgia" w:cs="Georgia"/>
        </w:rPr>
        <w:t>On</w:t>
      </w:r>
      <w:r w:rsidRPr="00921B8D">
        <w:rPr>
          <w:rFonts w:ascii="Georgia" w:eastAsia="Georgia" w:hAnsi="Georgia" w:cs="Georgia"/>
          <w:spacing w:val="-3"/>
        </w:rPr>
        <w:t xml:space="preserve"> </w:t>
      </w:r>
      <w:r w:rsidRPr="00921B8D">
        <w:rPr>
          <w:rFonts w:ascii="Georgia" w:eastAsia="Georgia" w:hAnsi="Georgia" w:cs="Georgia"/>
          <w:spacing w:val="1"/>
        </w:rPr>
        <w:t>Oct</w:t>
      </w:r>
      <w:r w:rsidRPr="00921B8D">
        <w:rPr>
          <w:rFonts w:ascii="Georgia" w:eastAsia="Georgia" w:hAnsi="Georgia" w:cs="Georgia"/>
        </w:rPr>
        <w:t>o</w:t>
      </w:r>
      <w:r w:rsidRPr="00921B8D">
        <w:rPr>
          <w:rFonts w:ascii="Georgia" w:eastAsia="Georgia" w:hAnsi="Georgia" w:cs="Georgia"/>
          <w:spacing w:val="-1"/>
        </w:rPr>
        <w:t>b</w:t>
      </w:r>
      <w:r w:rsidRPr="00921B8D">
        <w:rPr>
          <w:rFonts w:ascii="Georgia" w:eastAsia="Georgia" w:hAnsi="Georgia" w:cs="Georgia"/>
        </w:rPr>
        <w:t>er</w:t>
      </w:r>
      <w:r w:rsidRPr="00921B8D">
        <w:rPr>
          <w:rFonts w:ascii="Georgia" w:eastAsia="Georgia" w:hAnsi="Georgia" w:cs="Georgia"/>
          <w:spacing w:val="-7"/>
        </w:rPr>
        <w:t xml:space="preserve"> </w:t>
      </w:r>
      <w:r w:rsidRPr="00921B8D">
        <w:rPr>
          <w:rFonts w:ascii="Georgia" w:eastAsia="Georgia" w:hAnsi="Georgia" w:cs="Georgia"/>
        </w:rPr>
        <w:t>3</w:t>
      </w:r>
      <w:r w:rsidRPr="00921B8D">
        <w:rPr>
          <w:rFonts w:ascii="Georgia" w:eastAsia="Georgia" w:hAnsi="Georgia" w:cs="Georgia"/>
          <w:spacing w:val="2"/>
        </w:rPr>
        <w:t>0</w:t>
      </w:r>
      <w:r w:rsidRPr="00921B8D">
        <w:rPr>
          <w:rFonts w:ascii="Georgia" w:eastAsia="Georgia" w:hAnsi="Georgia" w:cs="Georgia"/>
        </w:rPr>
        <w:t>,</w:t>
      </w:r>
      <w:r w:rsidRPr="00921B8D">
        <w:rPr>
          <w:rFonts w:ascii="Georgia" w:eastAsia="Georgia" w:hAnsi="Georgia" w:cs="Georgia"/>
          <w:spacing w:val="-4"/>
        </w:rPr>
        <w:t xml:space="preserve"> </w:t>
      </w:r>
      <w:r w:rsidRPr="00921B8D">
        <w:rPr>
          <w:rFonts w:ascii="Georgia" w:eastAsia="Georgia" w:hAnsi="Georgia" w:cs="Georgia"/>
          <w:spacing w:val="1"/>
        </w:rPr>
        <w:t>2</w:t>
      </w:r>
      <w:r w:rsidRPr="00921B8D">
        <w:rPr>
          <w:rFonts w:ascii="Georgia" w:eastAsia="Georgia" w:hAnsi="Georgia" w:cs="Georgia"/>
        </w:rPr>
        <w:t>0</w:t>
      </w:r>
      <w:r w:rsidRPr="00921B8D">
        <w:rPr>
          <w:rFonts w:ascii="Georgia" w:eastAsia="Georgia" w:hAnsi="Georgia" w:cs="Georgia"/>
          <w:spacing w:val="1"/>
        </w:rPr>
        <w:t>1</w:t>
      </w:r>
      <w:r w:rsidRPr="00921B8D">
        <w:rPr>
          <w:rFonts w:ascii="Georgia" w:eastAsia="Georgia" w:hAnsi="Georgia" w:cs="Georgia"/>
        </w:rPr>
        <w:t>5,</w:t>
      </w:r>
      <w:r w:rsidRPr="00921B8D">
        <w:rPr>
          <w:rFonts w:ascii="Georgia" w:eastAsia="Georgia" w:hAnsi="Georgia" w:cs="Georgia"/>
          <w:spacing w:val="-5"/>
        </w:rPr>
        <w:t xml:space="preserve"> </w:t>
      </w:r>
      <w:r w:rsidRPr="00921B8D">
        <w:rPr>
          <w:rFonts w:ascii="Georgia" w:eastAsia="Georgia" w:hAnsi="Georgia" w:cs="Georgia"/>
        </w:rPr>
        <w:t>the</w:t>
      </w:r>
      <w:r w:rsidRPr="00921B8D">
        <w:rPr>
          <w:rFonts w:ascii="Georgia" w:eastAsia="Georgia" w:hAnsi="Georgia" w:cs="Georgia"/>
          <w:spacing w:val="-2"/>
        </w:rPr>
        <w:t xml:space="preserve"> </w:t>
      </w:r>
      <w:r w:rsidRPr="00921B8D">
        <w:rPr>
          <w:rFonts w:ascii="Georgia" w:eastAsia="Georgia" w:hAnsi="Georgia" w:cs="Georgia"/>
          <w:spacing w:val="1"/>
        </w:rPr>
        <w:t>S</w:t>
      </w:r>
      <w:r w:rsidRPr="00921B8D">
        <w:rPr>
          <w:rFonts w:ascii="Georgia" w:eastAsia="Georgia" w:hAnsi="Georgia" w:cs="Georgia"/>
        </w:rPr>
        <w:t>EC</w:t>
      </w:r>
      <w:r w:rsidRPr="00921B8D">
        <w:rPr>
          <w:rFonts w:ascii="Georgia" w:eastAsia="Georgia" w:hAnsi="Georgia" w:cs="Georgia"/>
          <w:spacing w:val="-5"/>
        </w:rPr>
        <w:t xml:space="preserve"> </w:t>
      </w:r>
      <w:r w:rsidRPr="00921B8D">
        <w:rPr>
          <w:rFonts w:ascii="Georgia" w:eastAsia="Georgia" w:hAnsi="Georgia" w:cs="Georgia"/>
        </w:rPr>
        <w:t>a</w:t>
      </w:r>
      <w:r w:rsidRPr="00921B8D">
        <w:rPr>
          <w:rFonts w:ascii="Georgia" w:eastAsia="Georgia" w:hAnsi="Georgia" w:cs="Georgia"/>
          <w:spacing w:val="1"/>
        </w:rPr>
        <w:t>d</w:t>
      </w:r>
      <w:r w:rsidRPr="00921B8D">
        <w:rPr>
          <w:rFonts w:ascii="Georgia" w:eastAsia="Georgia" w:hAnsi="Georgia" w:cs="Georgia"/>
        </w:rPr>
        <w:t>o</w:t>
      </w:r>
      <w:r w:rsidRPr="00921B8D">
        <w:rPr>
          <w:rFonts w:ascii="Georgia" w:eastAsia="Georgia" w:hAnsi="Georgia" w:cs="Georgia"/>
          <w:spacing w:val="-1"/>
        </w:rPr>
        <w:t>p</w:t>
      </w:r>
      <w:r w:rsidRPr="00921B8D">
        <w:rPr>
          <w:rFonts w:ascii="Georgia" w:eastAsia="Georgia" w:hAnsi="Georgia" w:cs="Georgia"/>
          <w:spacing w:val="3"/>
        </w:rPr>
        <w:t>t</w:t>
      </w:r>
      <w:r w:rsidRPr="00921B8D">
        <w:rPr>
          <w:rFonts w:ascii="Georgia" w:eastAsia="Georgia" w:hAnsi="Georgia" w:cs="Georgia"/>
        </w:rPr>
        <w:t>ed</w:t>
      </w:r>
      <w:r w:rsidRPr="00921B8D">
        <w:rPr>
          <w:rFonts w:ascii="Georgia" w:eastAsia="Georgia" w:hAnsi="Georgia" w:cs="Georgia"/>
          <w:spacing w:val="-7"/>
        </w:rPr>
        <w:t xml:space="preserve"> </w:t>
      </w:r>
      <w:r w:rsidRPr="00921B8D">
        <w:rPr>
          <w:rFonts w:ascii="Georgia" w:eastAsia="Georgia" w:hAnsi="Georgia" w:cs="Georgia"/>
        </w:rPr>
        <w:t>f</w:t>
      </w:r>
      <w:r w:rsidRPr="00921B8D">
        <w:rPr>
          <w:rFonts w:ascii="Georgia" w:eastAsia="Georgia" w:hAnsi="Georgia" w:cs="Georgia"/>
          <w:spacing w:val="-1"/>
        </w:rPr>
        <w:t>i</w:t>
      </w:r>
      <w:r w:rsidRPr="00921B8D">
        <w:rPr>
          <w:rFonts w:ascii="Georgia" w:eastAsia="Georgia" w:hAnsi="Georgia" w:cs="Georgia"/>
        </w:rPr>
        <w:t>nal</w:t>
      </w:r>
      <w:r w:rsidRPr="00921B8D">
        <w:rPr>
          <w:rFonts w:ascii="Georgia" w:eastAsia="Georgia" w:hAnsi="Georgia" w:cs="Georgia"/>
          <w:spacing w:val="-3"/>
        </w:rPr>
        <w:t xml:space="preserve"> </w:t>
      </w:r>
      <w:r w:rsidRPr="00921B8D">
        <w:rPr>
          <w:rFonts w:ascii="Georgia" w:eastAsia="Georgia" w:hAnsi="Georgia" w:cs="Georgia"/>
        </w:rPr>
        <w:t>ru</w:t>
      </w:r>
      <w:r w:rsidRPr="00921B8D">
        <w:rPr>
          <w:rFonts w:ascii="Georgia" w:eastAsia="Georgia" w:hAnsi="Georgia" w:cs="Georgia"/>
          <w:spacing w:val="1"/>
        </w:rPr>
        <w:t>l</w:t>
      </w:r>
      <w:r w:rsidRPr="00921B8D">
        <w:rPr>
          <w:rFonts w:ascii="Georgia" w:eastAsia="Georgia" w:hAnsi="Georgia" w:cs="Georgia"/>
        </w:rPr>
        <w:t>es</w:t>
      </w:r>
      <w:r w:rsidRPr="00921B8D">
        <w:rPr>
          <w:rFonts w:ascii="Georgia" w:eastAsia="Georgia" w:hAnsi="Georgia" w:cs="Georgia"/>
          <w:spacing w:val="-4"/>
        </w:rPr>
        <w:t xml:space="preserve"> </w:t>
      </w:r>
      <w:r w:rsidRPr="00921B8D">
        <w:rPr>
          <w:rFonts w:ascii="Georgia" w:eastAsia="Georgia" w:hAnsi="Georgia" w:cs="Georgia"/>
          <w:spacing w:val="1"/>
        </w:rPr>
        <w:t>t</w:t>
      </w:r>
      <w:r w:rsidRPr="00921B8D">
        <w:rPr>
          <w:rFonts w:ascii="Georgia" w:eastAsia="Georgia" w:hAnsi="Georgia" w:cs="Georgia"/>
        </w:rPr>
        <w:t xml:space="preserve">o </w:t>
      </w:r>
      <w:r w:rsidRPr="00921B8D">
        <w:rPr>
          <w:rFonts w:ascii="Georgia" w:eastAsia="Georgia" w:hAnsi="Georgia" w:cs="Georgia"/>
          <w:spacing w:val="1"/>
        </w:rPr>
        <w:t>i</w:t>
      </w:r>
      <w:r w:rsidRPr="00921B8D">
        <w:rPr>
          <w:rFonts w:ascii="Georgia" w:eastAsia="Georgia" w:hAnsi="Georgia" w:cs="Georgia"/>
        </w:rPr>
        <w:t>m</w:t>
      </w:r>
      <w:r w:rsidRPr="00921B8D">
        <w:rPr>
          <w:rFonts w:ascii="Georgia" w:eastAsia="Georgia" w:hAnsi="Georgia" w:cs="Georgia"/>
          <w:spacing w:val="-1"/>
        </w:rPr>
        <w:t>p</w:t>
      </w:r>
      <w:r w:rsidRPr="00921B8D">
        <w:rPr>
          <w:rFonts w:ascii="Georgia" w:eastAsia="Georgia" w:hAnsi="Georgia" w:cs="Georgia"/>
        </w:rPr>
        <w:t>l</w:t>
      </w:r>
      <w:r w:rsidRPr="00921B8D">
        <w:rPr>
          <w:rFonts w:ascii="Georgia" w:eastAsia="Georgia" w:hAnsi="Georgia" w:cs="Georgia"/>
          <w:spacing w:val="2"/>
        </w:rPr>
        <w:t>e</w:t>
      </w:r>
      <w:r w:rsidRPr="00921B8D">
        <w:rPr>
          <w:rFonts w:ascii="Georgia" w:eastAsia="Georgia" w:hAnsi="Georgia" w:cs="Georgia"/>
        </w:rPr>
        <w:t>me</w:t>
      </w:r>
      <w:r w:rsidRPr="00921B8D">
        <w:rPr>
          <w:rFonts w:ascii="Georgia" w:eastAsia="Georgia" w:hAnsi="Georgia" w:cs="Georgia"/>
          <w:spacing w:val="-1"/>
        </w:rPr>
        <w:t>n</w:t>
      </w:r>
      <w:r w:rsidRPr="00921B8D">
        <w:rPr>
          <w:rFonts w:ascii="Georgia" w:eastAsia="Georgia" w:hAnsi="Georgia" w:cs="Georgia"/>
        </w:rPr>
        <w:t>t</w:t>
      </w:r>
      <w:r w:rsidRPr="00921B8D">
        <w:rPr>
          <w:rFonts w:ascii="Georgia" w:eastAsia="Georgia" w:hAnsi="Georgia" w:cs="Georgia"/>
          <w:spacing w:val="-10"/>
        </w:rPr>
        <w:t xml:space="preserve"> </w:t>
      </w:r>
      <w:r w:rsidRPr="00921B8D">
        <w:rPr>
          <w:rFonts w:ascii="Georgia" w:eastAsia="Georgia" w:hAnsi="Georgia" w:cs="Georgia"/>
          <w:spacing w:val="1"/>
        </w:rPr>
        <w:t>th</w:t>
      </w:r>
      <w:r w:rsidRPr="00921B8D">
        <w:rPr>
          <w:rFonts w:ascii="Georgia" w:eastAsia="Georgia" w:hAnsi="Georgia" w:cs="Georgia"/>
        </w:rPr>
        <w:t>e</w:t>
      </w:r>
      <w:r w:rsidRPr="00921B8D">
        <w:rPr>
          <w:rFonts w:ascii="Georgia" w:eastAsia="Georgia" w:hAnsi="Georgia" w:cs="Georgia"/>
          <w:spacing w:val="-3"/>
        </w:rPr>
        <w:t xml:space="preserve"> </w:t>
      </w:r>
      <w:r w:rsidRPr="00921B8D">
        <w:rPr>
          <w:rFonts w:ascii="Georgia" w:eastAsia="Georgia" w:hAnsi="Georgia" w:cs="Georgia"/>
        </w:rPr>
        <w:t>cr</w:t>
      </w:r>
      <w:r w:rsidRPr="00921B8D">
        <w:rPr>
          <w:rFonts w:ascii="Georgia" w:eastAsia="Georgia" w:hAnsi="Georgia" w:cs="Georgia"/>
          <w:spacing w:val="1"/>
        </w:rPr>
        <w:t>o</w:t>
      </w:r>
      <w:r w:rsidRPr="00921B8D">
        <w:rPr>
          <w:rFonts w:ascii="Georgia" w:eastAsia="Georgia" w:hAnsi="Georgia" w:cs="Georgia"/>
        </w:rPr>
        <w:t>wdf</w:t>
      </w:r>
      <w:r w:rsidRPr="00921B8D">
        <w:rPr>
          <w:rFonts w:ascii="Georgia" w:eastAsia="Georgia" w:hAnsi="Georgia" w:cs="Georgia"/>
          <w:spacing w:val="1"/>
        </w:rPr>
        <w:t>u</w:t>
      </w:r>
      <w:r w:rsidRPr="00921B8D">
        <w:rPr>
          <w:rFonts w:ascii="Georgia" w:eastAsia="Georgia" w:hAnsi="Georgia" w:cs="Georgia"/>
        </w:rPr>
        <w:t>n</w:t>
      </w:r>
      <w:r w:rsidRPr="00921B8D">
        <w:rPr>
          <w:rFonts w:ascii="Georgia" w:eastAsia="Georgia" w:hAnsi="Georgia" w:cs="Georgia"/>
          <w:spacing w:val="1"/>
        </w:rPr>
        <w:t>di</w:t>
      </w:r>
      <w:r w:rsidRPr="00921B8D">
        <w:rPr>
          <w:rFonts w:ascii="Georgia" w:eastAsia="Georgia" w:hAnsi="Georgia" w:cs="Georgia"/>
          <w:spacing w:val="2"/>
        </w:rPr>
        <w:t>n</w:t>
      </w:r>
      <w:r w:rsidRPr="00921B8D">
        <w:rPr>
          <w:rFonts w:ascii="Georgia" w:eastAsia="Georgia" w:hAnsi="Georgia" w:cs="Georgia"/>
        </w:rPr>
        <w:t>g</w:t>
      </w:r>
      <w:r w:rsidRPr="00921B8D">
        <w:rPr>
          <w:rFonts w:ascii="Georgia" w:eastAsia="Georgia" w:hAnsi="Georgia" w:cs="Georgia"/>
          <w:spacing w:val="-13"/>
        </w:rPr>
        <w:t xml:space="preserve"> </w:t>
      </w:r>
      <w:r w:rsidRPr="00921B8D">
        <w:rPr>
          <w:rFonts w:ascii="Georgia" w:eastAsia="Georgia" w:hAnsi="Georgia" w:cs="Georgia"/>
        </w:rPr>
        <w:t>ex</w:t>
      </w:r>
      <w:r w:rsidRPr="00921B8D">
        <w:rPr>
          <w:rFonts w:ascii="Georgia" w:eastAsia="Georgia" w:hAnsi="Georgia" w:cs="Georgia"/>
          <w:spacing w:val="2"/>
        </w:rPr>
        <w:t>e</w:t>
      </w:r>
      <w:r w:rsidRPr="00921B8D">
        <w:rPr>
          <w:rFonts w:ascii="Georgia" w:eastAsia="Georgia" w:hAnsi="Georgia" w:cs="Georgia"/>
        </w:rPr>
        <w:t>m</w:t>
      </w:r>
      <w:r w:rsidRPr="00921B8D">
        <w:rPr>
          <w:rFonts w:ascii="Georgia" w:eastAsia="Georgia" w:hAnsi="Georgia" w:cs="Georgia"/>
          <w:spacing w:val="-1"/>
        </w:rPr>
        <w:t>p</w:t>
      </w:r>
      <w:r w:rsidRPr="00921B8D">
        <w:rPr>
          <w:rFonts w:ascii="Georgia" w:eastAsia="Georgia" w:hAnsi="Georgia" w:cs="Georgia"/>
          <w:spacing w:val="1"/>
        </w:rPr>
        <w:t>t</w:t>
      </w:r>
      <w:r w:rsidRPr="00921B8D">
        <w:rPr>
          <w:rFonts w:ascii="Georgia" w:eastAsia="Georgia" w:hAnsi="Georgia" w:cs="Georgia"/>
          <w:spacing w:val="-1"/>
        </w:rPr>
        <w:t>i</w:t>
      </w:r>
      <w:r w:rsidRPr="00921B8D">
        <w:rPr>
          <w:rFonts w:ascii="Georgia" w:eastAsia="Georgia" w:hAnsi="Georgia" w:cs="Georgia"/>
          <w:spacing w:val="3"/>
        </w:rPr>
        <w:t>o</w:t>
      </w:r>
      <w:r w:rsidRPr="00921B8D">
        <w:rPr>
          <w:rFonts w:ascii="Georgia" w:eastAsia="Georgia" w:hAnsi="Georgia" w:cs="Georgia"/>
        </w:rPr>
        <w:t>n</w:t>
      </w:r>
      <w:r w:rsidRPr="00921B8D">
        <w:rPr>
          <w:rFonts w:ascii="Georgia" w:eastAsia="Georgia" w:hAnsi="Georgia" w:cs="Georgia"/>
          <w:spacing w:val="-9"/>
          <w:highlight w:val="cyan"/>
        </w:rPr>
        <w:t xml:space="preserve"> </w:t>
      </w:r>
      <w:r w:rsidRPr="00921B8D">
        <w:rPr>
          <w:rFonts w:ascii="Georgia" w:eastAsia="Georgia" w:hAnsi="Georgia" w:cs="Georgia"/>
          <w:highlight w:val="cyan"/>
        </w:rPr>
        <w:t>(r</w:t>
      </w:r>
      <w:r w:rsidRPr="00921B8D">
        <w:rPr>
          <w:rFonts w:ascii="Georgia" w:eastAsia="Georgia" w:hAnsi="Georgia" w:cs="Georgia"/>
          <w:spacing w:val="-1"/>
          <w:highlight w:val="cyan"/>
        </w:rPr>
        <w:t>e</w:t>
      </w:r>
      <w:r w:rsidRPr="00921B8D">
        <w:rPr>
          <w:rFonts w:ascii="Georgia" w:eastAsia="Georgia" w:hAnsi="Georgia" w:cs="Georgia"/>
          <w:spacing w:val="2"/>
          <w:highlight w:val="cyan"/>
        </w:rPr>
        <w:t>f</w:t>
      </w:r>
      <w:r w:rsidRPr="00921B8D">
        <w:rPr>
          <w:rFonts w:ascii="Georgia" w:eastAsia="Georgia" w:hAnsi="Georgia" w:cs="Georgia"/>
          <w:highlight w:val="cyan"/>
        </w:rPr>
        <w:t>erred</w:t>
      </w:r>
      <w:r w:rsidRPr="00921B8D">
        <w:rPr>
          <w:rFonts w:ascii="Georgia" w:eastAsia="Georgia" w:hAnsi="Georgia" w:cs="Georgia"/>
          <w:spacing w:val="-8"/>
          <w:highlight w:val="cyan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cyan"/>
        </w:rPr>
        <w:t>t</w:t>
      </w:r>
      <w:r w:rsidRPr="00921B8D">
        <w:rPr>
          <w:rFonts w:ascii="Georgia" w:eastAsia="Georgia" w:hAnsi="Georgia" w:cs="Georgia"/>
          <w:highlight w:val="cyan"/>
        </w:rPr>
        <w:t>o</w:t>
      </w:r>
      <w:r w:rsidRPr="00921B8D">
        <w:rPr>
          <w:rFonts w:ascii="Georgia" w:eastAsia="Georgia" w:hAnsi="Georgia" w:cs="Georgia"/>
          <w:spacing w:val="-2"/>
          <w:highlight w:val="cyan"/>
        </w:rPr>
        <w:t xml:space="preserve"> </w:t>
      </w:r>
      <w:r w:rsidRPr="00921B8D">
        <w:rPr>
          <w:rFonts w:ascii="Georgia" w:eastAsia="Georgia" w:hAnsi="Georgia" w:cs="Georgia"/>
          <w:spacing w:val="10"/>
          <w:highlight w:val="cyan"/>
        </w:rPr>
        <w:t>a</w:t>
      </w:r>
      <w:r w:rsidRPr="00921B8D">
        <w:rPr>
          <w:rFonts w:ascii="Georgia" w:eastAsia="Georgia" w:hAnsi="Georgia" w:cs="Georgia"/>
          <w:highlight w:val="cyan"/>
        </w:rPr>
        <w:t>s “</w:t>
      </w:r>
      <w:r w:rsidRPr="00921B8D">
        <w:rPr>
          <w:rFonts w:ascii="Georgia" w:eastAsia="Georgia" w:hAnsi="Georgia" w:cs="Georgia"/>
          <w:spacing w:val="-1"/>
          <w:highlight w:val="cyan"/>
        </w:rPr>
        <w:t>R</w:t>
      </w:r>
      <w:r w:rsidRPr="00921B8D">
        <w:rPr>
          <w:rFonts w:ascii="Georgia" w:eastAsia="Georgia" w:hAnsi="Georgia" w:cs="Georgia"/>
          <w:highlight w:val="cyan"/>
        </w:rPr>
        <w:t>e</w:t>
      </w:r>
      <w:r w:rsidRPr="00921B8D">
        <w:rPr>
          <w:rFonts w:ascii="Georgia" w:eastAsia="Georgia" w:hAnsi="Georgia" w:cs="Georgia"/>
          <w:spacing w:val="-1"/>
          <w:highlight w:val="cyan"/>
        </w:rPr>
        <w:t>g</w:t>
      </w:r>
      <w:r w:rsidRPr="00921B8D">
        <w:rPr>
          <w:rFonts w:ascii="Georgia" w:eastAsia="Georgia" w:hAnsi="Georgia" w:cs="Georgia"/>
          <w:highlight w:val="cyan"/>
        </w:rPr>
        <w:t>ula</w:t>
      </w:r>
      <w:r w:rsidRPr="00921B8D">
        <w:rPr>
          <w:rFonts w:ascii="Georgia" w:eastAsia="Georgia" w:hAnsi="Georgia" w:cs="Georgia"/>
          <w:spacing w:val="1"/>
          <w:highlight w:val="cyan"/>
        </w:rPr>
        <w:t>t</w:t>
      </w:r>
      <w:r w:rsidRPr="00921B8D">
        <w:rPr>
          <w:rFonts w:ascii="Georgia" w:eastAsia="Georgia" w:hAnsi="Georgia" w:cs="Georgia"/>
          <w:spacing w:val="-1"/>
          <w:highlight w:val="cyan"/>
        </w:rPr>
        <w:t>i</w:t>
      </w:r>
      <w:r w:rsidRPr="00921B8D">
        <w:rPr>
          <w:rFonts w:ascii="Georgia" w:eastAsia="Georgia" w:hAnsi="Georgia" w:cs="Georgia"/>
          <w:spacing w:val="3"/>
          <w:highlight w:val="cyan"/>
        </w:rPr>
        <w:t>o</w:t>
      </w:r>
      <w:r w:rsidRPr="00921B8D">
        <w:rPr>
          <w:rFonts w:ascii="Georgia" w:eastAsia="Georgia" w:hAnsi="Georgia" w:cs="Georgia"/>
          <w:highlight w:val="cyan"/>
        </w:rPr>
        <w:t xml:space="preserve">n </w:t>
      </w:r>
      <w:r w:rsidRPr="00921B8D">
        <w:rPr>
          <w:rFonts w:ascii="Georgia" w:eastAsia="Georgia" w:hAnsi="Georgia" w:cs="Georgia"/>
          <w:spacing w:val="-1"/>
          <w:highlight w:val="cyan"/>
        </w:rPr>
        <w:t>C</w:t>
      </w:r>
      <w:r w:rsidRPr="00921B8D">
        <w:rPr>
          <w:rFonts w:ascii="Georgia" w:eastAsia="Georgia" w:hAnsi="Georgia" w:cs="Georgia"/>
          <w:highlight w:val="cyan"/>
        </w:rPr>
        <w:t>row</w:t>
      </w:r>
      <w:r w:rsidRPr="00921B8D">
        <w:rPr>
          <w:rFonts w:ascii="Georgia" w:eastAsia="Georgia" w:hAnsi="Georgia" w:cs="Georgia"/>
          <w:spacing w:val="1"/>
          <w:highlight w:val="cyan"/>
        </w:rPr>
        <w:t>d</w:t>
      </w:r>
      <w:r w:rsidRPr="00921B8D">
        <w:rPr>
          <w:rFonts w:ascii="Georgia" w:eastAsia="Georgia" w:hAnsi="Georgia" w:cs="Georgia"/>
          <w:highlight w:val="cyan"/>
        </w:rPr>
        <w:t>f</w:t>
      </w:r>
      <w:r w:rsidRPr="00921B8D">
        <w:rPr>
          <w:rFonts w:ascii="Georgia" w:eastAsia="Georgia" w:hAnsi="Georgia" w:cs="Georgia"/>
          <w:spacing w:val="1"/>
          <w:highlight w:val="cyan"/>
        </w:rPr>
        <w:t>u</w:t>
      </w:r>
      <w:r w:rsidRPr="00921B8D">
        <w:rPr>
          <w:rFonts w:ascii="Georgia" w:eastAsia="Georgia" w:hAnsi="Georgia" w:cs="Georgia"/>
          <w:highlight w:val="cyan"/>
        </w:rPr>
        <w:t>n</w:t>
      </w:r>
      <w:r w:rsidRPr="00921B8D">
        <w:rPr>
          <w:rFonts w:ascii="Georgia" w:eastAsia="Georgia" w:hAnsi="Georgia" w:cs="Georgia"/>
          <w:spacing w:val="1"/>
          <w:highlight w:val="cyan"/>
        </w:rPr>
        <w:t>di</w:t>
      </w:r>
      <w:r w:rsidRPr="00921B8D">
        <w:rPr>
          <w:rFonts w:ascii="Georgia" w:eastAsia="Georgia" w:hAnsi="Georgia" w:cs="Georgia"/>
          <w:highlight w:val="cyan"/>
        </w:rPr>
        <w:t>n</w:t>
      </w:r>
      <w:r w:rsidRPr="00921B8D">
        <w:rPr>
          <w:rFonts w:ascii="Georgia" w:eastAsia="Georgia" w:hAnsi="Georgia" w:cs="Georgia"/>
          <w:spacing w:val="-1"/>
          <w:highlight w:val="cyan"/>
        </w:rPr>
        <w:t>g</w:t>
      </w:r>
      <w:r w:rsidRPr="00921B8D">
        <w:rPr>
          <w:rFonts w:ascii="Georgia" w:eastAsia="Georgia" w:hAnsi="Georgia" w:cs="Georgia"/>
          <w:spacing w:val="2"/>
          <w:highlight w:val="cyan"/>
        </w:rPr>
        <w:t>”</w:t>
      </w:r>
      <w:r w:rsidRPr="00921B8D">
        <w:rPr>
          <w:rFonts w:ascii="Georgia" w:eastAsia="Georgia" w:hAnsi="Georgia" w:cs="Georgia"/>
          <w:highlight w:val="cyan"/>
        </w:rPr>
        <w:t>)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4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</w:rPr>
        <w:t>we</w:t>
      </w:r>
      <w:r>
        <w:rPr>
          <w:rFonts w:ascii="Georgia" w:eastAsia="Georgia" w:hAnsi="Georgia" w:cs="Georgia"/>
        </w:rPr>
        <w:t>nt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effect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on May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6,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2</w:t>
      </w:r>
      <w:r>
        <w:rPr>
          <w:rFonts w:ascii="Georgia" w:eastAsia="Georgia" w:hAnsi="Georgia" w:cs="Georgia"/>
          <w:spacing w:val="2"/>
        </w:rPr>
        <w:t>0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6.</w:t>
      </w:r>
      <w:r>
        <w:rPr>
          <w:rFonts w:ascii="Georgia" w:eastAsia="Georgia" w:hAnsi="Georgia" w:cs="Georgia"/>
          <w:spacing w:val="4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w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efly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arize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so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al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-1"/>
        </w:rPr>
        <w:t>q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re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ents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 xml:space="preserve">of 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row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3"/>
        </w:rPr>
        <w:t>.</w:t>
      </w:r>
      <w:r>
        <w:rPr>
          <w:rFonts w:ascii="Georgia" w:eastAsia="Georgia" w:hAnsi="Georgia" w:cs="Georgia"/>
          <w:spacing w:val="4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ule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ref</w:t>
      </w:r>
      <w:r>
        <w:rPr>
          <w:rFonts w:ascii="Georgia" w:eastAsia="Georgia" w:hAnsi="Georgia" w:cs="Georgia"/>
          <w:spacing w:val="1"/>
        </w:rPr>
        <w:t>e</w:t>
      </w:r>
      <w:r>
        <w:rPr>
          <w:rFonts w:ascii="Georgia" w:eastAsia="Georgia" w:hAnsi="Georgia" w:cs="Georgia"/>
        </w:rPr>
        <w:t>rences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el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are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ose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row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g.</w:t>
      </w:r>
    </w:p>
    <w:p w14:paraId="2313CC12" w14:textId="77777777" w:rsidR="0037070B" w:rsidRDefault="0037070B">
      <w:pPr>
        <w:spacing w:before="14" w:line="220" w:lineRule="exact"/>
        <w:rPr>
          <w:sz w:val="22"/>
          <w:szCs w:val="22"/>
        </w:rPr>
      </w:pPr>
    </w:p>
    <w:p w14:paraId="49888D67" w14:textId="77777777" w:rsidR="0037070B" w:rsidRPr="00921B8D" w:rsidRDefault="005169D2">
      <w:pPr>
        <w:spacing w:before="37"/>
        <w:ind w:left="105"/>
        <w:rPr>
          <w:rFonts w:ascii="Georgia" w:eastAsia="Georgia" w:hAnsi="Georgia" w:cs="Georgia"/>
          <w:b/>
          <w:bCs/>
        </w:rPr>
      </w:pPr>
      <w:r w:rsidRPr="00487634">
        <w:rPr>
          <w:rFonts w:ascii="Georgia" w:eastAsia="Georgia" w:hAnsi="Georgia" w:cs="Georgia"/>
          <w:b/>
          <w:bCs/>
          <w:highlight w:val="green"/>
        </w:rPr>
        <w:t>L</w:t>
      </w:r>
      <w:r w:rsidRPr="00487634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487634">
        <w:rPr>
          <w:rFonts w:ascii="Georgia" w:eastAsia="Georgia" w:hAnsi="Georgia" w:cs="Georgia"/>
          <w:b/>
          <w:bCs/>
          <w:spacing w:val="2"/>
          <w:highlight w:val="green"/>
        </w:rPr>
        <w:t>m</w:t>
      </w:r>
      <w:r w:rsidRPr="00487634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487634">
        <w:rPr>
          <w:rFonts w:ascii="Georgia" w:eastAsia="Georgia" w:hAnsi="Georgia" w:cs="Georgia"/>
          <w:b/>
          <w:bCs/>
          <w:highlight w:val="green"/>
        </w:rPr>
        <w:t>t</w:t>
      </w:r>
      <w:r w:rsidRPr="00487634">
        <w:rPr>
          <w:rFonts w:ascii="Georgia" w:eastAsia="Georgia" w:hAnsi="Georgia" w:cs="Georgia"/>
          <w:b/>
          <w:bCs/>
          <w:spacing w:val="-4"/>
          <w:highlight w:val="green"/>
        </w:rPr>
        <w:t xml:space="preserve"> </w:t>
      </w:r>
      <w:r w:rsidRPr="00487634">
        <w:rPr>
          <w:rFonts w:ascii="Georgia" w:eastAsia="Georgia" w:hAnsi="Georgia" w:cs="Georgia"/>
          <w:b/>
          <w:bCs/>
          <w:highlight w:val="green"/>
        </w:rPr>
        <w:t>on</w:t>
      </w:r>
      <w:r w:rsidRPr="00487634">
        <w:rPr>
          <w:rFonts w:ascii="Georgia" w:eastAsia="Georgia" w:hAnsi="Georgia" w:cs="Georgia"/>
          <w:b/>
          <w:bCs/>
          <w:spacing w:val="-3"/>
          <w:highlight w:val="green"/>
        </w:rPr>
        <w:t xml:space="preserve"> </w:t>
      </w:r>
      <w:r w:rsidRPr="00487634">
        <w:rPr>
          <w:rFonts w:ascii="Georgia" w:eastAsia="Georgia" w:hAnsi="Georgia" w:cs="Georgia"/>
          <w:b/>
          <w:bCs/>
          <w:spacing w:val="-1"/>
          <w:highlight w:val="green"/>
        </w:rPr>
        <w:t>C</w:t>
      </w:r>
      <w:r w:rsidRPr="00487634">
        <w:rPr>
          <w:rFonts w:ascii="Georgia" w:eastAsia="Georgia" w:hAnsi="Georgia" w:cs="Georgia"/>
          <w:b/>
          <w:bCs/>
          <w:spacing w:val="3"/>
          <w:highlight w:val="green"/>
        </w:rPr>
        <w:t>a</w:t>
      </w:r>
      <w:r w:rsidRPr="00487634">
        <w:rPr>
          <w:rFonts w:ascii="Georgia" w:eastAsia="Georgia" w:hAnsi="Georgia" w:cs="Georgia"/>
          <w:b/>
          <w:bCs/>
          <w:spacing w:val="-1"/>
          <w:highlight w:val="green"/>
        </w:rPr>
        <w:t>pi</w:t>
      </w:r>
      <w:r w:rsidRPr="00487634">
        <w:rPr>
          <w:rFonts w:ascii="Georgia" w:eastAsia="Georgia" w:hAnsi="Georgia" w:cs="Georgia"/>
          <w:b/>
          <w:bCs/>
          <w:spacing w:val="1"/>
          <w:highlight w:val="green"/>
        </w:rPr>
        <w:t>t</w:t>
      </w:r>
      <w:r w:rsidRPr="00487634">
        <w:rPr>
          <w:rFonts w:ascii="Georgia" w:eastAsia="Georgia" w:hAnsi="Georgia" w:cs="Georgia"/>
          <w:b/>
          <w:bCs/>
          <w:highlight w:val="green"/>
        </w:rPr>
        <w:t>al</w:t>
      </w:r>
      <w:r w:rsidRPr="00487634">
        <w:rPr>
          <w:rFonts w:ascii="Georgia" w:eastAsia="Georgia" w:hAnsi="Georgia" w:cs="Georgia"/>
          <w:b/>
          <w:bCs/>
          <w:spacing w:val="-6"/>
          <w:highlight w:val="green"/>
        </w:rPr>
        <w:t xml:space="preserve"> </w:t>
      </w:r>
      <w:r w:rsidRPr="00487634">
        <w:rPr>
          <w:rFonts w:ascii="Georgia" w:eastAsia="Georgia" w:hAnsi="Georgia" w:cs="Georgia"/>
          <w:b/>
          <w:bCs/>
          <w:spacing w:val="-1"/>
          <w:highlight w:val="green"/>
        </w:rPr>
        <w:t>R</w:t>
      </w:r>
      <w:r w:rsidRPr="00487634">
        <w:rPr>
          <w:rFonts w:ascii="Georgia" w:eastAsia="Georgia" w:hAnsi="Georgia" w:cs="Georgia"/>
          <w:b/>
          <w:bCs/>
          <w:spacing w:val="3"/>
          <w:highlight w:val="green"/>
        </w:rPr>
        <w:t>a</w:t>
      </w:r>
      <w:r w:rsidRPr="00487634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487634">
        <w:rPr>
          <w:rFonts w:ascii="Georgia" w:eastAsia="Georgia" w:hAnsi="Georgia" w:cs="Georgia"/>
          <w:b/>
          <w:bCs/>
          <w:highlight w:val="green"/>
        </w:rPr>
        <w:t>sed</w:t>
      </w:r>
    </w:p>
    <w:p w14:paraId="16A59178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68CA7565" w14:textId="411C47FF" w:rsidR="0037070B" w:rsidRDefault="005169D2">
      <w:pPr>
        <w:ind w:left="105" w:right="16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</w:rPr>
        <w:t>C</w:t>
      </w:r>
      <w:r>
        <w:rPr>
          <w:rFonts w:ascii="Georgia" w:eastAsia="Georgia" w:hAnsi="Georgia" w:cs="Georgia"/>
        </w:rPr>
        <w:t>ons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ent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ory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ule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1</w:t>
      </w:r>
      <w:r>
        <w:rPr>
          <w:rFonts w:ascii="Georgia" w:eastAsia="Georgia" w:hAnsi="Georgia" w:cs="Georgia"/>
          <w:spacing w:val="1"/>
        </w:rPr>
        <w:t>0</w:t>
      </w:r>
      <w:r>
        <w:rPr>
          <w:rFonts w:ascii="Georgia" w:eastAsia="Georgia" w:hAnsi="Georgia" w:cs="Georgia"/>
        </w:rPr>
        <w:t>0</w:t>
      </w:r>
      <w:r w:rsidRPr="00921B8D">
        <w:rPr>
          <w:rFonts w:ascii="Georgia" w:eastAsia="Georgia" w:hAnsi="Georgia" w:cs="Georgia"/>
          <w:highlight w:val="cyan"/>
        </w:rPr>
        <w:t>(a)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rov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 xml:space="preserve">an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ssuer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may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sell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up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magenta"/>
        </w:rPr>
        <w:t>$</w:t>
      </w:r>
      <w:r w:rsidRPr="00921B8D">
        <w:rPr>
          <w:rFonts w:ascii="Georgia" w:eastAsia="Georgia" w:hAnsi="Georgia" w:cs="Georgia"/>
          <w:spacing w:val="11"/>
          <w:highlight w:val="magenta"/>
        </w:rPr>
        <w:t>1</w:t>
      </w:r>
      <w:r w:rsidRPr="00921B8D">
        <w:rPr>
          <w:rFonts w:ascii="Georgia" w:eastAsia="Georgia" w:hAnsi="Georgia" w:cs="Georgia"/>
          <w:spacing w:val="-1"/>
          <w:highlight w:val="magenta"/>
        </w:rPr>
        <w:t>.</w:t>
      </w:r>
      <w:r w:rsidRPr="00921B8D">
        <w:rPr>
          <w:rFonts w:ascii="Georgia" w:eastAsia="Georgia" w:hAnsi="Georgia" w:cs="Georgia"/>
          <w:highlight w:val="magenta"/>
        </w:rPr>
        <w:t>07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4"/>
        </w:rPr>
        <w:t>n</w:t>
      </w:r>
      <w:r>
        <w:rPr>
          <w:rFonts w:ascii="Georgia" w:eastAsia="Georgia" w:hAnsi="Georgia" w:cs="Georgia"/>
          <w:spacing w:val="10"/>
          <w:position w:val="5"/>
          <w:sz w:val="13"/>
          <w:szCs w:val="1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ny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</w:rPr>
        <w:t>2</w:t>
      </w:r>
      <w:r w:rsidRPr="00921B8D">
        <w:rPr>
          <w:rFonts w:ascii="Georgia" w:eastAsia="Georgia" w:hAnsi="Georgia" w:cs="Georgia"/>
          <w:highlight w:val="cyan"/>
        </w:rPr>
        <w:t>-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h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o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an of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urs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ant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exe</w:t>
      </w:r>
      <w:r>
        <w:rPr>
          <w:rFonts w:ascii="Georgia" w:eastAsia="Georgia" w:hAnsi="Georgia" w:cs="Georgia"/>
          <w:spacing w:val="1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on.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ourse,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an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may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onsi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1"/>
        </w:rPr>
        <w:t>cti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er exe</w:t>
      </w:r>
      <w:r>
        <w:rPr>
          <w:rFonts w:ascii="Georgia" w:eastAsia="Georgia" w:hAnsi="Georgia" w:cs="Georgia"/>
          <w:spacing w:val="1"/>
        </w:rPr>
        <w:t>m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offe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close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oxi</w:t>
      </w:r>
      <w:r>
        <w:rPr>
          <w:rFonts w:ascii="Georgia" w:eastAsia="Georgia" w:hAnsi="Georgia" w:cs="Georgia"/>
          <w:spacing w:val="-1"/>
        </w:rPr>
        <w:t>mi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row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offer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g.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ca</w:t>
      </w:r>
      <w:r>
        <w:rPr>
          <w:rFonts w:ascii="Georgia" w:eastAsia="Georgia" w:hAnsi="Georgia" w:cs="Georgia"/>
          <w:spacing w:val="1"/>
        </w:rPr>
        <w:t>lc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9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amo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sold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for</w:t>
      </w:r>
      <w:r>
        <w:rPr>
          <w:rFonts w:ascii="Georgia" w:eastAsia="Georgia" w:hAnsi="Georgia" w:cs="Georgia"/>
          <w:spacing w:val="-1"/>
        </w:rPr>
        <w:t xml:space="preserve"> p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res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ol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mo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sold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 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edecess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 an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en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mmon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rol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it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</w:t>
      </w:r>
      <w:r>
        <w:rPr>
          <w:rFonts w:ascii="Georgia" w:eastAsia="Georgia" w:hAnsi="Georgia" w:cs="Georgia"/>
          <w:spacing w:val="3"/>
        </w:rPr>
        <w:t>u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g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r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 am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un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sold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i</w:t>
      </w:r>
      <w:r>
        <w:rPr>
          <w:rFonts w:ascii="Georgia" w:eastAsia="Georgia" w:hAnsi="Georgia" w:cs="Georgia"/>
        </w:rPr>
        <w:t>ssue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</w:rPr>
        <w:t>.</w:t>
      </w:r>
    </w:p>
    <w:p w14:paraId="3A068480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2715F00D" w14:textId="77777777" w:rsidR="0037070B" w:rsidRPr="00921B8D" w:rsidRDefault="005169D2">
      <w:pPr>
        <w:ind w:left="105"/>
        <w:rPr>
          <w:rFonts w:ascii="Georgia" w:eastAsia="Georgia" w:hAnsi="Georgia" w:cs="Georgia"/>
          <w:b/>
          <w:bCs/>
        </w:rPr>
      </w:pP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highlight w:val="green"/>
        </w:rPr>
        <w:t>n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d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spacing w:val="2"/>
          <w:highlight w:val="green"/>
        </w:rPr>
        <w:t>v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d</w:t>
      </w:r>
      <w:r w:rsidRPr="00921B8D">
        <w:rPr>
          <w:rFonts w:ascii="Georgia" w:eastAsia="Georgia" w:hAnsi="Georgia" w:cs="Georgia"/>
          <w:b/>
          <w:bCs/>
          <w:highlight w:val="green"/>
        </w:rPr>
        <w:t>ual</w:t>
      </w:r>
      <w:r w:rsidRPr="00921B8D">
        <w:rPr>
          <w:rFonts w:ascii="Georgia" w:eastAsia="Georgia" w:hAnsi="Georgia" w:cs="Georgia"/>
          <w:b/>
          <w:bCs/>
          <w:spacing w:val="-9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spacing w:val="2"/>
          <w:highlight w:val="green"/>
        </w:rPr>
        <w:t>n</w:t>
      </w:r>
      <w:r w:rsidRPr="00921B8D">
        <w:rPr>
          <w:rFonts w:ascii="Georgia" w:eastAsia="Georgia" w:hAnsi="Georgia" w:cs="Georgia"/>
          <w:b/>
          <w:bCs/>
          <w:spacing w:val="-1"/>
          <w:highlight w:val="green"/>
        </w:rPr>
        <w:t>v</w:t>
      </w:r>
      <w:r w:rsidRPr="00921B8D">
        <w:rPr>
          <w:rFonts w:ascii="Georgia" w:eastAsia="Georgia" w:hAnsi="Georgia" w:cs="Georgia"/>
          <w:b/>
          <w:bCs/>
          <w:highlight w:val="green"/>
        </w:rPr>
        <w:t>es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t</w:t>
      </w:r>
      <w:r w:rsidRPr="00921B8D">
        <w:rPr>
          <w:rFonts w:ascii="Georgia" w:eastAsia="Georgia" w:hAnsi="Georgia" w:cs="Georgia"/>
          <w:b/>
          <w:bCs/>
          <w:highlight w:val="green"/>
        </w:rPr>
        <w:t>m</w:t>
      </w:r>
      <w:r w:rsidRPr="00921B8D">
        <w:rPr>
          <w:rFonts w:ascii="Georgia" w:eastAsia="Georgia" w:hAnsi="Georgia" w:cs="Georgia"/>
          <w:b/>
          <w:bCs/>
          <w:spacing w:val="2"/>
          <w:highlight w:val="green"/>
        </w:rPr>
        <w:t>e</w:t>
      </w:r>
      <w:r w:rsidRPr="00921B8D">
        <w:rPr>
          <w:rFonts w:ascii="Georgia" w:eastAsia="Georgia" w:hAnsi="Georgia" w:cs="Georgia"/>
          <w:b/>
          <w:bCs/>
          <w:highlight w:val="green"/>
        </w:rPr>
        <w:t>nt</w:t>
      </w:r>
      <w:r w:rsidRPr="00921B8D">
        <w:rPr>
          <w:rFonts w:ascii="Georgia" w:eastAsia="Georgia" w:hAnsi="Georgia" w:cs="Georgia"/>
          <w:b/>
          <w:bCs/>
          <w:spacing w:val="-10"/>
          <w:highlight w:val="green"/>
        </w:rPr>
        <w:t xml:space="preserve"> </w:t>
      </w:r>
      <w:r w:rsidRPr="00921B8D">
        <w:rPr>
          <w:rFonts w:ascii="Georgia" w:eastAsia="Georgia" w:hAnsi="Georgia" w:cs="Georgia"/>
          <w:b/>
          <w:bCs/>
          <w:highlight w:val="green"/>
        </w:rPr>
        <w:t>L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i</w:t>
      </w:r>
      <w:r w:rsidRPr="00921B8D">
        <w:rPr>
          <w:rFonts w:ascii="Georgia" w:eastAsia="Georgia" w:hAnsi="Georgia" w:cs="Georgia"/>
          <w:b/>
          <w:bCs/>
          <w:highlight w:val="green"/>
        </w:rPr>
        <w:t>m</w:t>
      </w:r>
      <w:r w:rsidRPr="00921B8D">
        <w:rPr>
          <w:rFonts w:ascii="Georgia" w:eastAsia="Georgia" w:hAnsi="Georgia" w:cs="Georgia"/>
          <w:b/>
          <w:bCs/>
          <w:spacing w:val="1"/>
          <w:highlight w:val="green"/>
        </w:rPr>
        <w:t>it</w:t>
      </w:r>
      <w:r w:rsidRPr="00921B8D">
        <w:rPr>
          <w:rFonts w:ascii="Georgia" w:eastAsia="Georgia" w:hAnsi="Georgia" w:cs="Georgia"/>
          <w:b/>
          <w:bCs/>
          <w:highlight w:val="green"/>
        </w:rPr>
        <w:t>s</w:t>
      </w:r>
    </w:p>
    <w:p w14:paraId="0FA6FC7D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1431121E" w14:textId="77777777" w:rsidR="0037070B" w:rsidRDefault="005169D2">
      <w:pPr>
        <w:ind w:left="105" w:right="138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3"/>
        </w:rPr>
        <w:t>S</w:t>
      </w:r>
      <w:r>
        <w:rPr>
          <w:rFonts w:ascii="Georgia" w:eastAsia="Georgia" w:hAnsi="Georgia" w:cs="Georgia"/>
        </w:rPr>
        <w:t>EC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mo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2"/>
        </w:rPr>
        <w:t>i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lim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fr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ose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nclu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 xml:space="preserve">s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osed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ru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8"/>
        </w:rPr>
        <w:t>s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nal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ru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1"/>
        </w:rPr>
        <w:t>k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ear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  <w:spacing w:val="-1"/>
        </w:rPr>
        <w:t>ivi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 xml:space="preserve">ual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 xml:space="preserve"> 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2"/>
        </w:rPr>
        <w:t>a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ga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li</w:t>
      </w:r>
      <w:r>
        <w:rPr>
          <w:rFonts w:ascii="Georgia" w:eastAsia="Georgia" w:hAnsi="Georgia" w:cs="Georgia"/>
          <w:spacing w:val="-1"/>
        </w:rPr>
        <w:t>mi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</w:rPr>
        <w:t>w</w:t>
      </w:r>
      <w:r>
        <w:rPr>
          <w:rFonts w:ascii="Georgia" w:eastAsia="Georgia" w:hAnsi="Georgia" w:cs="Georgia"/>
          <w:spacing w:val="-1"/>
        </w:rPr>
        <w:t>hi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2"/>
        </w:rPr>
        <w:t>p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</w:rPr>
        <w:t>me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1"/>
        </w:rPr>
        <w:t xml:space="preserve"> </w:t>
      </w:r>
      <w:r>
        <w:rPr>
          <w:rFonts w:ascii="Georgia" w:eastAsia="Georgia" w:hAnsi="Georgia" w:cs="Georgia"/>
        </w:rPr>
        <w:t>ma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ivi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ual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1</w:t>
      </w:r>
      <w:r>
        <w:rPr>
          <w:rFonts w:ascii="Georgia" w:eastAsia="Georgia" w:hAnsi="Georgia" w:cs="Georgia"/>
          <w:spacing w:val="9"/>
        </w:rPr>
        <w:t>2</w:t>
      </w:r>
      <w:r>
        <w:rPr>
          <w:rFonts w:ascii="Georgia" w:eastAsia="Georgia" w:hAnsi="Georgia" w:cs="Georgia"/>
          <w:spacing w:val="2"/>
        </w:rPr>
        <w:t>-</w:t>
      </w:r>
      <w:r>
        <w:rPr>
          <w:rFonts w:ascii="Georgia" w:eastAsia="Georgia" w:hAnsi="Georgia" w:cs="Georgia"/>
        </w:rPr>
        <w:t>mon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row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12"/>
        </w:rPr>
        <w:t xml:space="preserve"> </w:t>
      </w:r>
      <w:r>
        <w:rPr>
          <w:rFonts w:ascii="Georgia" w:eastAsia="Georgia" w:hAnsi="Georgia" w:cs="Georgia"/>
        </w:rPr>
        <w:t>offe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nd not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eci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offe</w:t>
      </w:r>
      <w:r>
        <w:rPr>
          <w:rFonts w:ascii="Georgia" w:eastAsia="Georgia" w:hAnsi="Georgia" w:cs="Georgia"/>
          <w:spacing w:val="2"/>
        </w:rPr>
        <w:t>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g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ll</w:t>
      </w:r>
      <w:r>
        <w:rPr>
          <w:rFonts w:ascii="Georgia" w:eastAsia="Georgia" w:hAnsi="Georgia" w:cs="Georgia"/>
          <w:spacing w:val="-1"/>
        </w:rPr>
        <w:t xml:space="preserve"> b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3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8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3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g</w:t>
      </w:r>
      <w:r>
        <w:rPr>
          <w:rFonts w:ascii="Georgia" w:eastAsia="Georgia" w:hAnsi="Georgia" w:cs="Georgia"/>
        </w:rPr>
        <w:t>:</w:t>
      </w:r>
    </w:p>
    <w:p w14:paraId="3990C00C" w14:textId="77777777" w:rsidR="0037070B" w:rsidRDefault="0037070B">
      <w:pPr>
        <w:spacing w:before="8" w:line="100" w:lineRule="exact"/>
        <w:rPr>
          <w:sz w:val="11"/>
          <w:szCs w:val="11"/>
        </w:rPr>
      </w:pPr>
    </w:p>
    <w:p w14:paraId="01245A37" w14:textId="3602699E" w:rsidR="0037070B" w:rsidRPr="00921B8D" w:rsidRDefault="005169D2">
      <w:pPr>
        <w:ind w:left="105"/>
        <w:rPr>
          <w:rFonts w:ascii="Georgia" w:eastAsia="Georgia" w:hAnsi="Georgia" w:cs="Georgia"/>
          <w:highlight w:val="lightGray"/>
        </w:rPr>
      </w:pPr>
      <w:r w:rsidRPr="00921B8D">
        <w:rPr>
          <w:rFonts w:ascii="Georgia" w:eastAsia="Georgia" w:hAnsi="Georgia" w:cs="Georgia"/>
          <w:highlight w:val="lightGray"/>
        </w:rPr>
        <w:t>(1)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T</w:t>
      </w:r>
      <w:r w:rsidRPr="00921B8D">
        <w:rPr>
          <w:rFonts w:ascii="Georgia" w:eastAsia="Georgia" w:hAnsi="Georgia" w:cs="Georgia"/>
          <w:spacing w:val="1"/>
          <w:highlight w:val="lightGray"/>
        </w:rPr>
        <w:t>h</w:t>
      </w:r>
      <w:r w:rsidRPr="00921B8D">
        <w:rPr>
          <w:rFonts w:ascii="Georgia" w:eastAsia="Georgia" w:hAnsi="Georgia" w:cs="Georgia"/>
          <w:highlight w:val="lightGray"/>
        </w:rPr>
        <w:t>e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g</w:t>
      </w:r>
      <w:r w:rsidRPr="00921B8D">
        <w:rPr>
          <w:rFonts w:ascii="Georgia" w:eastAsia="Georgia" w:hAnsi="Georgia" w:cs="Georgia"/>
          <w:spacing w:val="2"/>
          <w:highlight w:val="lightGray"/>
        </w:rPr>
        <w:t>r</w:t>
      </w:r>
      <w:r w:rsidRPr="00921B8D">
        <w:rPr>
          <w:rFonts w:ascii="Georgia" w:eastAsia="Georgia" w:hAnsi="Georgia" w:cs="Georgia"/>
          <w:highlight w:val="lightGray"/>
        </w:rPr>
        <w:t>ea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er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of: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4"/>
          <w:highlight w:val="magenta"/>
        </w:rPr>
        <w:t>$</w:t>
      </w:r>
      <w:r w:rsidRPr="00921B8D">
        <w:rPr>
          <w:rFonts w:ascii="Georgia" w:eastAsia="Georgia" w:hAnsi="Georgia" w:cs="Georgia"/>
          <w:spacing w:val="-1"/>
          <w:highlight w:val="magenta"/>
        </w:rPr>
        <w:t>2</w:t>
      </w:r>
      <w:r w:rsidRPr="00921B8D">
        <w:rPr>
          <w:rFonts w:ascii="Georgia" w:eastAsia="Georgia" w:hAnsi="Georgia" w:cs="Georgia"/>
          <w:spacing w:val="3"/>
          <w:highlight w:val="magenta"/>
        </w:rPr>
        <w:t>,</w:t>
      </w:r>
      <w:r w:rsidRPr="00921B8D">
        <w:rPr>
          <w:rFonts w:ascii="Georgia" w:eastAsia="Georgia" w:hAnsi="Georgia" w:cs="Georgia"/>
          <w:spacing w:val="-1"/>
          <w:highlight w:val="magenta"/>
        </w:rPr>
        <w:t>2</w:t>
      </w:r>
      <w:r w:rsidRPr="00921B8D">
        <w:rPr>
          <w:rFonts w:ascii="Georgia" w:eastAsia="Georgia" w:hAnsi="Georgia" w:cs="Georgia"/>
          <w:highlight w:val="magenta"/>
        </w:rPr>
        <w:t>0</w:t>
      </w:r>
      <w:r w:rsidRPr="00921B8D">
        <w:rPr>
          <w:rFonts w:ascii="Georgia" w:eastAsia="Georgia" w:hAnsi="Georgia" w:cs="Georgia"/>
          <w:spacing w:val="3"/>
          <w:highlight w:val="magenta"/>
        </w:rPr>
        <w:t>0</w:t>
      </w:r>
      <w:r w:rsidRPr="00921B8D">
        <w:rPr>
          <w:rFonts w:ascii="Georgia" w:eastAsia="Georgia" w:hAnsi="Georgia" w:cs="Georgia"/>
          <w:spacing w:val="9"/>
          <w:position w:val="5"/>
          <w:sz w:val="13"/>
          <w:szCs w:val="13"/>
          <w:highlight w:val="magenta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or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yellow"/>
        </w:rPr>
        <w:t>5%</w:t>
      </w:r>
      <w:r w:rsidRPr="00921B8D">
        <w:rPr>
          <w:rFonts w:ascii="Georgia" w:eastAsia="Georgia" w:hAnsi="Georgia" w:cs="Georgia"/>
          <w:spacing w:val="-3"/>
          <w:highlight w:val="yellow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of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spacing w:val="-1"/>
          <w:highlight w:val="lightGray"/>
        </w:rPr>
        <w:t>h</w:t>
      </w:r>
      <w:r w:rsidRPr="00921B8D">
        <w:rPr>
          <w:rFonts w:ascii="Georgia" w:eastAsia="Georgia" w:hAnsi="Georgia" w:cs="Georgia"/>
          <w:highlight w:val="lightGray"/>
        </w:rPr>
        <w:t>e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les</w:t>
      </w:r>
      <w:r w:rsidRPr="00921B8D">
        <w:rPr>
          <w:rFonts w:ascii="Georgia" w:eastAsia="Georgia" w:hAnsi="Georgia" w:cs="Georgia"/>
          <w:spacing w:val="3"/>
          <w:highlight w:val="lightGray"/>
        </w:rPr>
        <w:t>s</w:t>
      </w:r>
      <w:r w:rsidRPr="00921B8D">
        <w:rPr>
          <w:rFonts w:ascii="Georgia" w:eastAsia="Georgia" w:hAnsi="Georgia" w:cs="Georgia"/>
          <w:highlight w:val="lightGray"/>
        </w:rPr>
        <w:t>er</w:t>
      </w:r>
      <w:r w:rsidRPr="00921B8D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of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lightGray"/>
        </w:rPr>
        <w:t>th</w:t>
      </w:r>
      <w:r w:rsidRPr="00921B8D">
        <w:rPr>
          <w:rFonts w:ascii="Georgia" w:eastAsia="Georgia" w:hAnsi="Georgia" w:cs="Georgia"/>
          <w:highlight w:val="lightGray"/>
        </w:rPr>
        <w:t>e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spacing w:val="2"/>
          <w:highlight w:val="lightGray"/>
        </w:rPr>
        <w:t>nv</w:t>
      </w:r>
      <w:r w:rsidRPr="00921B8D">
        <w:rPr>
          <w:rFonts w:ascii="Georgia" w:eastAsia="Georgia" w:hAnsi="Georgia" w:cs="Georgia"/>
          <w:highlight w:val="lightGray"/>
        </w:rPr>
        <w:t>es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or’s</w:t>
      </w:r>
      <w:r w:rsidRPr="00921B8D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ann</w:t>
      </w:r>
      <w:r w:rsidRPr="00921B8D">
        <w:rPr>
          <w:rFonts w:ascii="Georgia" w:eastAsia="Georgia" w:hAnsi="Georgia" w:cs="Georgia"/>
          <w:spacing w:val="1"/>
          <w:highlight w:val="lightGray"/>
        </w:rPr>
        <w:t>u</w:t>
      </w:r>
      <w:r w:rsidRPr="00921B8D">
        <w:rPr>
          <w:rFonts w:ascii="Georgia" w:eastAsia="Georgia" w:hAnsi="Georgia" w:cs="Georgia"/>
          <w:highlight w:val="lightGray"/>
        </w:rPr>
        <w:t>al</w:t>
      </w:r>
      <w:r w:rsidRPr="00921B8D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nco</w:t>
      </w:r>
      <w:r w:rsidRPr="00921B8D">
        <w:rPr>
          <w:rFonts w:ascii="Georgia" w:eastAsia="Georgia" w:hAnsi="Georgia" w:cs="Georgia"/>
          <w:spacing w:val="2"/>
          <w:highlight w:val="lightGray"/>
        </w:rPr>
        <w:t>m</w:t>
      </w:r>
      <w:r w:rsidRPr="00921B8D">
        <w:rPr>
          <w:rFonts w:ascii="Georgia" w:eastAsia="Georgia" w:hAnsi="Georgia" w:cs="Georgia"/>
          <w:highlight w:val="lightGray"/>
        </w:rPr>
        <w:t>e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or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n</w:t>
      </w:r>
      <w:r w:rsidRPr="00921B8D">
        <w:rPr>
          <w:rFonts w:ascii="Georgia" w:eastAsia="Georgia" w:hAnsi="Georgia" w:cs="Georgia"/>
          <w:spacing w:val="2"/>
          <w:highlight w:val="lightGray"/>
        </w:rPr>
        <w:t>e</w:t>
      </w:r>
      <w:r w:rsidRPr="00921B8D">
        <w:rPr>
          <w:rFonts w:ascii="Georgia" w:eastAsia="Georgia" w:hAnsi="Georgia" w:cs="Georgia"/>
          <w:highlight w:val="lightGray"/>
        </w:rPr>
        <w:t>t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wor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h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f</w:t>
      </w:r>
      <w:r w:rsidRPr="00921B8D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e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spacing w:val="1"/>
          <w:highlight w:val="lightGray"/>
        </w:rPr>
        <w:t>th</w:t>
      </w:r>
      <w:r w:rsidRPr="00921B8D">
        <w:rPr>
          <w:rFonts w:ascii="Georgia" w:eastAsia="Georgia" w:hAnsi="Georgia" w:cs="Georgia"/>
          <w:highlight w:val="lightGray"/>
        </w:rPr>
        <w:t>er</w:t>
      </w:r>
      <w:r w:rsidRPr="00921B8D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annu</w:t>
      </w:r>
      <w:r w:rsidRPr="00921B8D">
        <w:rPr>
          <w:rFonts w:ascii="Georgia" w:eastAsia="Georgia" w:hAnsi="Georgia" w:cs="Georgia"/>
          <w:spacing w:val="1"/>
          <w:highlight w:val="lightGray"/>
        </w:rPr>
        <w:t>a</w:t>
      </w:r>
      <w:r w:rsidRPr="00921B8D">
        <w:rPr>
          <w:rFonts w:ascii="Georgia" w:eastAsia="Georgia" w:hAnsi="Georgia" w:cs="Georgia"/>
          <w:highlight w:val="lightGray"/>
        </w:rPr>
        <w:t>l</w:t>
      </w:r>
      <w:r w:rsidRPr="00921B8D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n</w:t>
      </w:r>
      <w:r w:rsidRPr="00921B8D">
        <w:rPr>
          <w:rFonts w:ascii="Georgia" w:eastAsia="Georgia" w:hAnsi="Georgia" w:cs="Georgia"/>
          <w:spacing w:val="3"/>
          <w:highlight w:val="lightGray"/>
        </w:rPr>
        <w:t>c</w:t>
      </w:r>
      <w:r w:rsidRPr="00921B8D">
        <w:rPr>
          <w:rFonts w:ascii="Georgia" w:eastAsia="Georgia" w:hAnsi="Georgia" w:cs="Georgia"/>
          <w:highlight w:val="lightGray"/>
        </w:rPr>
        <w:t>ome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or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net</w:t>
      </w:r>
    </w:p>
    <w:p w14:paraId="6AA598E4" w14:textId="5E816B23" w:rsidR="0037070B" w:rsidRPr="00921B8D" w:rsidRDefault="005169D2">
      <w:pPr>
        <w:ind w:left="105"/>
        <w:rPr>
          <w:rFonts w:ascii="Georgia" w:eastAsia="Georgia" w:hAnsi="Georgia" w:cs="Georgia"/>
          <w:highlight w:val="lightGray"/>
        </w:rPr>
      </w:pPr>
      <w:r w:rsidRPr="00921B8D">
        <w:rPr>
          <w:rFonts w:ascii="Georgia" w:eastAsia="Georgia" w:hAnsi="Georgia" w:cs="Georgia"/>
          <w:highlight w:val="lightGray"/>
        </w:rPr>
        <w:t>wor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h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s</w:t>
      </w:r>
      <w:r w:rsidRPr="00921B8D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3"/>
          <w:highlight w:val="lightGray"/>
        </w:rPr>
        <w:t>l</w:t>
      </w:r>
      <w:r w:rsidRPr="00921B8D">
        <w:rPr>
          <w:rFonts w:ascii="Georgia" w:eastAsia="Georgia" w:hAnsi="Georgia" w:cs="Georgia"/>
          <w:highlight w:val="lightGray"/>
        </w:rPr>
        <w:t>ess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spacing w:val="-1"/>
          <w:highlight w:val="lightGray"/>
        </w:rPr>
        <w:t>h</w:t>
      </w:r>
      <w:r w:rsidRPr="00921B8D">
        <w:rPr>
          <w:rFonts w:ascii="Georgia" w:eastAsia="Georgia" w:hAnsi="Georgia" w:cs="Georgia"/>
          <w:highlight w:val="lightGray"/>
        </w:rPr>
        <w:t>an</w:t>
      </w:r>
      <w:r w:rsidRPr="00921B8D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2"/>
          <w:highlight w:val="magenta"/>
        </w:rPr>
        <w:t>$</w:t>
      </w:r>
      <w:r w:rsidRPr="00921B8D">
        <w:rPr>
          <w:rFonts w:ascii="Georgia" w:eastAsia="Georgia" w:hAnsi="Georgia" w:cs="Georgia"/>
          <w:spacing w:val="1"/>
          <w:highlight w:val="magenta"/>
        </w:rPr>
        <w:t>1</w:t>
      </w:r>
      <w:r w:rsidRPr="00921B8D">
        <w:rPr>
          <w:rFonts w:ascii="Georgia" w:eastAsia="Georgia" w:hAnsi="Georgia" w:cs="Georgia"/>
          <w:highlight w:val="magenta"/>
        </w:rPr>
        <w:t>0</w:t>
      </w:r>
      <w:r w:rsidRPr="00921B8D">
        <w:rPr>
          <w:rFonts w:ascii="Georgia" w:eastAsia="Georgia" w:hAnsi="Georgia" w:cs="Georgia"/>
          <w:spacing w:val="1"/>
          <w:highlight w:val="magenta"/>
        </w:rPr>
        <w:t>7,</w:t>
      </w:r>
      <w:r w:rsidRPr="00921B8D">
        <w:rPr>
          <w:rFonts w:ascii="Georgia" w:eastAsia="Georgia" w:hAnsi="Georgia" w:cs="Georgia"/>
          <w:highlight w:val="magenta"/>
        </w:rPr>
        <w:t>00</w:t>
      </w:r>
      <w:r w:rsidRPr="00921B8D">
        <w:rPr>
          <w:rFonts w:ascii="Georgia" w:eastAsia="Georgia" w:hAnsi="Georgia" w:cs="Georgia"/>
          <w:spacing w:val="3"/>
          <w:highlight w:val="magenta"/>
        </w:rPr>
        <w:t>0</w:t>
      </w:r>
      <w:r w:rsidRPr="00921B8D">
        <w:rPr>
          <w:rFonts w:ascii="Georgia" w:eastAsia="Georgia" w:hAnsi="Georgia" w:cs="Georgia"/>
          <w:spacing w:val="1"/>
          <w:highlight w:val="lightGray"/>
        </w:rPr>
        <w:t>;</w:t>
      </w:r>
      <w:r w:rsidR="00BF6E70" w:rsidRPr="00921B8D">
        <w:rPr>
          <w:rFonts w:ascii="Georgia" w:eastAsia="Georgia" w:hAnsi="Georgia" w:cs="Georgia"/>
          <w:position w:val="5"/>
          <w:sz w:val="13"/>
          <w:szCs w:val="1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lightGray"/>
        </w:rPr>
        <w:t>or</w:t>
      </w:r>
    </w:p>
    <w:p w14:paraId="6DE74369" w14:textId="77777777" w:rsidR="0037070B" w:rsidRPr="00921B8D" w:rsidRDefault="0037070B">
      <w:pPr>
        <w:spacing w:before="3" w:line="120" w:lineRule="exact"/>
        <w:rPr>
          <w:sz w:val="12"/>
          <w:szCs w:val="12"/>
          <w:highlight w:val="lightGray"/>
        </w:rPr>
      </w:pPr>
    </w:p>
    <w:p w14:paraId="5C11FD9E" w14:textId="7B3307EF" w:rsidR="0037070B" w:rsidRDefault="005169D2">
      <w:pPr>
        <w:spacing w:line="220" w:lineRule="exact"/>
        <w:ind w:left="105" w:right="75"/>
        <w:rPr>
          <w:rFonts w:ascii="Georgia" w:eastAsia="Georgia" w:hAnsi="Georgia" w:cs="Georgia"/>
        </w:rPr>
      </w:pPr>
      <w:r w:rsidRPr="00921B8D">
        <w:rPr>
          <w:rFonts w:ascii="Georgia" w:eastAsia="Georgia" w:hAnsi="Georgia" w:cs="Georgia"/>
          <w:highlight w:val="lightGray"/>
        </w:rPr>
        <w:t>(</w:t>
      </w:r>
      <w:r w:rsidRPr="00921B8D">
        <w:rPr>
          <w:rFonts w:ascii="Georgia" w:eastAsia="Georgia" w:hAnsi="Georgia" w:cs="Georgia"/>
          <w:spacing w:val="-1"/>
          <w:highlight w:val="lightGray"/>
        </w:rPr>
        <w:t>2</w:t>
      </w:r>
      <w:r w:rsidRPr="00921B8D">
        <w:rPr>
          <w:rFonts w:ascii="Georgia" w:eastAsia="Georgia" w:hAnsi="Georgia" w:cs="Georgia"/>
          <w:highlight w:val="lightGray"/>
        </w:rPr>
        <w:t>)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yellow"/>
        </w:rPr>
        <w:t>10%</w:t>
      </w:r>
      <w:r w:rsidRPr="00921B8D">
        <w:rPr>
          <w:rFonts w:ascii="Georgia" w:eastAsia="Georgia" w:hAnsi="Georgia" w:cs="Georgia"/>
          <w:spacing w:val="-3"/>
          <w:highlight w:val="yellow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of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3"/>
          <w:highlight w:val="lightGray"/>
        </w:rPr>
        <w:t>t</w:t>
      </w:r>
      <w:r w:rsidRPr="00921B8D">
        <w:rPr>
          <w:rFonts w:ascii="Georgia" w:eastAsia="Georgia" w:hAnsi="Georgia" w:cs="Georgia"/>
          <w:spacing w:val="-1"/>
          <w:highlight w:val="lightGray"/>
        </w:rPr>
        <w:t>h</w:t>
      </w:r>
      <w:r w:rsidRPr="00921B8D">
        <w:rPr>
          <w:rFonts w:ascii="Georgia" w:eastAsia="Georgia" w:hAnsi="Georgia" w:cs="Georgia"/>
          <w:highlight w:val="lightGray"/>
        </w:rPr>
        <w:t>e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les</w:t>
      </w:r>
      <w:r w:rsidRPr="00921B8D">
        <w:rPr>
          <w:rFonts w:ascii="Georgia" w:eastAsia="Georgia" w:hAnsi="Georgia" w:cs="Georgia"/>
          <w:spacing w:val="3"/>
          <w:highlight w:val="lightGray"/>
        </w:rPr>
        <w:t>s</w:t>
      </w:r>
      <w:r w:rsidRPr="00921B8D">
        <w:rPr>
          <w:rFonts w:ascii="Georgia" w:eastAsia="Georgia" w:hAnsi="Georgia" w:cs="Georgia"/>
          <w:highlight w:val="lightGray"/>
        </w:rPr>
        <w:t>er</w:t>
      </w:r>
      <w:r w:rsidRPr="00921B8D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of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lightGray"/>
        </w:rPr>
        <w:t>th</w:t>
      </w:r>
      <w:r w:rsidRPr="00921B8D">
        <w:rPr>
          <w:rFonts w:ascii="Georgia" w:eastAsia="Georgia" w:hAnsi="Georgia" w:cs="Georgia"/>
          <w:highlight w:val="lightGray"/>
        </w:rPr>
        <w:t>e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n</w:t>
      </w:r>
      <w:r w:rsidRPr="00921B8D">
        <w:rPr>
          <w:rFonts w:ascii="Georgia" w:eastAsia="Georgia" w:hAnsi="Georgia" w:cs="Georgia"/>
          <w:spacing w:val="-1"/>
          <w:highlight w:val="lightGray"/>
        </w:rPr>
        <w:t>v</w:t>
      </w:r>
      <w:r w:rsidRPr="00921B8D">
        <w:rPr>
          <w:rFonts w:ascii="Georgia" w:eastAsia="Georgia" w:hAnsi="Georgia" w:cs="Georgia"/>
          <w:highlight w:val="lightGray"/>
        </w:rPr>
        <w:t>es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or’s</w:t>
      </w:r>
      <w:r w:rsidRPr="00921B8D">
        <w:rPr>
          <w:rFonts w:ascii="Georgia" w:eastAsia="Georgia" w:hAnsi="Georgia" w:cs="Georgia"/>
          <w:spacing w:val="-8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ann</w:t>
      </w:r>
      <w:r w:rsidRPr="00921B8D">
        <w:rPr>
          <w:rFonts w:ascii="Georgia" w:eastAsia="Georgia" w:hAnsi="Georgia" w:cs="Georgia"/>
          <w:spacing w:val="1"/>
          <w:highlight w:val="lightGray"/>
        </w:rPr>
        <w:t>u</w:t>
      </w:r>
      <w:r w:rsidRPr="00921B8D">
        <w:rPr>
          <w:rFonts w:ascii="Georgia" w:eastAsia="Georgia" w:hAnsi="Georgia" w:cs="Georgia"/>
          <w:highlight w:val="lightGray"/>
        </w:rPr>
        <w:t>al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ncome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or</w:t>
      </w:r>
      <w:r w:rsidRPr="00921B8D">
        <w:rPr>
          <w:rFonts w:ascii="Georgia" w:eastAsia="Georgia" w:hAnsi="Georgia" w:cs="Georgia"/>
          <w:spacing w:val="2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net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w</w:t>
      </w:r>
      <w:r w:rsidRPr="00921B8D">
        <w:rPr>
          <w:rFonts w:ascii="Georgia" w:eastAsia="Georgia" w:hAnsi="Georgia" w:cs="Georgia"/>
          <w:spacing w:val="1"/>
          <w:highlight w:val="lightGray"/>
        </w:rPr>
        <w:t>o</w:t>
      </w:r>
      <w:r w:rsidRPr="00921B8D">
        <w:rPr>
          <w:rFonts w:ascii="Georgia" w:eastAsia="Georgia" w:hAnsi="Georgia" w:cs="Georgia"/>
          <w:highlight w:val="lightGray"/>
        </w:rPr>
        <w:t>r</w:t>
      </w:r>
      <w:r w:rsidRPr="00921B8D">
        <w:rPr>
          <w:rFonts w:ascii="Georgia" w:eastAsia="Georgia" w:hAnsi="Georgia" w:cs="Georgia"/>
          <w:spacing w:val="1"/>
          <w:highlight w:val="lightGray"/>
        </w:rPr>
        <w:t>th</w:t>
      </w:r>
      <w:r w:rsidRPr="00921B8D">
        <w:rPr>
          <w:rFonts w:ascii="Georgia" w:eastAsia="Georgia" w:hAnsi="Georgia" w:cs="Georgia"/>
          <w:highlight w:val="lightGray"/>
        </w:rPr>
        <w:t>,</w:t>
      </w:r>
      <w:r w:rsidRPr="00921B8D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not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o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ex</w:t>
      </w:r>
      <w:r w:rsidRPr="00921B8D">
        <w:rPr>
          <w:rFonts w:ascii="Georgia" w:eastAsia="Georgia" w:hAnsi="Georgia" w:cs="Georgia"/>
          <w:spacing w:val="1"/>
          <w:highlight w:val="lightGray"/>
        </w:rPr>
        <w:t>c</w:t>
      </w:r>
      <w:r w:rsidRPr="00921B8D">
        <w:rPr>
          <w:rFonts w:ascii="Georgia" w:eastAsia="Georgia" w:hAnsi="Georgia" w:cs="Georgia"/>
          <w:highlight w:val="lightGray"/>
        </w:rPr>
        <w:t>eed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3"/>
          <w:highlight w:val="lightGray"/>
        </w:rPr>
        <w:t>a</w:t>
      </w:r>
      <w:r w:rsidRPr="00921B8D">
        <w:rPr>
          <w:rFonts w:ascii="Georgia" w:eastAsia="Georgia" w:hAnsi="Georgia" w:cs="Georgia"/>
          <w:highlight w:val="lightGray"/>
        </w:rPr>
        <w:t>n am</w:t>
      </w:r>
      <w:r w:rsidRPr="00921B8D">
        <w:rPr>
          <w:rFonts w:ascii="Georgia" w:eastAsia="Georgia" w:hAnsi="Georgia" w:cs="Georgia"/>
          <w:spacing w:val="1"/>
          <w:highlight w:val="lightGray"/>
        </w:rPr>
        <w:t>o</w:t>
      </w:r>
      <w:r w:rsidRPr="00921B8D">
        <w:rPr>
          <w:rFonts w:ascii="Georgia" w:eastAsia="Georgia" w:hAnsi="Georgia" w:cs="Georgia"/>
          <w:highlight w:val="lightGray"/>
        </w:rPr>
        <w:t>u</w:t>
      </w:r>
      <w:r w:rsidRPr="00921B8D">
        <w:rPr>
          <w:rFonts w:ascii="Georgia" w:eastAsia="Georgia" w:hAnsi="Georgia" w:cs="Georgia"/>
          <w:spacing w:val="8"/>
          <w:highlight w:val="lightGray"/>
        </w:rPr>
        <w:t>n</w:t>
      </w:r>
      <w:r w:rsidRPr="00921B8D">
        <w:rPr>
          <w:rFonts w:ascii="Georgia" w:eastAsia="Georgia" w:hAnsi="Georgia" w:cs="Georgia"/>
          <w:highlight w:val="lightGray"/>
        </w:rPr>
        <w:t>t</w:t>
      </w:r>
      <w:r w:rsidRPr="00921B8D">
        <w:rPr>
          <w:rFonts w:ascii="Georgia" w:eastAsia="Georgia" w:hAnsi="Georgia" w:cs="Georgia"/>
          <w:spacing w:val="-7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s</w:t>
      </w:r>
      <w:r w:rsidRPr="00921B8D">
        <w:rPr>
          <w:rFonts w:ascii="Georgia" w:eastAsia="Georgia" w:hAnsi="Georgia" w:cs="Georgia"/>
          <w:spacing w:val="1"/>
          <w:highlight w:val="lightGray"/>
        </w:rPr>
        <w:t>o</w:t>
      </w:r>
      <w:r w:rsidRPr="00921B8D">
        <w:rPr>
          <w:rFonts w:ascii="Georgia" w:eastAsia="Georgia" w:hAnsi="Georgia" w:cs="Georgia"/>
          <w:highlight w:val="lightGray"/>
        </w:rPr>
        <w:t>ld</w:t>
      </w:r>
      <w:r w:rsidRPr="00921B8D">
        <w:rPr>
          <w:rFonts w:ascii="Georgia" w:eastAsia="Georgia" w:hAnsi="Georgia" w:cs="Georgia"/>
          <w:spacing w:val="-4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of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3"/>
          <w:highlight w:val="lightGray"/>
        </w:rPr>
        <w:t>$</w:t>
      </w:r>
      <w:r w:rsidRPr="00921B8D">
        <w:rPr>
          <w:rFonts w:ascii="Georgia" w:eastAsia="Georgia" w:hAnsi="Georgia" w:cs="Georgia"/>
          <w:spacing w:val="1"/>
          <w:highlight w:val="lightGray"/>
        </w:rPr>
        <w:t>1</w:t>
      </w:r>
      <w:r w:rsidRPr="00921B8D">
        <w:rPr>
          <w:rFonts w:ascii="Georgia" w:eastAsia="Georgia" w:hAnsi="Georgia" w:cs="Georgia"/>
          <w:highlight w:val="lightGray"/>
        </w:rPr>
        <w:t>0</w:t>
      </w:r>
      <w:r w:rsidRPr="00921B8D">
        <w:rPr>
          <w:rFonts w:ascii="Georgia" w:eastAsia="Georgia" w:hAnsi="Georgia" w:cs="Georgia"/>
          <w:spacing w:val="1"/>
          <w:highlight w:val="lightGray"/>
        </w:rPr>
        <w:t>7</w:t>
      </w:r>
      <w:r w:rsidRPr="00921B8D">
        <w:rPr>
          <w:rFonts w:ascii="Georgia" w:eastAsia="Georgia" w:hAnsi="Georgia" w:cs="Georgia"/>
          <w:spacing w:val="-1"/>
          <w:highlight w:val="lightGray"/>
        </w:rPr>
        <w:t>,</w:t>
      </w:r>
      <w:r w:rsidRPr="00921B8D">
        <w:rPr>
          <w:rFonts w:ascii="Georgia" w:eastAsia="Georgia" w:hAnsi="Georgia" w:cs="Georgia"/>
          <w:highlight w:val="lightGray"/>
        </w:rPr>
        <w:t>000</w:t>
      </w:r>
      <w:r w:rsidRPr="00921B8D">
        <w:rPr>
          <w:rFonts w:ascii="Georgia" w:eastAsia="Georgia" w:hAnsi="Georgia" w:cs="Georgia"/>
          <w:spacing w:val="2"/>
          <w:highlight w:val="lightGray"/>
        </w:rPr>
        <w:t>,</w:t>
      </w:r>
      <w:r w:rsidRPr="00921B8D">
        <w:rPr>
          <w:rFonts w:ascii="Georgia" w:eastAsia="Georgia" w:hAnsi="Georgia" w:cs="Georgia"/>
          <w:spacing w:val="7"/>
          <w:position w:val="5"/>
          <w:sz w:val="13"/>
          <w:szCs w:val="1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f</w:t>
      </w:r>
      <w:r w:rsidRPr="00921B8D">
        <w:rPr>
          <w:rFonts w:ascii="Georgia" w:eastAsia="Georgia" w:hAnsi="Georgia" w:cs="Georgia"/>
          <w:spacing w:val="1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-1"/>
          <w:highlight w:val="lightGray"/>
        </w:rPr>
        <w:t>b</w:t>
      </w:r>
      <w:r w:rsidRPr="00921B8D">
        <w:rPr>
          <w:rFonts w:ascii="Georgia" w:eastAsia="Georgia" w:hAnsi="Georgia" w:cs="Georgia"/>
          <w:highlight w:val="lightGray"/>
        </w:rPr>
        <w:t>o</w:t>
      </w:r>
      <w:r w:rsidRPr="00921B8D">
        <w:rPr>
          <w:rFonts w:ascii="Georgia" w:eastAsia="Georgia" w:hAnsi="Georgia" w:cs="Georgia"/>
          <w:spacing w:val="1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h</w:t>
      </w:r>
      <w:r w:rsidRPr="00921B8D">
        <w:rPr>
          <w:rFonts w:ascii="Georgia" w:eastAsia="Georgia" w:hAnsi="Georgia" w:cs="Georgia"/>
          <w:spacing w:val="-5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a</w:t>
      </w:r>
      <w:r w:rsidRPr="00921B8D">
        <w:rPr>
          <w:rFonts w:ascii="Georgia" w:eastAsia="Georgia" w:hAnsi="Georgia" w:cs="Georgia"/>
          <w:spacing w:val="2"/>
          <w:highlight w:val="lightGray"/>
        </w:rPr>
        <w:t>n</w:t>
      </w:r>
      <w:r w:rsidRPr="00921B8D">
        <w:rPr>
          <w:rFonts w:ascii="Georgia" w:eastAsia="Georgia" w:hAnsi="Georgia" w:cs="Georgia"/>
          <w:highlight w:val="lightGray"/>
        </w:rPr>
        <w:t>nu</w:t>
      </w:r>
      <w:r w:rsidRPr="00921B8D">
        <w:rPr>
          <w:rFonts w:ascii="Georgia" w:eastAsia="Georgia" w:hAnsi="Georgia" w:cs="Georgia"/>
          <w:spacing w:val="1"/>
          <w:highlight w:val="lightGray"/>
        </w:rPr>
        <w:t>a</w:t>
      </w:r>
      <w:r w:rsidRPr="00921B8D">
        <w:rPr>
          <w:rFonts w:ascii="Georgia" w:eastAsia="Georgia" w:hAnsi="Georgia" w:cs="Georgia"/>
          <w:highlight w:val="lightGray"/>
        </w:rPr>
        <w:t xml:space="preserve">l </w:t>
      </w:r>
      <w:r w:rsidRPr="00921B8D">
        <w:rPr>
          <w:rFonts w:ascii="Georgia" w:eastAsia="Georgia" w:hAnsi="Georgia" w:cs="Georgia"/>
          <w:spacing w:val="-1"/>
          <w:highlight w:val="lightGray"/>
        </w:rPr>
        <w:t>i</w:t>
      </w:r>
      <w:r w:rsidRPr="00921B8D">
        <w:rPr>
          <w:rFonts w:ascii="Georgia" w:eastAsia="Georgia" w:hAnsi="Georgia" w:cs="Georgia"/>
          <w:highlight w:val="lightGray"/>
        </w:rPr>
        <w:t>ncome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and</w:t>
      </w:r>
      <w:r w:rsidRPr="00921B8D">
        <w:rPr>
          <w:rFonts w:ascii="Georgia" w:eastAsia="Georgia" w:hAnsi="Georgia" w:cs="Georgia"/>
          <w:spacing w:val="-1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net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w</w:t>
      </w:r>
      <w:r w:rsidRPr="00921B8D">
        <w:rPr>
          <w:rFonts w:ascii="Georgia" w:eastAsia="Georgia" w:hAnsi="Georgia" w:cs="Georgia"/>
          <w:spacing w:val="1"/>
          <w:highlight w:val="lightGray"/>
        </w:rPr>
        <w:t>o</w:t>
      </w:r>
      <w:r w:rsidRPr="00921B8D">
        <w:rPr>
          <w:rFonts w:ascii="Georgia" w:eastAsia="Georgia" w:hAnsi="Georgia" w:cs="Georgia"/>
          <w:highlight w:val="lightGray"/>
        </w:rPr>
        <w:t>r</w:t>
      </w:r>
      <w:r w:rsidRPr="00921B8D">
        <w:rPr>
          <w:rFonts w:ascii="Georgia" w:eastAsia="Georgia" w:hAnsi="Georgia" w:cs="Georgia"/>
          <w:spacing w:val="3"/>
          <w:highlight w:val="lightGray"/>
        </w:rPr>
        <w:t>t</w:t>
      </w:r>
      <w:r w:rsidRPr="00921B8D">
        <w:rPr>
          <w:rFonts w:ascii="Georgia" w:eastAsia="Georgia" w:hAnsi="Georgia" w:cs="Georgia"/>
          <w:highlight w:val="lightGray"/>
        </w:rPr>
        <w:t>h</w:t>
      </w:r>
      <w:r w:rsidRPr="00921B8D">
        <w:rPr>
          <w:rFonts w:ascii="Georgia" w:eastAsia="Georgia" w:hAnsi="Georgia" w:cs="Georgia"/>
          <w:spacing w:val="-6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are</w:t>
      </w:r>
      <w:r w:rsidRPr="00921B8D">
        <w:rPr>
          <w:rFonts w:ascii="Georgia" w:eastAsia="Georgia" w:hAnsi="Georgia" w:cs="Georgia"/>
          <w:spacing w:val="-3"/>
          <w:highlight w:val="lightGray"/>
        </w:rPr>
        <w:t xml:space="preserve"> </w:t>
      </w:r>
      <w:r w:rsidRPr="00921B8D">
        <w:rPr>
          <w:rFonts w:ascii="Georgia" w:eastAsia="Georgia" w:hAnsi="Georgia" w:cs="Georgia"/>
          <w:spacing w:val="5"/>
          <w:highlight w:val="lightGray"/>
        </w:rPr>
        <w:t>$</w:t>
      </w:r>
      <w:r w:rsidRPr="00921B8D">
        <w:rPr>
          <w:rFonts w:ascii="Georgia" w:eastAsia="Georgia" w:hAnsi="Georgia" w:cs="Georgia"/>
          <w:spacing w:val="1"/>
          <w:highlight w:val="lightGray"/>
        </w:rPr>
        <w:t>1</w:t>
      </w:r>
      <w:r w:rsidRPr="00921B8D">
        <w:rPr>
          <w:rFonts w:ascii="Georgia" w:eastAsia="Georgia" w:hAnsi="Georgia" w:cs="Georgia"/>
          <w:highlight w:val="lightGray"/>
        </w:rPr>
        <w:t>0</w:t>
      </w:r>
      <w:r w:rsidRPr="00921B8D">
        <w:rPr>
          <w:rFonts w:ascii="Georgia" w:eastAsia="Georgia" w:hAnsi="Georgia" w:cs="Georgia"/>
          <w:spacing w:val="1"/>
          <w:highlight w:val="lightGray"/>
        </w:rPr>
        <w:t>7</w:t>
      </w:r>
      <w:r w:rsidRPr="00921B8D">
        <w:rPr>
          <w:rFonts w:ascii="Georgia" w:eastAsia="Georgia" w:hAnsi="Georgia" w:cs="Georgia"/>
          <w:spacing w:val="-1"/>
          <w:highlight w:val="lightGray"/>
        </w:rPr>
        <w:t>,</w:t>
      </w:r>
      <w:r w:rsidRPr="00921B8D">
        <w:rPr>
          <w:rFonts w:ascii="Georgia" w:eastAsia="Georgia" w:hAnsi="Georgia" w:cs="Georgia"/>
          <w:highlight w:val="lightGray"/>
        </w:rPr>
        <w:t>00</w:t>
      </w:r>
      <w:r w:rsidRPr="00921B8D">
        <w:rPr>
          <w:rFonts w:ascii="Georgia" w:eastAsia="Georgia" w:hAnsi="Georgia" w:cs="Georgia"/>
          <w:spacing w:val="3"/>
          <w:highlight w:val="lightGray"/>
        </w:rPr>
        <w:t>0</w:t>
      </w:r>
      <w:r w:rsidRPr="00921B8D">
        <w:rPr>
          <w:rFonts w:ascii="Georgia" w:eastAsia="Georgia" w:hAnsi="Georgia" w:cs="Georgia"/>
          <w:spacing w:val="6"/>
          <w:position w:val="5"/>
          <w:sz w:val="13"/>
          <w:szCs w:val="13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or</w:t>
      </w:r>
      <w:r w:rsidRPr="00921B8D">
        <w:rPr>
          <w:rFonts w:ascii="Georgia" w:eastAsia="Georgia" w:hAnsi="Georgia" w:cs="Georgia"/>
          <w:spacing w:val="-2"/>
          <w:highlight w:val="lightGray"/>
        </w:rPr>
        <w:t xml:space="preserve"> </w:t>
      </w:r>
      <w:r w:rsidRPr="00921B8D">
        <w:rPr>
          <w:rFonts w:ascii="Georgia" w:eastAsia="Georgia" w:hAnsi="Georgia" w:cs="Georgia"/>
          <w:highlight w:val="lightGray"/>
        </w:rPr>
        <w:t>more.</w:t>
      </w:r>
    </w:p>
    <w:p w14:paraId="393B7496" w14:textId="77777777" w:rsidR="0037070B" w:rsidRDefault="0037070B">
      <w:pPr>
        <w:spacing w:line="120" w:lineRule="exact"/>
        <w:rPr>
          <w:sz w:val="12"/>
          <w:szCs w:val="12"/>
        </w:rPr>
      </w:pPr>
    </w:p>
    <w:p w14:paraId="38F45E55" w14:textId="77777777" w:rsidR="0037070B" w:rsidRDefault="005169D2">
      <w:pPr>
        <w:ind w:left="105" w:right="3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i</w:t>
      </w:r>
      <w:r>
        <w:rPr>
          <w:rFonts w:ascii="Georgia" w:eastAsia="Georgia" w:hAnsi="Georgia" w:cs="Georgia"/>
        </w:rPr>
        <w:t>ssuer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rely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erm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ry</w:t>
      </w:r>
      <w:r>
        <w:rPr>
          <w:rFonts w:ascii="Georgia" w:eastAsia="Georgia" w:hAnsi="Georgia" w:cs="Georgia"/>
          <w:spacing w:val="1"/>
        </w:rPr>
        <w:t>’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3"/>
        </w:rPr>
        <w:t xml:space="preserve"> 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lc</w:t>
      </w:r>
      <w:r>
        <w:rPr>
          <w:rFonts w:ascii="Georgia" w:eastAsia="Georgia" w:hAnsi="Georgia" w:cs="Georgia"/>
        </w:rPr>
        <w:t>ula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on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</w:rPr>
        <w:t>ent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;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</w:rPr>
        <w:t>ro</w:t>
      </w:r>
      <w:r>
        <w:rPr>
          <w:rFonts w:ascii="Georgia" w:eastAsia="Georgia" w:hAnsi="Georgia" w:cs="Georgia"/>
          <w:spacing w:val="2"/>
        </w:rPr>
        <w:t>v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d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i</w:t>
      </w:r>
      <w:r>
        <w:rPr>
          <w:rFonts w:ascii="Georgia" w:eastAsia="Georgia" w:hAnsi="Georgia" w:cs="Georgia"/>
        </w:rPr>
        <w:t>ssuer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3"/>
        </w:rPr>
        <w:t>o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 xml:space="preserve">ave </w:t>
      </w:r>
      <w:r>
        <w:rPr>
          <w:rFonts w:ascii="Georgia" w:eastAsia="Georgia" w:hAnsi="Georgia" w:cs="Georgia"/>
          <w:spacing w:val="-1"/>
        </w:rPr>
        <w:t>k</w:t>
      </w:r>
      <w:r>
        <w:rPr>
          <w:rFonts w:ascii="Georgia" w:eastAsia="Georgia" w:hAnsi="Georgia" w:cs="Georgia"/>
        </w:rPr>
        <w:t>now</w:t>
      </w:r>
      <w:r>
        <w:rPr>
          <w:rFonts w:ascii="Georgia" w:eastAsia="Georgia" w:hAnsi="Georgia" w:cs="Georgia"/>
          <w:spacing w:val="1"/>
        </w:rPr>
        <w:t>l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3"/>
        </w:rPr>
        <w:t>d</w:t>
      </w:r>
      <w:r>
        <w:rPr>
          <w:rFonts w:ascii="Georgia" w:eastAsia="Georgia" w:hAnsi="Georgia" w:cs="Georgia"/>
        </w:rPr>
        <w:t>ge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1"/>
        </w:rPr>
        <w:t>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or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as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</w:rPr>
        <w:t>ex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eded,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or would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ex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eed,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"/>
        </w:rPr>
        <w:t>v</w:t>
      </w:r>
      <w:r>
        <w:rPr>
          <w:rFonts w:ascii="Georgia" w:eastAsia="Georgia" w:hAnsi="Georgia" w:cs="Georgia"/>
        </w:rPr>
        <w:t>es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nt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m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3"/>
        </w:rPr>
        <w:t>a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res</w:t>
      </w:r>
      <w:r>
        <w:rPr>
          <w:rFonts w:ascii="Georgia" w:eastAsia="Georgia" w:hAnsi="Georgia" w:cs="Georgia"/>
          <w:spacing w:val="1"/>
        </w:rPr>
        <w:t>u</w:t>
      </w:r>
      <w:r>
        <w:rPr>
          <w:rFonts w:ascii="Georgia" w:eastAsia="Georgia" w:hAnsi="Georgia" w:cs="Georgia"/>
        </w:rPr>
        <w:t>lt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</w:rPr>
        <w:t>of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</w:rPr>
        <w:t>ar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ip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>ti</w:t>
      </w:r>
      <w:r>
        <w:rPr>
          <w:rFonts w:ascii="Georgia" w:eastAsia="Georgia" w:hAnsi="Georgia" w:cs="Georgia"/>
        </w:rPr>
        <w:t>ng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 xml:space="preserve">n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</w:rPr>
        <w:t>ssu</w:t>
      </w:r>
      <w:r>
        <w:rPr>
          <w:rFonts w:ascii="Georgia" w:eastAsia="Georgia" w:hAnsi="Georgia" w:cs="Georgia"/>
          <w:spacing w:val="2"/>
        </w:rPr>
        <w:t>e</w:t>
      </w:r>
      <w:r>
        <w:rPr>
          <w:rFonts w:ascii="Georgia" w:eastAsia="Georgia" w:hAnsi="Georgia" w:cs="Georgia"/>
        </w:rPr>
        <w:t>r’s offer</w:t>
      </w:r>
      <w:r>
        <w:rPr>
          <w:rFonts w:ascii="Georgia" w:eastAsia="Georgia" w:hAnsi="Georgia" w:cs="Georgia"/>
          <w:spacing w:val="-1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g.</w:t>
      </w:r>
    </w:p>
    <w:p w14:paraId="11D3B36E" w14:textId="77777777" w:rsidR="0037070B" w:rsidRDefault="0037070B">
      <w:pPr>
        <w:spacing w:before="1" w:line="120" w:lineRule="exact"/>
        <w:rPr>
          <w:sz w:val="12"/>
          <w:szCs w:val="12"/>
        </w:rPr>
      </w:pPr>
    </w:p>
    <w:p w14:paraId="144A5B98" w14:textId="27E2CD8F" w:rsidR="0037070B" w:rsidRDefault="0037070B">
      <w:pPr>
        <w:ind w:left="225"/>
        <w:rPr>
          <w:sz w:val="4"/>
          <w:szCs w:val="4"/>
        </w:rPr>
      </w:pPr>
    </w:p>
    <w:p w14:paraId="03A889D9" w14:textId="77777777" w:rsidR="0037070B" w:rsidRDefault="0037070B">
      <w:pPr>
        <w:spacing w:before="5" w:line="140" w:lineRule="exact"/>
        <w:rPr>
          <w:sz w:val="15"/>
          <w:szCs w:val="1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541"/>
      </w:tblGrid>
      <w:tr w:rsidR="0037070B" w14:paraId="70599C8E" w14:textId="77777777">
        <w:trPr>
          <w:trHeight w:hRule="exact" w:val="344"/>
        </w:trPr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73BD0313" w14:textId="77777777" w:rsidR="0037070B" w:rsidRDefault="005169D2">
            <w:pPr>
              <w:spacing w:line="200" w:lineRule="exact"/>
              <w:ind w:lef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E21737"/>
                <w:spacing w:val="-1"/>
              </w:rPr>
              <w:t>C</w:t>
            </w:r>
            <w:r>
              <w:rPr>
                <w:rFonts w:ascii="Georgia" w:eastAsia="Georgia" w:hAnsi="Georgia" w:cs="Georgia"/>
                <w:b/>
                <w:color w:val="E21737"/>
              </w:rPr>
              <w:t>on</w:t>
            </w:r>
            <w:r>
              <w:rPr>
                <w:rFonts w:ascii="Georgia" w:eastAsia="Georgia" w:hAnsi="Georgia" w:cs="Georgia"/>
                <w:b/>
                <w:color w:val="E21737"/>
                <w:spacing w:val="2"/>
              </w:rPr>
              <w:t>t</w:t>
            </w:r>
            <w:r>
              <w:rPr>
                <w:rFonts w:ascii="Georgia" w:eastAsia="Georgia" w:hAnsi="Georgia" w:cs="Georgia"/>
                <w:b/>
                <w:color w:val="E21737"/>
                <w:spacing w:val="-1"/>
              </w:rPr>
              <w:t>a</w:t>
            </w:r>
            <w:r>
              <w:rPr>
                <w:rFonts w:ascii="Georgia" w:eastAsia="Georgia" w:hAnsi="Georgia" w:cs="Georgia"/>
                <w:b/>
                <w:color w:val="E21737"/>
              </w:rPr>
              <w:t>cts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352BE76A" w14:textId="77777777" w:rsidR="0037070B" w:rsidRDefault="0037070B"/>
        </w:tc>
      </w:tr>
      <w:tr w:rsidR="0037070B" w14:paraId="727958D1" w14:textId="77777777">
        <w:trPr>
          <w:trHeight w:hRule="exact" w:val="1026"/>
        </w:trPr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38D7E5A1" w14:textId="77777777" w:rsidR="0037070B" w:rsidRDefault="0037070B">
            <w:pPr>
              <w:spacing w:before="3" w:line="120" w:lineRule="exact"/>
              <w:rPr>
                <w:sz w:val="12"/>
                <w:szCs w:val="12"/>
              </w:rPr>
            </w:pPr>
          </w:p>
          <w:p w14:paraId="4D9116A6" w14:textId="77777777" w:rsidR="0037070B" w:rsidRDefault="005169D2">
            <w:pPr>
              <w:ind w:lef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Ze’-ev</w:t>
            </w:r>
            <w:r>
              <w:rPr>
                <w:rFonts w:ascii="Georgia" w:eastAsia="Georgia" w:hAnsi="Georgia" w:cs="Georgia"/>
                <w:spacing w:val="-4"/>
              </w:rPr>
              <w:t xml:space="preserve"> </w:t>
            </w:r>
            <w:r>
              <w:rPr>
                <w:rFonts w:ascii="Georgia" w:eastAsia="Georgia" w:hAnsi="Georgia" w:cs="Georgia"/>
              </w:rPr>
              <w:t>E</w:t>
            </w:r>
            <w:r>
              <w:rPr>
                <w:rFonts w:ascii="Georgia" w:eastAsia="Georgia" w:hAnsi="Georgia" w:cs="Georgia"/>
                <w:spacing w:val="1"/>
              </w:rPr>
              <w:t>i</w:t>
            </w:r>
            <w:r>
              <w:rPr>
                <w:rFonts w:ascii="Georgia" w:eastAsia="Georgia" w:hAnsi="Georgia" w:cs="Georgia"/>
              </w:rPr>
              <w:t>g</w:t>
            </w:r>
            <w:r>
              <w:rPr>
                <w:rFonts w:ascii="Georgia" w:eastAsia="Georgia" w:hAnsi="Georgia" w:cs="Georgia"/>
                <w:spacing w:val="-1"/>
              </w:rPr>
              <w:t>e</w:t>
            </w:r>
            <w:r>
              <w:rPr>
                <w:rFonts w:ascii="Georgia" w:eastAsia="Georgia" w:hAnsi="Georgia" w:cs="Georgia"/>
              </w:rPr>
              <w:t>r</w:t>
            </w:r>
          </w:p>
          <w:p w14:paraId="521EAAE1" w14:textId="77777777" w:rsidR="0037070B" w:rsidRDefault="005169D2">
            <w:pPr>
              <w:ind w:lef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pacing w:val="1"/>
              </w:rPr>
              <w:t>N</w:t>
            </w:r>
            <w:r>
              <w:rPr>
                <w:rFonts w:ascii="Georgia" w:eastAsia="Georgia" w:hAnsi="Georgia" w:cs="Georgia"/>
              </w:rPr>
              <w:t>ew</w:t>
            </w:r>
            <w:r>
              <w:rPr>
                <w:rFonts w:ascii="Georgia" w:eastAsia="Georgia" w:hAnsi="Georgia" w:cs="Georgia"/>
                <w:spacing w:val="-5"/>
              </w:rPr>
              <w:t xml:space="preserve"> </w:t>
            </w:r>
            <w:r>
              <w:rPr>
                <w:rFonts w:ascii="Georgia" w:eastAsia="Georgia" w:hAnsi="Georgia" w:cs="Georgia"/>
              </w:rPr>
              <w:t>Yo</w:t>
            </w:r>
            <w:r>
              <w:rPr>
                <w:rFonts w:ascii="Georgia" w:eastAsia="Georgia" w:hAnsi="Georgia" w:cs="Georgia"/>
                <w:spacing w:val="3"/>
              </w:rPr>
              <w:t>r</w:t>
            </w:r>
            <w:r>
              <w:rPr>
                <w:rFonts w:ascii="Georgia" w:eastAsia="Georgia" w:hAnsi="Georgia" w:cs="Georgia"/>
              </w:rPr>
              <w:t>k</w:t>
            </w:r>
          </w:p>
          <w:p w14:paraId="7D8E6C00" w14:textId="77777777" w:rsidR="0037070B" w:rsidRDefault="005169D2">
            <w:pPr>
              <w:spacing w:line="220" w:lineRule="exact"/>
              <w:ind w:lef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</w:t>
            </w:r>
            <w:r>
              <w:rPr>
                <w:rFonts w:ascii="Georgia" w:eastAsia="Georgia" w:hAnsi="Georgia" w:cs="Georgia"/>
                <w:spacing w:val="-1"/>
              </w:rPr>
              <w:t>2</w:t>
            </w:r>
            <w:r>
              <w:rPr>
                <w:rFonts w:ascii="Georgia" w:eastAsia="Georgia" w:hAnsi="Georgia" w:cs="Georgia"/>
                <w:spacing w:val="1"/>
              </w:rPr>
              <w:t>1</w:t>
            </w:r>
            <w:r>
              <w:rPr>
                <w:rFonts w:ascii="Georgia" w:eastAsia="Georgia" w:hAnsi="Georgia" w:cs="Georgia"/>
                <w:spacing w:val="-1"/>
              </w:rPr>
              <w:t>2</w:t>
            </w:r>
            <w:r>
              <w:rPr>
                <w:rFonts w:ascii="Georgia" w:eastAsia="Georgia" w:hAnsi="Georgia" w:cs="Georgia"/>
              </w:rPr>
              <w:t>)</w:t>
            </w:r>
            <w:r>
              <w:rPr>
                <w:rFonts w:ascii="Georgia" w:eastAsia="Georgia" w:hAnsi="Georgia" w:cs="Georgia"/>
                <w:spacing w:val="-3"/>
              </w:rPr>
              <w:t xml:space="preserve"> </w:t>
            </w:r>
            <w:r>
              <w:rPr>
                <w:rFonts w:ascii="Georgia" w:eastAsia="Georgia" w:hAnsi="Georgia" w:cs="Georgia"/>
              </w:rPr>
              <w:t>46</w:t>
            </w:r>
            <w:r>
              <w:rPr>
                <w:rFonts w:ascii="Georgia" w:eastAsia="Georgia" w:hAnsi="Georgia" w:cs="Georgia"/>
                <w:spacing w:val="2"/>
              </w:rPr>
              <w:t>8</w:t>
            </w:r>
            <w:r>
              <w:rPr>
                <w:rFonts w:ascii="Georgia" w:eastAsia="Georgia" w:hAnsi="Georgia" w:cs="Georgia"/>
              </w:rPr>
              <w:t>-</w:t>
            </w:r>
            <w:r>
              <w:rPr>
                <w:rFonts w:ascii="Georgia" w:eastAsia="Georgia" w:hAnsi="Georgia" w:cs="Georgia"/>
                <w:spacing w:val="1"/>
              </w:rPr>
              <w:t>8</w:t>
            </w:r>
            <w:r>
              <w:rPr>
                <w:rFonts w:ascii="Georgia" w:eastAsia="Georgia" w:hAnsi="Georgia" w:cs="Georgia"/>
                <w:spacing w:val="-1"/>
              </w:rPr>
              <w:t>2</w:t>
            </w:r>
            <w:r>
              <w:rPr>
                <w:rFonts w:ascii="Georgia" w:eastAsia="Georgia" w:hAnsi="Georgia" w:cs="Georgia"/>
                <w:spacing w:val="1"/>
              </w:rPr>
              <w:t>2</w:t>
            </w:r>
            <w:r>
              <w:rPr>
                <w:rFonts w:ascii="Georgia" w:eastAsia="Georgia" w:hAnsi="Georgia" w:cs="Georgia"/>
              </w:rPr>
              <w:t>2</w:t>
            </w:r>
          </w:p>
          <w:p w14:paraId="5BD23C47" w14:textId="77777777" w:rsidR="0037070B" w:rsidRDefault="00410362">
            <w:pPr>
              <w:spacing w:line="220" w:lineRule="exact"/>
              <w:ind w:left="120"/>
              <w:rPr>
                <w:rFonts w:ascii="Georgia" w:eastAsia="Georgia" w:hAnsi="Georgia" w:cs="Georgia"/>
              </w:rPr>
            </w:pPr>
            <w:hyperlink r:id="rId11">
              <w:r w:rsidR="005169D2">
                <w:rPr>
                  <w:rFonts w:ascii="Georgia" w:eastAsia="Georgia" w:hAnsi="Georgia" w:cs="Georgia"/>
                  <w:color w:val="E21737"/>
                  <w:position w:val="-1"/>
                  <w:u w:val="single" w:color="E21737"/>
                </w:rPr>
                <w:t>ze</w:t>
              </w:r>
              <w:r w:rsidR="005169D2">
                <w:rPr>
                  <w:rFonts w:ascii="Georgia" w:eastAsia="Georgia" w:hAnsi="Georgia" w:cs="Georgia"/>
                  <w:color w:val="E21737"/>
                  <w:spacing w:val="-1"/>
                  <w:position w:val="-1"/>
                  <w:u w:val="single" w:color="E21737"/>
                </w:rPr>
                <w:t>i</w:t>
              </w:r>
              <w:r w:rsidR="005169D2">
                <w:rPr>
                  <w:rFonts w:ascii="Georgia" w:eastAsia="Georgia" w:hAnsi="Georgia" w:cs="Georgia"/>
                  <w:color w:val="E21737"/>
                  <w:position w:val="-1"/>
                  <w:u w:val="single" w:color="E21737"/>
                </w:rPr>
                <w:t>g</w:t>
              </w:r>
              <w:r w:rsidR="005169D2">
                <w:rPr>
                  <w:rFonts w:ascii="Georgia" w:eastAsia="Georgia" w:hAnsi="Georgia" w:cs="Georgia"/>
                  <w:color w:val="E21737"/>
                  <w:spacing w:val="1"/>
                  <w:position w:val="-1"/>
                  <w:u w:val="single" w:color="E21737"/>
                </w:rPr>
                <w:t>e</w:t>
              </w:r>
              <w:r w:rsidR="005169D2">
                <w:rPr>
                  <w:rFonts w:ascii="Georgia" w:eastAsia="Georgia" w:hAnsi="Georgia" w:cs="Georgia"/>
                  <w:color w:val="E21737"/>
                  <w:position w:val="-1"/>
                  <w:u w:val="single" w:color="E21737"/>
                </w:rPr>
                <w:t>r@mof</w:t>
              </w:r>
              <w:r w:rsidR="005169D2">
                <w:rPr>
                  <w:rFonts w:ascii="Georgia" w:eastAsia="Georgia" w:hAnsi="Georgia" w:cs="Georgia"/>
                  <w:color w:val="E21737"/>
                  <w:spacing w:val="3"/>
                  <w:position w:val="-1"/>
                  <w:u w:val="single" w:color="E21737"/>
                </w:rPr>
                <w:t>o</w:t>
              </w:r>
              <w:r w:rsidR="005169D2">
                <w:rPr>
                  <w:rFonts w:ascii="Georgia" w:eastAsia="Georgia" w:hAnsi="Georgia" w:cs="Georgia"/>
                  <w:color w:val="E21737"/>
                  <w:spacing w:val="-1"/>
                  <w:position w:val="-1"/>
                  <w:u w:val="single" w:color="E21737"/>
                </w:rPr>
                <w:t>.</w:t>
              </w:r>
              <w:r w:rsidR="005169D2">
                <w:rPr>
                  <w:rFonts w:ascii="Georgia" w:eastAsia="Georgia" w:hAnsi="Georgia" w:cs="Georgia"/>
                  <w:color w:val="E21737"/>
                  <w:spacing w:val="1"/>
                  <w:position w:val="-1"/>
                  <w:u w:val="single" w:color="E21737"/>
                </w:rPr>
                <w:t>c</w:t>
              </w:r>
              <w:r w:rsidR="005169D2">
                <w:rPr>
                  <w:rFonts w:ascii="Georgia" w:eastAsia="Georgia" w:hAnsi="Georgia" w:cs="Georgia"/>
                  <w:color w:val="E21737"/>
                  <w:position w:val="-1"/>
                  <w:u w:val="single" w:color="E21737"/>
                </w:rPr>
                <w:t>om</w:t>
              </w:r>
            </w:hyperlink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2B5F486F" w14:textId="77777777" w:rsidR="0037070B" w:rsidRDefault="0037070B">
            <w:pPr>
              <w:spacing w:before="3" w:line="120" w:lineRule="exact"/>
              <w:rPr>
                <w:sz w:val="12"/>
                <w:szCs w:val="12"/>
              </w:rPr>
            </w:pPr>
          </w:p>
          <w:p w14:paraId="016A9F99" w14:textId="77777777" w:rsidR="0037070B" w:rsidRDefault="005169D2">
            <w:pPr>
              <w:ind w:left="574" w:right="86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Jere</w:t>
            </w:r>
            <w:r>
              <w:rPr>
                <w:rFonts w:ascii="Georgia" w:eastAsia="Georgia" w:hAnsi="Georgia" w:cs="Georgia"/>
                <w:spacing w:val="-1"/>
              </w:rPr>
              <w:t>m</w:t>
            </w:r>
            <w:r>
              <w:rPr>
                <w:rFonts w:ascii="Georgia" w:eastAsia="Georgia" w:hAnsi="Georgia" w:cs="Georgia"/>
              </w:rPr>
              <w:t>y</w:t>
            </w:r>
            <w:r>
              <w:rPr>
                <w:rFonts w:ascii="Georgia" w:eastAsia="Georgia" w:hAnsi="Georgia" w:cs="Georgia"/>
                <w:spacing w:val="-5"/>
              </w:rPr>
              <w:t xml:space="preserve"> </w:t>
            </w:r>
            <w:r>
              <w:rPr>
                <w:rFonts w:ascii="Georgia" w:eastAsia="Georgia" w:hAnsi="Georgia" w:cs="Georgia"/>
              </w:rPr>
              <w:t>Man</w:t>
            </w:r>
            <w:r>
              <w:rPr>
                <w:rFonts w:ascii="Georgia" w:eastAsia="Georgia" w:hAnsi="Georgia" w:cs="Georgia"/>
                <w:spacing w:val="1"/>
              </w:rPr>
              <w:t>d</w:t>
            </w:r>
            <w:r>
              <w:rPr>
                <w:rFonts w:ascii="Georgia" w:eastAsia="Georgia" w:hAnsi="Georgia" w:cs="Georgia"/>
              </w:rPr>
              <w:t>ell Wa</w:t>
            </w:r>
            <w:r>
              <w:rPr>
                <w:rFonts w:ascii="Georgia" w:eastAsia="Georgia" w:hAnsi="Georgia" w:cs="Georgia"/>
                <w:spacing w:val="1"/>
              </w:rPr>
              <w:t>s</w:t>
            </w:r>
            <w:r>
              <w:rPr>
                <w:rFonts w:ascii="Georgia" w:eastAsia="Georgia" w:hAnsi="Georgia" w:cs="Georgia"/>
                <w:spacing w:val="-1"/>
              </w:rPr>
              <w:t>hi</w:t>
            </w:r>
            <w:r>
              <w:rPr>
                <w:rFonts w:ascii="Georgia" w:eastAsia="Georgia" w:hAnsi="Georgia" w:cs="Georgia"/>
                <w:spacing w:val="2"/>
              </w:rPr>
              <w:t>n</w:t>
            </w:r>
            <w:r>
              <w:rPr>
                <w:rFonts w:ascii="Georgia" w:eastAsia="Georgia" w:hAnsi="Georgia" w:cs="Georgia"/>
              </w:rPr>
              <w:t>gt</w:t>
            </w:r>
            <w:r>
              <w:rPr>
                <w:rFonts w:ascii="Georgia" w:eastAsia="Georgia" w:hAnsi="Georgia" w:cs="Georgia"/>
                <w:spacing w:val="1"/>
              </w:rPr>
              <w:t>o</w:t>
            </w:r>
            <w:r>
              <w:rPr>
                <w:rFonts w:ascii="Georgia" w:eastAsia="Georgia" w:hAnsi="Georgia" w:cs="Georgia"/>
              </w:rPr>
              <w:t>n,</w:t>
            </w:r>
            <w:r>
              <w:rPr>
                <w:rFonts w:ascii="Georgia" w:eastAsia="Georgia" w:hAnsi="Georgia" w:cs="Georgia"/>
                <w:spacing w:val="-10"/>
              </w:rPr>
              <w:t xml:space="preserve"> </w:t>
            </w:r>
            <w:r>
              <w:rPr>
                <w:rFonts w:ascii="Georgia" w:eastAsia="Georgia" w:hAnsi="Georgia" w:cs="Georgia"/>
              </w:rPr>
              <w:t>D</w:t>
            </w:r>
            <w:r>
              <w:rPr>
                <w:rFonts w:ascii="Georgia" w:eastAsia="Georgia" w:hAnsi="Georgia" w:cs="Georgia"/>
                <w:spacing w:val="1"/>
              </w:rPr>
              <w:t>.</w:t>
            </w:r>
            <w:r>
              <w:rPr>
                <w:rFonts w:ascii="Georgia" w:eastAsia="Georgia" w:hAnsi="Georgia" w:cs="Georgia"/>
                <w:spacing w:val="-1"/>
              </w:rPr>
              <w:t>C</w:t>
            </w:r>
            <w:r>
              <w:rPr>
                <w:rFonts w:ascii="Georgia" w:eastAsia="Georgia" w:hAnsi="Georgia" w:cs="Georgia"/>
              </w:rPr>
              <w:t>. (</w:t>
            </w:r>
            <w:r>
              <w:rPr>
                <w:rFonts w:ascii="Georgia" w:eastAsia="Georgia" w:hAnsi="Georgia" w:cs="Georgia"/>
                <w:spacing w:val="-1"/>
              </w:rPr>
              <w:t>2</w:t>
            </w:r>
            <w:r>
              <w:rPr>
                <w:rFonts w:ascii="Georgia" w:eastAsia="Georgia" w:hAnsi="Georgia" w:cs="Georgia"/>
                <w:spacing w:val="2"/>
              </w:rPr>
              <w:t>0</w:t>
            </w:r>
            <w:r>
              <w:rPr>
                <w:rFonts w:ascii="Georgia" w:eastAsia="Georgia" w:hAnsi="Georgia" w:cs="Georgia"/>
                <w:spacing w:val="-1"/>
              </w:rPr>
              <w:t>2</w:t>
            </w:r>
            <w:r>
              <w:rPr>
                <w:rFonts w:ascii="Georgia" w:eastAsia="Georgia" w:hAnsi="Georgia" w:cs="Georgia"/>
              </w:rPr>
              <w:t>)</w:t>
            </w:r>
            <w:r>
              <w:rPr>
                <w:rFonts w:ascii="Georgia" w:eastAsia="Georgia" w:hAnsi="Georgia" w:cs="Georgia"/>
                <w:spacing w:val="-3"/>
              </w:rPr>
              <w:t xml:space="preserve"> </w:t>
            </w:r>
            <w:r>
              <w:rPr>
                <w:rFonts w:ascii="Georgia" w:eastAsia="Georgia" w:hAnsi="Georgia" w:cs="Georgia"/>
                <w:spacing w:val="-1"/>
              </w:rPr>
              <w:t>88</w:t>
            </w:r>
            <w:r>
              <w:rPr>
                <w:rFonts w:ascii="Georgia" w:eastAsia="Georgia" w:hAnsi="Georgia" w:cs="Georgia"/>
                <w:spacing w:val="2"/>
              </w:rPr>
              <w:t>7</w:t>
            </w:r>
            <w:r>
              <w:rPr>
                <w:rFonts w:ascii="Georgia" w:eastAsia="Georgia" w:hAnsi="Georgia" w:cs="Georgia"/>
              </w:rPr>
              <w:t>-</w:t>
            </w:r>
            <w:r>
              <w:rPr>
                <w:rFonts w:ascii="Georgia" w:eastAsia="Georgia" w:hAnsi="Georgia" w:cs="Georgia"/>
                <w:spacing w:val="1"/>
              </w:rPr>
              <w:t>1</w:t>
            </w:r>
            <w:r>
              <w:rPr>
                <w:rFonts w:ascii="Georgia" w:eastAsia="Georgia" w:hAnsi="Georgia" w:cs="Georgia"/>
              </w:rPr>
              <w:t xml:space="preserve">505 </w:t>
            </w:r>
            <w:hyperlink r:id="rId12">
              <w:r>
                <w:rPr>
                  <w:rFonts w:ascii="Georgia" w:eastAsia="Georgia" w:hAnsi="Georgia" w:cs="Georgia"/>
                  <w:color w:val="E21737"/>
                  <w:u w:val="single" w:color="E21737"/>
                </w:rPr>
                <w:t>j</w:t>
              </w:r>
              <w:r>
                <w:rPr>
                  <w:rFonts w:ascii="Georgia" w:eastAsia="Georgia" w:hAnsi="Georgia" w:cs="Georgia"/>
                  <w:color w:val="E21737"/>
                  <w:spacing w:val="-1"/>
                  <w:u w:val="single" w:color="E21737"/>
                </w:rPr>
                <w:t>m</w:t>
              </w:r>
              <w:r>
                <w:rPr>
                  <w:rFonts w:ascii="Georgia" w:eastAsia="Georgia" w:hAnsi="Georgia" w:cs="Georgia"/>
                  <w:color w:val="E21737"/>
                  <w:u w:val="single" w:color="E21737"/>
                </w:rPr>
                <w:t>an</w:t>
              </w:r>
              <w:r>
                <w:rPr>
                  <w:rFonts w:ascii="Georgia" w:eastAsia="Georgia" w:hAnsi="Georgia" w:cs="Georgia"/>
                  <w:color w:val="E21737"/>
                  <w:spacing w:val="1"/>
                  <w:u w:val="single" w:color="E21737"/>
                </w:rPr>
                <w:t>d</w:t>
              </w:r>
              <w:r>
                <w:rPr>
                  <w:rFonts w:ascii="Georgia" w:eastAsia="Georgia" w:hAnsi="Georgia" w:cs="Georgia"/>
                  <w:color w:val="E21737"/>
                  <w:u w:val="single" w:color="E21737"/>
                </w:rPr>
                <w:t>el</w:t>
              </w:r>
              <w:r>
                <w:rPr>
                  <w:rFonts w:ascii="Georgia" w:eastAsia="Georgia" w:hAnsi="Georgia" w:cs="Georgia"/>
                  <w:color w:val="E21737"/>
                  <w:spacing w:val="1"/>
                  <w:u w:val="single" w:color="E21737"/>
                </w:rPr>
                <w:t>l</w:t>
              </w:r>
              <w:r>
                <w:rPr>
                  <w:rFonts w:ascii="Georgia" w:eastAsia="Georgia" w:hAnsi="Georgia" w:cs="Georgia"/>
                  <w:color w:val="E21737"/>
                  <w:spacing w:val="2"/>
                  <w:u w:val="single" w:color="E21737"/>
                </w:rPr>
                <w:t>@</w:t>
              </w:r>
              <w:r>
                <w:rPr>
                  <w:rFonts w:ascii="Georgia" w:eastAsia="Georgia" w:hAnsi="Georgia" w:cs="Georgia"/>
                  <w:color w:val="E21737"/>
                  <w:u w:val="single" w:color="E21737"/>
                </w:rPr>
                <w:t>mof</w:t>
              </w:r>
              <w:r>
                <w:rPr>
                  <w:rFonts w:ascii="Georgia" w:eastAsia="Georgia" w:hAnsi="Georgia" w:cs="Georgia"/>
                  <w:color w:val="E21737"/>
                  <w:spacing w:val="1"/>
                  <w:u w:val="single" w:color="E21737"/>
                </w:rPr>
                <w:t>o</w:t>
              </w:r>
              <w:r>
                <w:rPr>
                  <w:rFonts w:ascii="Georgia" w:eastAsia="Georgia" w:hAnsi="Georgia" w:cs="Georgia"/>
                  <w:color w:val="E21737"/>
                  <w:spacing w:val="-1"/>
                  <w:u w:val="single" w:color="E21737"/>
                </w:rPr>
                <w:t>.</w:t>
              </w:r>
              <w:r>
                <w:rPr>
                  <w:rFonts w:ascii="Georgia" w:eastAsia="Georgia" w:hAnsi="Georgia" w:cs="Georgia"/>
                  <w:color w:val="E21737"/>
                  <w:spacing w:val="1"/>
                  <w:u w:val="single" w:color="E21737"/>
                </w:rPr>
                <w:t>c</w:t>
              </w:r>
              <w:r>
                <w:rPr>
                  <w:rFonts w:ascii="Georgia" w:eastAsia="Georgia" w:hAnsi="Georgia" w:cs="Georgia"/>
                  <w:color w:val="E21737"/>
                  <w:u w:val="single" w:color="E21737"/>
                </w:rPr>
                <w:t>om</w:t>
              </w:r>
            </w:hyperlink>
          </w:p>
        </w:tc>
      </w:tr>
    </w:tbl>
    <w:p w14:paraId="34513886" w14:textId="77777777" w:rsidR="0037070B" w:rsidRDefault="0037070B">
      <w:pPr>
        <w:spacing w:before="6" w:line="180" w:lineRule="exact"/>
        <w:rPr>
          <w:sz w:val="19"/>
          <w:szCs w:val="19"/>
        </w:rPr>
      </w:pPr>
    </w:p>
    <w:p w14:paraId="2AF22F98" w14:textId="77777777" w:rsidR="0037070B" w:rsidRDefault="0037070B">
      <w:pPr>
        <w:spacing w:line="200" w:lineRule="exact"/>
      </w:pPr>
    </w:p>
    <w:p w14:paraId="28189590" w14:textId="77777777" w:rsidR="0037070B" w:rsidRDefault="0037070B">
      <w:pPr>
        <w:spacing w:line="200" w:lineRule="exact"/>
      </w:pPr>
    </w:p>
    <w:p w14:paraId="522E89C2" w14:textId="77777777" w:rsidR="0037070B" w:rsidRDefault="005169D2">
      <w:pPr>
        <w:spacing w:line="200" w:lineRule="exact"/>
        <w:ind w:left="225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color w:val="E21737"/>
          <w:spacing w:val="-1"/>
          <w:position w:val="-1"/>
          <w:sz w:val="18"/>
          <w:szCs w:val="18"/>
        </w:rPr>
        <w:t>A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>b</w:t>
      </w:r>
      <w:r>
        <w:rPr>
          <w:rFonts w:ascii="Georgia" w:eastAsia="Georgia" w:hAnsi="Georgia" w:cs="Georgia"/>
          <w:color w:val="E21737"/>
          <w:spacing w:val="-1"/>
          <w:position w:val="-1"/>
          <w:sz w:val="18"/>
          <w:szCs w:val="18"/>
        </w:rPr>
        <w:t>o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 xml:space="preserve">ut </w:t>
      </w:r>
      <w:r>
        <w:rPr>
          <w:rFonts w:ascii="Georgia" w:eastAsia="Georgia" w:hAnsi="Georgia" w:cs="Georgia"/>
          <w:color w:val="E21737"/>
          <w:spacing w:val="1"/>
          <w:position w:val="-1"/>
          <w:sz w:val="18"/>
          <w:szCs w:val="18"/>
        </w:rPr>
        <w:t>M</w:t>
      </w:r>
      <w:r>
        <w:rPr>
          <w:rFonts w:ascii="Georgia" w:eastAsia="Georgia" w:hAnsi="Georgia" w:cs="Georgia"/>
          <w:color w:val="E21737"/>
          <w:spacing w:val="-1"/>
          <w:position w:val="-1"/>
          <w:sz w:val="18"/>
          <w:szCs w:val="18"/>
        </w:rPr>
        <w:t>o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>rri</w:t>
      </w:r>
      <w:r>
        <w:rPr>
          <w:rFonts w:ascii="Georgia" w:eastAsia="Georgia" w:hAnsi="Georgia" w:cs="Georgia"/>
          <w:color w:val="E21737"/>
          <w:spacing w:val="-1"/>
          <w:position w:val="-1"/>
          <w:sz w:val="18"/>
          <w:szCs w:val="18"/>
        </w:rPr>
        <w:t>so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>n</w:t>
      </w:r>
      <w:r>
        <w:rPr>
          <w:rFonts w:ascii="Georgia" w:eastAsia="Georgia" w:hAnsi="Georgia" w:cs="Georgia"/>
          <w:color w:val="E21737"/>
          <w:spacing w:val="1"/>
          <w:position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>&amp;</w:t>
      </w:r>
      <w:r>
        <w:rPr>
          <w:rFonts w:ascii="Georgia" w:eastAsia="Georgia" w:hAnsi="Georgia" w:cs="Georgia"/>
          <w:color w:val="E21737"/>
          <w:spacing w:val="-1"/>
          <w:position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>F</w:t>
      </w:r>
      <w:r>
        <w:rPr>
          <w:rFonts w:ascii="Georgia" w:eastAsia="Georgia" w:hAnsi="Georgia" w:cs="Georgia"/>
          <w:color w:val="E21737"/>
          <w:spacing w:val="1"/>
          <w:position w:val="-1"/>
          <w:sz w:val="18"/>
          <w:szCs w:val="18"/>
        </w:rPr>
        <w:t>o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>er</w:t>
      </w:r>
      <w:r>
        <w:rPr>
          <w:rFonts w:ascii="Georgia" w:eastAsia="Georgia" w:hAnsi="Georgia" w:cs="Georgia"/>
          <w:color w:val="E21737"/>
          <w:spacing w:val="-1"/>
          <w:position w:val="-1"/>
          <w:sz w:val="18"/>
          <w:szCs w:val="18"/>
        </w:rPr>
        <w:t>s</w:t>
      </w:r>
      <w:r>
        <w:rPr>
          <w:rFonts w:ascii="Georgia" w:eastAsia="Georgia" w:hAnsi="Georgia" w:cs="Georgia"/>
          <w:color w:val="E21737"/>
          <w:position w:val="-1"/>
          <w:sz w:val="18"/>
          <w:szCs w:val="18"/>
        </w:rPr>
        <w:t>ter</w:t>
      </w:r>
    </w:p>
    <w:p w14:paraId="5E67A626" w14:textId="77777777" w:rsidR="0037070B" w:rsidRDefault="0037070B">
      <w:pPr>
        <w:spacing w:before="16" w:line="200" w:lineRule="exact"/>
      </w:pPr>
    </w:p>
    <w:p w14:paraId="495DF55E" w14:textId="77777777" w:rsidR="0037070B" w:rsidRDefault="005169D2">
      <w:pPr>
        <w:spacing w:before="40"/>
        <w:ind w:left="225" w:right="24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We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1"/>
          <w:sz w:val="18"/>
          <w:szCs w:val="18"/>
        </w:rPr>
        <w:t>M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rri</w:t>
      </w:r>
      <w:r>
        <w:rPr>
          <w:rFonts w:ascii="Georgia" w:eastAsia="Georgia" w:hAnsi="Georgia" w:cs="Georgia"/>
          <w:spacing w:val="-1"/>
          <w:sz w:val="18"/>
          <w:szCs w:val="18"/>
        </w:rPr>
        <w:t>so</w:t>
      </w:r>
      <w:r>
        <w:rPr>
          <w:rFonts w:ascii="Georgia" w:eastAsia="Georgia" w:hAnsi="Georgia" w:cs="Georgia"/>
          <w:sz w:val="18"/>
          <w:szCs w:val="18"/>
        </w:rPr>
        <w:t>n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 xml:space="preserve">&amp; </w:t>
      </w:r>
      <w:r>
        <w:rPr>
          <w:rFonts w:ascii="Georgia" w:eastAsia="Georgia" w:hAnsi="Georgia" w:cs="Georgia"/>
          <w:spacing w:val="2"/>
          <w:sz w:val="18"/>
          <w:szCs w:val="18"/>
        </w:rPr>
        <w:t>F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er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te</w:t>
      </w:r>
      <w:r>
        <w:rPr>
          <w:rFonts w:ascii="Georgia" w:eastAsia="Georgia" w:hAnsi="Georgia" w:cs="Georgia"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spacing w:val="2"/>
          <w:sz w:val="18"/>
          <w:szCs w:val="18"/>
        </w:rPr>
        <w:t>—</w:t>
      </w:r>
      <w:r>
        <w:rPr>
          <w:rFonts w:ascii="Georgia" w:eastAsia="Georgia" w:hAnsi="Georgia" w:cs="Georgia"/>
          <w:sz w:val="18"/>
          <w:szCs w:val="18"/>
        </w:rPr>
        <w:t>a g</w:t>
      </w:r>
      <w:r>
        <w:rPr>
          <w:rFonts w:ascii="Georgia" w:eastAsia="Georgia" w:hAnsi="Georgia" w:cs="Georgia"/>
          <w:spacing w:val="-1"/>
          <w:sz w:val="18"/>
          <w:szCs w:val="18"/>
        </w:rPr>
        <w:t>lo</w:t>
      </w:r>
      <w:r>
        <w:rPr>
          <w:rFonts w:ascii="Georgia" w:eastAsia="Georgia" w:hAnsi="Georgia" w:cs="Georgia"/>
          <w:sz w:val="18"/>
          <w:szCs w:val="18"/>
        </w:rPr>
        <w:t>bal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f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sz w:val="18"/>
          <w:szCs w:val="18"/>
        </w:rPr>
        <w:t xml:space="preserve">m 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f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sz w:val="18"/>
          <w:szCs w:val="18"/>
        </w:rPr>
        <w:t>xcepti</w:t>
      </w:r>
      <w:r>
        <w:rPr>
          <w:rFonts w:ascii="Georgia" w:eastAsia="Georgia" w:hAnsi="Georgia" w:cs="Georgia"/>
          <w:spacing w:val="-1"/>
          <w:sz w:val="18"/>
          <w:szCs w:val="18"/>
        </w:rPr>
        <w:t>on</w:t>
      </w:r>
      <w:r>
        <w:rPr>
          <w:rFonts w:ascii="Georgia" w:eastAsia="Georgia" w:hAnsi="Georgia" w:cs="Georgia"/>
          <w:spacing w:val="3"/>
          <w:sz w:val="18"/>
          <w:szCs w:val="18"/>
        </w:rPr>
        <w:t>a</w:t>
      </w:r>
      <w:r>
        <w:rPr>
          <w:rFonts w:ascii="Georgia" w:eastAsia="Georgia" w:hAnsi="Georgia" w:cs="Georgia"/>
          <w:sz w:val="18"/>
          <w:szCs w:val="18"/>
        </w:rPr>
        <w:t>l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cr</w:t>
      </w:r>
      <w:r>
        <w:rPr>
          <w:rFonts w:ascii="Georgia" w:eastAsia="Georgia" w:hAnsi="Georgia" w:cs="Georgia"/>
          <w:spacing w:val="2"/>
          <w:sz w:val="18"/>
          <w:szCs w:val="18"/>
        </w:rPr>
        <w:t>e</w:t>
      </w:r>
      <w:r>
        <w:rPr>
          <w:rFonts w:ascii="Georgia" w:eastAsia="Georgia" w:hAnsi="Georgia" w:cs="Georgia"/>
          <w:sz w:val="18"/>
          <w:szCs w:val="18"/>
        </w:rPr>
        <w:t>d</w:t>
      </w:r>
      <w:r>
        <w:rPr>
          <w:rFonts w:ascii="Georgia" w:eastAsia="Georgia" w:hAnsi="Georgia" w:cs="Georgia"/>
          <w:spacing w:val="-1"/>
          <w:sz w:val="18"/>
          <w:szCs w:val="18"/>
        </w:rPr>
        <w:t>en</w:t>
      </w:r>
      <w:r>
        <w:rPr>
          <w:rFonts w:ascii="Georgia" w:eastAsia="Georgia" w:hAnsi="Georgia" w:cs="Georgia"/>
          <w:sz w:val="18"/>
          <w:szCs w:val="18"/>
        </w:rPr>
        <w:t>ti</w:t>
      </w:r>
      <w:r>
        <w:rPr>
          <w:rFonts w:ascii="Georgia" w:eastAsia="Georgia" w:hAnsi="Georgia" w:cs="Georgia"/>
          <w:spacing w:val="1"/>
          <w:sz w:val="18"/>
          <w:szCs w:val="18"/>
        </w:rPr>
        <w:t>a</w:t>
      </w:r>
      <w:r>
        <w:rPr>
          <w:rFonts w:ascii="Georgia" w:eastAsia="Georgia" w:hAnsi="Georgia" w:cs="Georgia"/>
          <w:spacing w:val="-1"/>
          <w:sz w:val="18"/>
          <w:szCs w:val="18"/>
        </w:rPr>
        <w:t>ls</w:t>
      </w:r>
      <w:r>
        <w:rPr>
          <w:rFonts w:ascii="Georgia" w:eastAsia="Georgia" w:hAnsi="Georgia" w:cs="Georgia"/>
          <w:sz w:val="18"/>
          <w:szCs w:val="18"/>
        </w:rPr>
        <w:t xml:space="preserve">. 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Our c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ie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pacing w:val="2"/>
          <w:sz w:val="18"/>
          <w:szCs w:val="18"/>
        </w:rPr>
        <w:t>t</w:t>
      </w:r>
      <w:r>
        <w:rPr>
          <w:rFonts w:ascii="Georgia" w:eastAsia="Georgia" w:hAnsi="Georgia" w:cs="Georgia"/>
          <w:sz w:val="18"/>
          <w:szCs w:val="18"/>
        </w:rPr>
        <w:t>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pacing w:val="2"/>
          <w:sz w:val="18"/>
          <w:szCs w:val="18"/>
        </w:rPr>
        <w:t>c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ude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s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me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f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l</w:t>
      </w:r>
      <w:r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sz w:val="18"/>
          <w:szCs w:val="18"/>
        </w:rPr>
        <w:t>g</w:t>
      </w:r>
      <w:r>
        <w:rPr>
          <w:rFonts w:ascii="Georgia" w:eastAsia="Georgia" w:hAnsi="Georgia" w:cs="Georgia"/>
          <w:spacing w:val="1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 xml:space="preserve">t </w:t>
      </w:r>
      <w:r>
        <w:rPr>
          <w:rFonts w:ascii="Georgia" w:eastAsia="Georgia" w:hAnsi="Georgia" w:cs="Georgia"/>
          <w:spacing w:val="-1"/>
          <w:sz w:val="18"/>
          <w:szCs w:val="18"/>
        </w:rPr>
        <w:t>f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anci</w:t>
      </w:r>
      <w:r>
        <w:rPr>
          <w:rFonts w:ascii="Georgia" w:eastAsia="Georgia" w:hAnsi="Georgia" w:cs="Georgia"/>
          <w:spacing w:val="2"/>
          <w:sz w:val="18"/>
          <w:szCs w:val="18"/>
        </w:rPr>
        <w:t>a</w:t>
      </w:r>
      <w:r>
        <w:rPr>
          <w:rFonts w:ascii="Georgia" w:eastAsia="Georgia" w:hAnsi="Georgia" w:cs="Georgia"/>
          <w:sz w:val="18"/>
          <w:szCs w:val="18"/>
        </w:rPr>
        <w:t>l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pacing w:val="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tituti</w:t>
      </w:r>
      <w:r>
        <w:rPr>
          <w:rFonts w:ascii="Georgia" w:eastAsia="Georgia" w:hAnsi="Georgia" w:cs="Georgia"/>
          <w:spacing w:val="-1"/>
          <w:sz w:val="18"/>
          <w:szCs w:val="18"/>
        </w:rPr>
        <w:t>ons</w:t>
      </w:r>
      <w:r>
        <w:rPr>
          <w:rFonts w:ascii="Georgia" w:eastAsia="Georgia" w:hAnsi="Georgia" w:cs="Georgia"/>
          <w:sz w:val="18"/>
          <w:szCs w:val="18"/>
        </w:rPr>
        <w:t>, i</w:t>
      </w:r>
      <w:r>
        <w:rPr>
          <w:rFonts w:ascii="Georgia" w:eastAsia="Georgia" w:hAnsi="Georgia" w:cs="Georgia"/>
          <w:spacing w:val="-1"/>
          <w:sz w:val="18"/>
          <w:szCs w:val="18"/>
        </w:rPr>
        <w:t>nv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tm</w:t>
      </w:r>
      <w:r>
        <w:rPr>
          <w:rFonts w:ascii="Georgia" w:eastAsia="Georgia" w:hAnsi="Georgia" w:cs="Georgia"/>
          <w:spacing w:val="2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t ba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k</w:t>
      </w:r>
      <w:r>
        <w:rPr>
          <w:rFonts w:ascii="Georgia" w:eastAsia="Georgia" w:hAnsi="Georgia" w:cs="Georgia"/>
          <w:spacing w:val="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,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F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rtu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1</w:t>
      </w:r>
      <w:r>
        <w:rPr>
          <w:rFonts w:ascii="Georgia" w:eastAsia="Georgia" w:hAnsi="Georgia" w:cs="Georgia"/>
          <w:spacing w:val="2"/>
          <w:sz w:val="18"/>
          <w:szCs w:val="18"/>
        </w:rPr>
        <w:t>0</w:t>
      </w:r>
      <w:r>
        <w:rPr>
          <w:rFonts w:ascii="Georgia" w:eastAsia="Georgia" w:hAnsi="Georgia" w:cs="Georgia"/>
          <w:sz w:val="18"/>
          <w:szCs w:val="18"/>
        </w:rPr>
        <w:t>0,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te</w:t>
      </w:r>
      <w:r>
        <w:rPr>
          <w:rFonts w:ascii="Georgia" w:eastAsia="Georgia" w:hAnsi="Georgia" w:cs="Georgia"/>
          <w:spacing w:val="-1"/>
          <w:sz w:val="18"/>
          <w:szCs w:val="18"/>
        </w:rPr>
        <w:t>c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pacing w:val="-1"/>
          <w:sz w:val="18"/>
          <w:szCs w:val="18"/>
        </w:rPr>
        <w:t>no</w:t>
      </w:r>
      <w:r>
        <w:rPr>
          <w:rFonts w:ascii="Georgia" w:eastAsia="Georgia" w:hAnsi="Georgia" w:cs="Georgia"/>
          <w:spacing w:val="1"/>
          <w:sz w:val="18"/>
          <w:szCs w:val="18"/>
        </w:rPr>
        <w:t>l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gy,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1"/>
          <w:sz w:val="18"/>
          <w:szCs w:val="18"/>
        </w:rPr>
        <w:t>f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s</w:t>
      </w:r>
      <w:r>
        <w:rPr>
          <w:rFonts w:ascii="Georgia" w:eastAsia="Georgia" w:hAnsi="Georgia" w:cs="Georgia"/>
          <w:sz w:val="18"/>
          <w:szCs w:val="18"/>
        </w:rPr>
        <w:t>ci</w:t>
      </w:r>
      <w:r>
        <w:rPr>
          <w:rFonts w:ascii="Georgia" w:eastAsia="Georgia" w:hAnsi="Georgia" w:cs="Georgia"/>
          <w:spacing w:val="2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c</w:t>
      </w:r>
      <w:r>
        <w:rPr>
          <w:rFonts w:ascii="Georgia" w:eastAsia="Georgia" w:hAnsi="Georgia" w:cs="Georgia"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sz w:val="18"/>
          <w:szCs w:val="18"/>
        </w:rPr>
        <w:t>s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mp</w:t>
      </w:r>
      <w:r>
        <w:rPr>
          <w:rFonts w:ascii="Georgia" w:eastAsia="Georgia" w:hAnsi="Georgia" w:cs="Georgia"/>
          <w:spacing w:val="1"/>
          <w:sz w:val="18"/>
          <w:szCs w:val="18"/>
        </w:rPr>
        <w:t>a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ie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 xml:space="preserve">. 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W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’</w:t>
      </w:r>
      <w:r>
        <w:rPr>
          <w:rFonts w:ascii="Georgia" w:eastAsia="Georgia" w:hAnsi="Georgia" w:cs="Georgia"/>
          <w:spacing w:val="2"/>
          <w:sz w:val="18"/>
          <w:szCs w:val="18"/>
        </w:rPr>
        <w:t>v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b</w:t>
      </w:r>
      <w:r>
        <w:rPr>
          <w:rFonts w:ascii="Georgia" w:eastAsia="Georgia" w:hAnsi="Georgia" w:cs="Georgia"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spacing w:val="2"/>
          <w:sz w:val="18"/>
          <w:szCs w:val="18"/>
        </w:rPr>
        <w:t>e</w:t>
      </w:r>
      <w:r>
        <w:rPr>
          <w:rFonts w:ascii="Georgia" w:eastAsia="Georgia" w:hAnsi="Georgia" w:cs="Georgia"/>
          <w:sz w:val="18"/>
          <w:szCs w:val="18"/>
        </w:rPr>
        <w:t>n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c</w:t>
      </w:r>
      <w:r>
        <w:rPr>
          <w:rFonts w:ascii="Georgia" w:eastAsia="Georgia" w:hAnsi="Georgia" w:cs="Georgia"/>
          <w:spacing w:val="1"/>
          <w:sz w:val="18"/>
          <w:szCs w:val="18"/>
        </w:rPr>
        <w:t>l</w:t>
      </w:r>
      <w:r>
        <w:rPr>
          <w:rFonts w:ascii="Georgia" w:eastAsia="Georgia" w:hAnsi="Georgia" w:cs="Georgia"/>
          <w:spacing w:val="2"/>
          <w:sz w:val="18"/>
          <w:szCs w:val="18"/>
        </w:rPr>
        <w:t>u</w:t>
      </w:r>
      <w:r>
        <w:rPr>
          <w:rFonts w:ascii="Georgia" w:eastAsia="Georgia" w:hAnsi="Georgia" w:cs="Georgia"/>
          <w:sz w:val="18"/>
          <w:szCs w:val="18"/>
        </w:rPr>
        <w:t>d</w:t>
      </w:r>
      <w:r>
        <w:rPr>
          <w:rFonts w:ascii="Georgia" w:eastAsia="Georgia" w:hAnsi="Georgia" w:cs="Georgia"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sz w:val="18"/>
          <w:szCs w:val="18"/>
        </w:rPr>
        <w:t xml:space="preserve">d 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n</w:t>
      </w:r>
      <w:r>
        <w:rPr>
          <w:rFonts w:ascii="Georgia" w:eastAsia="Georgia" w:hAnsi="Georgia" w:cs="Georgia"/>
          <w:spacing w:val="6"/>
          <w:sz w:val="18"/>
          <w:szCs w:val="18"/>
        </w:rPr>
        <w:t xml:space="preserve"> </w:t>
      </w:r>
      <w:r>
        <w:rPr>
          <w:rFonts w:ascii="Georgia" w:eastAsia="Georgia" w:hAnsi="Georgia" w:cs="Georgia"/>
          <w:i/>
          <w:spacing w:val="-1"/>
          <w:sz w:val="18"/>
          <w:szCs w:val="18"/>
        </w:rPr>
        <w:t>T</w:t>
      </w:r>
      <w:r>
        <w:rPr>
          <w:rFonts w:ascii="Georgia" w:eastAsia="Georgia" w:hAnsi="Georgia" w:cs="Georgia"/>
          <w:i/>
          <w:sz w:val="18"/>
          <w:szCs w:val="18"/>
        </w:rPr>
        <w:t>he</w:t>
      </w:r>
      <w:r>
        <w:rPr>
          <w:rFonts w:ascii="Georgia" w:eastAsia="Georgia" w:hAnsi="Georgia" w:cs="Georgia"/>
          <w:i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i/>
          <w:spacing w:val="-1"/>
          <w:sz w:val="18"/>
          <w:szCs w:val="18"/>
        </w:rPr>
        <w:t>A</w:t>
      </w:r>
      <w:r>
        <w:rPr>
          <w:rFonts w:ascii="Georgia" w:eastAsia="Georgia" w:hAnsi="Georgia" w:cs="Georgia"/>
          <w:i/>
          <w:sz w:val="18"/>
          <w:szCs w:val="18"/>
        </w:rPr>
        <w:t>m</w:t>
      </w:r>
      <w:r>
        <w:rPr>
          <w:rFonts w:ascii="Georgia" w:eastAsia="Georgia" w:hAnsi="Georgia" w:cs="Georgia"/>
          <w:i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i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i/>
          <w:spacing w:val="-1"/>
          <w:sz w:val="18"/>
          <w:szCs w:val="18"/>
        </w:rPr>
        <w:t>i</w:t>
      </w:r>
      <w:r>
        <w:rPr>
          <w:rFonts w:ascii="Georgia" w:eastAsia="Georgia" w:hAnsi="Georgia" w:cs="Georgia"/>
          <w:i/>
          <w:sz w:val="18"/>
          <w:szCs w:val="18"/>
        </w:rPr>
        <w:t>can</w:t>
      </w:r>
      <w:r>
        <w:rPr>
          <w:rFonts w:ascii="Georgia" w:eastAsia="Georgia" w:hAnsi="Georgia" w:cs="Georgia"/>
          <w:i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i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i/>
          <w:sz w:val="18"/>
          <w:szCs w:val="18"/>
        </w:rPr>
        <w:t>a</w:t>
      </w:r>
      <w:r>
        <w:rPr>
          <w:rFonts w:ascii="Georgia" w:eastAsia="Georgia" w:hAnsi="Georgia" w:cs="Georgia"/>
          <w:i/>
          <w:spacing w:val="1"/>
          <w:sz w:val="18"/>
          <w:szCs w:val="18"/>
        </w:rPr>
        <w:t>w</w:t>
      </w:r>
      <w:r>
        <w:rPr>
          <w:rFonts w:ascii="Georgia" w:eastAsia="Georgia" w:hAnsi="Georgia" w:cs="Georgia"/>
          <w:i/>
          <w:sz w:val="18"/>
          <w:szCs w:val="18"/>
        </w:rPr>
        <w:t>y</w:t>
      </w:r>
      <w:r>
        <w:rPr>
          <w:rFonts w:ascii="Georgia" w:eastAsia="Georgia" w:hAnsi="Georgia" w:cs="Georgia"/>
          <w:i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i/>
          <w:spacing w:val="2"/>
          <w:sz w:val="18"/>
          <w:szCs w:val="18"/>
        </w:rPr>
        <w:t>r</w:t>
      </w:r>
      <w:r>
        <w:rPr>
          <w:rFonts w:ascii="Georgia" w:eastAsia="Georgia" w:hAnsi="Georgia" w:cs="Georgia"/>
          <w:sz w:val="18"/>
          <w:szCs w:val="18"/>
        </w:rPr>
        <w:t>’s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A</w:t>
      </w:r>
      <w:r>
        <w:rPr>
          <w:rFonts w:ascii="Georgia" w:eastAsia="Georgia" w:hAnsi="Georgia" w:cs="Georgia"/>
          <w:sz w:val="18"/>
          <w:szCs w:val="18"/>
        </w:rPr>
        <w:t>-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pacing w:val="2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 xml:space="preserve">t </w:t>
      </w:r>
      <w:r>
        <w:rPr>
          <w:rFonts w:ascii="Georgia" w:eastAsia="Georgia" w:hAnsi="Georgia" w:cs="Georgia"/>
          <w:spacing w:val="-1"/>
          <w:sz w:val="18"/>
          <w:szCs w:val="18"/>
        </w:rPr>
        <w:t>fo</w:t>
      </w:r>
      <w:r>
        <w:rPr>
          <w:rFonts w:ascii="Georgia" w:eastAsia="Georgia" w:hAnsi="Georgia" w:cs="Georgia"/>
          <w:sz w:val="18"/>
          <w:szCs w:val="18"/>
        </w:rPr>
        <w:t xml:space="preserve">r </w:t>
      </w:r>
      <w:r>
        <w:rPr>
          <w:rFonts w:ascii="Georgia" w:eastAsia="Georgia" w:hAnsi="Georgia" w:cs="Georgia"/>
          <w:spacing w:val="1"/>
          <w:sz w:val="18"/>
          <w:szCs w:val="18"/>
        </w:rPr>
        <w:t>1</w:t>
      </w:r>
      <w:r>
        <w:rPr>
          <w:rFonts w:ascii="Georgia" w:eastAsia="Georgia" w:hAnsi="Georgia" w:cs="Georgia"/>
          <w:sz w:val="18"/>
          <w:szCs w:val="18"/>
        </w:rPr>
        <w:t>3 yea</w:t>
      </w:r>
      <w:r>
        <w:rPr>
          <w:rFonts w:ascii="Georgia" w:eastAsia="Georgia" w:hAnsi="Georgia" w:cs="Georgia"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,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 xml:space="preserve">and </w:t>
      </w:r>
      <w:r>
        <w:rPr>
          <w:rFonts w:ascii="Georgia" w:eastAsia="Georgia" w:hAnsi="Georgia" w:cs="Georgia"/>
          <w:i/>
          <w:sz w:val="18"/>
          <w:szCs w:val="18"/>
        </w:rPr>
        <w:t>Fortu</w:t>
      </w:r>
      <w:r>
        <w:rPr>
          <w:rFonts w:ascii="Georgia" w:eastAsia="Georgia" w:hAnsi="Georgia" w:cs="Georgia"/>
          <w:i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i/>
          <w:sz w:val="18"/>
          <w:szCs w:val="18"/>
        </w:rPr>
        <w:t>e</w:t>
      </w:r>
      <w:r>
        <w:rPr>
          <w:rFonts w:ascii="Georgia" w:eastAsia="Georgia" w:hAnsi="Georgia" w:cs="Georgia"/>
          <w:i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 xml:space="preserve">amed </w:t>
      </w:r>
      <w:r>
        <w:rPr>
          <w:rFonts w:ascii="Georgia" w:eastAsia="Georgia" w:hAnsi="Georgia" w:cs="Georgia"/>
          <w:spacing w:val="1"/>
          <w:sz w:val="18"/>
          <w:szCs w:val="18"/>
        </w:rPr>
        <w:t>u</w:t>
      </w:r>
      <w:r>
        <w:rPr>
          <w:rFonts w:ascii="Georgia" w:eastAsia="Georgia" w:hAnsi="Georgia" w:cs="Georgia"/>
          <w:sz w:val="18"/>
          <w:szCs w:val="18"/>
        </w:rPr>
        <w:t>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1"/>
          <w:sz w:val="18"/>
          <w:szCs w:val="18"/>
        </w:rPr>
        <w:t>o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o</w:t>
      </w:r>
      <w:r>
        <w:rPr>
          <w:rFonts w:ascii="Georgia" w:eastAsia="Georgia" w:hAnsi="Georgia" w:cs="Georgia"/>
          <w:sz w:val="18"/>
          <w:szCs w:val="18"/>
        </w:rPr>
        <w:t>f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“</w:t>
      </w:r>
      <w:r>
        <w:rPr>
          <w:rFonts w:ascii="Georgia" w:eastAsia="Georgia" w:hAnsi="Georgia" w:cs="Georgia"/>
          <w:spacing w:val="-1"/>
          <w:sz w:val="18"/>
          <w:szCs w:val="18"/>
        </w:rPr>
        <w:t>1</w:t>
      </w:r>
      <w:r>
        <w:rPr>
          <w:rFonts w:ascii="Georgia" w:eastAsia="Georgia" w:hAnsi="Georgia" w:cs="Georgia"/>
          <w:sz w:val="18"/>
          <w:szCs w:val="18"/>
        </w:rPr>
        <w:t xml:space="preserve">00 </w:t>
      </w:r>
      <w:r>
        <w:rPr>
          <w:rFonts w:ascii="Georgia" w:eastAsia="Georgia" w:hAnsi="Georgia" w:cs="Georgia"/>
          <w:spacing w:val="-1"/>
          <w:sz w:val="18"/>
          <w:szCs w:val="18"/>
        </w:rPr>
        <w:t>B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 xml:space="preserve">t </w:t>
      </w:r>
      <w:r>
        <w:rPr>
          <w:rFonts w:ascii="Georgia" w:eastAsia="Georgia" w:hAnsi="Georgia" w:cs="Georgia"/>
          <w:spacing w:val="2"/>
          <w:sz w:val="18"/>
          <w:szCs w:val="18"/>
        </w:rPr>
        <w:t>C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mp</w:t>
      </w:r>
      <w:r>
        <w:rPr>
          <w:rFonts w:ascii="Georgia" w:eastAsia="Georgia" w:hAnsi="Georgia" w:cs="Georgia"/>
          <w:spacing w:val="1"/>
          <w:sz w:val="18"/>
          <w:szCs w:val="18"/>
        </w:rPr>
        <w:t>a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2"/>
          <w:sz w:val="18"/>
          <w:szCs w:val="18"/>
        </w:rPr>
        <w:t>e</w:t>
      </w:r>
      <w:r>
        <w:rPr>
          <w:rFonts w:ascii="Georgia" w:eastAsia="Georgia" w:hAnsi="Georgia" w:cs="Georgia"/>
          <w:sz w:val="18"/>
          <w:szCs w:val="18"/>
        </w:rPr>
        <w:t>s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to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Wo</w:t>
      </w:r>
      <w:r>
        <w:rPr>
          <w:rFonts w:ascii="Georgia" w:eastAsia="Georgia" w:hAnsi="Georgia" w:cs="Georgia"/>
          <w:sz w:val="18"/>
          <w:szCs w:val="18"/>
        </w:rPr>
        <w:t>rk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F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r</w:t>
      </w:r>
      <w:r>
        <w:rPr>
          <w:rFonts w:ascii="Georgia" w:eastAsia="Georgia" w:hAnsi="Georgia" w:cs="Georgia"/>
          <w:spacing w:val="-1"/>
          <w:sz w:val="18"/>
          <w:szCs w:val="18"/>
        </w:rPr>
        <w:t>.</w:t>
      </w:r>
      <w:r>
        <w:rPr>
          <w:rFonts w:ascii="Georgia" w:eastAsia="Georgia" w:hAnsi="Georgia" w:cs="Georgia"/>
          <w:sz w:val="18"/>
          <w:szCs w:val="18"/>
        </w:rPr>
        <w:t>”</w:t>
      </w:r>
      <w:r>
        <w:rPr>
          <w:rFonts w:ascii="Georgia" w:eastAsia="Georgia" w:hAnsi="Georgia" w:cs="Georgia"/>
          <w:spacing w:val="4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Our</w:t>
      </w:r>
      <w:r>
        <w:rPr>
          <w:rFonts w:ascii="Georgia" w:eastAsia="Georgia" w:hAnsi="Georgia" w:cs="Georgia"/>
          <w:spacing w:val="3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awyers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pacing w:val="3"/>
          <w:sz w:val="18"/>
          <w:szCs w:val="18"/>
        </w:rPr>
        <w:t>r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mmitted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to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ac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ie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g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1"/>
          <w:sz w:val="18"/>
          <w:szCs w:val="18"/>
        </w:rPr>
        <w:t>n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pacing w:val="1"/>
          <w:sz w:val="18"/>
          <w:szCs w:val="18"/>
        </w:rPr>
        <w:t>o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pacing w:val="1"/>
          <w:sz w:val="18"/>
          <w:szCs w:val="18"/>
        </w:rPr>
        <w:t>t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 bu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pacing w:val="2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ss</w:t>
      </w:r>
      <w:r>
        <w:rPr>
          <w:rFonts w:ascii="Georgia" w:eastAsia="Georgia" w:hAnsi="Georgia" w:cs="Georgia"/>
          <w:sz w:val="18"/>
          <w:szCs w:val="18"/>
        </w:rPr>
        <w:t>-mi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pacing w:val="2"/>
          <w:sz w:val="18"/>
          <w:szCs w:val="18"/>
        </w:rPr>
        <w:t>d</w:t>
      </w:r>
      <w:r>
        <w:rPr>
          <w:rFonts w:ascii="Georgia" w:eastAsia="Georgia" w:hAnsi="Georgia" w:cs="Georgia"/>
          <w:sz w:val="18"/>
          <w:szCs w:val="18"/>
        </w:rPr>
        <w:t>ed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re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pacing w:val="2"/>
          <w:sz w:val="18"/>
          <w:szCs w:val="18"/>
        </w:rPr>
        <w:t>u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ts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fo</w:t>
      </w:r>
      <w:r>
        <w:rPr>
          <w:rFonts w:ascii="Georgia" w:eastAsia="Georgia" w:hAnsi="Georgia" w:cs="Georgia"/>
          <w:sz w:val="18"/>
          <w:szCs w:val="18"/>
        </w:rPr>
        <w:t xml:space="preserve">r 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pacing w:val="2"/>
          <w:sz w:val="18"/>
          <w:szCs w:val="18"/>
        </w:rPr>
        <w:t>u</w:t>
      </w:r>
      <w:r>
        <w:rPr>
          <w:rFonts w:ascii="Georgia" w:eastAsia="Georgia" w:hAnsi="Georgia" w:cs="Georgia"/>
          <w:sz w:val="18"/>
          <w:szCs w:val="18"/>
        </w:rPr>
        <w:t>r c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ie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ts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w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p</w:t>
      </w:r>
      <w:r>
        <w:rPr>
          <w:rFonts w:ascii="Georgia" w:eastAsia="Georgia" w:hAnsi="Georgia" w:cs="Georgia"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ervi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g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2"/>
          <w:sz w:val="18"/>
          <w:szCs w:val="18"/>
        </w:rPr>
        <w:t>d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ff</w:t>
      </w:r>
      <w:r>
        <w:rPr>
          <w:rFonts w:ascii="Georgia" w:eastAsia="Georgia" w:hAnsi="Georgia" w:cs="Georgia"/>
          <w:sz w:val="18"/>
          <w:szCs w:val="18"/>
        </w:rPr>
        <w:t>ere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pacing w:val="2"/>
          <w:sz w:val="18"/>
          <w:szCs w:val="18"/>
        </w:rPr>
        <w:t>c</w:t>
      </w:r>
      <w:r>
        <w:rPr>
          <w:rFonts w:ascii="Georgia" w:eastAsia="Georgia" w:hAnsi="Georgia" w:cs="Georgia"/>
          <w:sz w:val="18"/>
          <w:szCs w:val="18"/>
        </w:rPr>
        <w:t>es</w:t>
      </w:r>
      <w:r>
        <w:rPr>
          <w:rFonts w:ascii="Georgia" w:eastAsia="Georgia" w:hAnsi="Georgia" w:cs="Georgia"/>
          <w:spacing w:val="-2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at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make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us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t</w:t>
      </w:r>
      <w:r>
        <w:rPr>
          <w:rFonts w:ascii="Georgia" w:eastAsia="Georgia" w:hAnsi="Georgia" w:cs="Georgia"/>
          <w:spacing w:val="1"/>
          <w:sz w:val="18"/>
          <w:szCs w:val="18"/>
        </w:rPr>
        <w:t>r</w:t>
      </w:r>
      <w:r>
        <w:rPr>
          <w:rFonts w:ascii="Georgia" w:eastAsia="Georgia" w:hAnsi="Georgia" w:cs="Georgia"/>
          <w:spacing w:val="-1"/>
          <w:sz w:val="18"/>
          <w:szCs w:val="18"/>
        </w:rPr>
        <w:t>on</w:t>
      </w:r>
      <w:r>
        <w:rPr>
          <w:rFonts w:ascii="Georgia" w:eastAsia="Georgia" w:hAnsi="Georgia" w:cs="Georgia"/>
          <w:spacing w:val="2"/>
          <w:sz w:val="18"/>
          <w:szCs w:val="18"/>
        </w:rPr>
        <w:t>g</w:t>
      </w:r>
      <w:r>
        <w:rPr>
          <w:rFonts w:ascii="Georgia" w:eastAsia="Georgia" w:hAnsi="Georgia" w:cs="Georgia"/>
          <w:sz w:val="18"/>
          <w:szCs w:val="18"/>
        </w:rPr>
        <w:t>er.</w:t>
      </w:r>
      <w:r>
        <w:rPr>
          <w:rFonts w:ascii="Georgia" w:eastAsia="Georgia" w:hAnsi="Georgia" w:cs="Georgia"/>
          <w:spacing w:val="4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T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is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1"/>
          <w:sz w:val="18"/>
          <w:szCs w:val="18"/>
        </w:rPr>
        <w:t>M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pacing w:val="2"/>
          <w:sz w:val="18"/>
          <w:szCs w:val="18"/>
        </w:rPr>
        <w:t>F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.</w:t>
      </w:r>
      <w:r>
        <w:rPr>
          <w:rFonts w:ascii="Georgia" w:eastAsia="Georgia" w:hAnsi="Georgia" w:cs="Georgia"/>
          <w:spacing w:val="4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V</w:t>
      </w:r>
      <w:r>
        <w:rPr>
          <w:rFonts w:ascii="Georgia" w:eastAsia="Georgia" w:hAnsi="Georgia" w:cs="Georgia"/>
          <w:spacing w:val="2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it us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 xml:space="preserve">at </w:t>
      </w:r>
      <w:r>
        <w:rPr>
          <w:rFonts w:ascii="Georgia" w:eastAsia="Georgia" w:hAnsi="Georgia" w:cs="Georgia"/>
          <w:color w:val="0000FF"/>
          <w:spacing w:val="-37"/>
          <w:sz w:val="18"/>
          <w:szCs w:val="18"/>
        </w:rPr>
        <w:t xml:space="preserve"> </w:t>
      </w:r>
      <w:hyperlink r:id="rId13">
        <w:r>
          <w:rPr>
            <w:rFonts w:ascii="Georgia" w:eastAsia="Georgia" w:hAnsi="Georgia" w:cs="Georgia"/>
            <w:color w:val="0000FF"/>
            <w:spacing w:val="2"/>
            <w:sz w:val="18"/>
            <w:szCs w:val="18"/>
            <w:u w:val="single" w:color="0000FF"/>
          </w:rPr>
          <w:t>w</w:t>
        </w:r>
        <w:r>
          <w:rPr>
            <w:rFonts w:ascii="Georgia" w:eastAsia="Georgia" w:hAnsi="Georgia" w:cs="Georgia"/>
            <w:color w:val="0000FF"/>
            <w:spacing w:val="-1"/>
            <w:sz w:val="18"/>
            <w:szCs w:val="18"/>
            <w:u w:val="single" w:color="0000FF"/>
          </w:rPr>
          <w:t>ww</w:t>
        </w:r>
        <w:r>
          <w:rPr>
            <w:rFonts w:ascii="Georgia" w:eastAsia="Georgia" w:hAnsi="Georgia" w:cs="Georgia"/>
            <w:color w:val="0000FF"/>
            <w:sz w:val="18"/>
            <w:szCs w:val="18"/>
            <w:u w:val="single" w:color="0000FF"/>
          </w:rPr>
          <w:t>.m</w:t>
        </w:r>
        <w:r>
          <w:rPr>
            <w:rFonts w:ascii="Georgia" w:eastAsia="Georgia" w:hAnsi="Georgia" w:cs="Georgia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Georgia" w:eastAsia="Georgia" w:hAnsi="Georgia" w:cs="Georgia"/>
            <w:color w:val="0000FF"/>
            <w:spacing w:val="-1"/>
            <w:sz w:val="18"/>
            <w:szCs w:val="18"/>
            <w:u w:val="single" w:color="0000FF"/>
          </w:rPr>
          <w:t>fo</w:t>
        </w:r>
        <w:r>
          <w:rPr>
            <w:rFonts w:ascii="Georgia" w:eastAsia="Georgia" w:hAnsi="Georgia" w:cs="Georgia"/>
            <w:color w:val="0000FF"/>
            <w:sz w:val="18"/>
            <w:szCs w:val="18"/>
            <w:u w:val="single" w:color="0000FF"/>
          </w:rPr>
          <w:t>.</w:t>
        </w:r>
        <w:r>
          <w:rPr>
            <w:rFonts w:ascii="Georgia" w:eastAsia="Georgia" w:hAnsi="Georgia" w:cs="Georgia"/>
            <w:color w:val="0000FF"/>
            <w:spacing w:val="2"/>
            <w:sz w:val="18"/>
            <w:szCs w:val="18"/>
            <w:u w:val="single" w:color="0000FF"/>
          </w:rPr>
          <w:t>c</w:t>
        </w:r>
        <w:r>
          <w:rPr>
            <w:rFonts w:ascii="Georgia" w:eastAsia="Georgia" w:hAnsi="Georgia" w:cs="Georgia"/>
            <w:color w:val="0000FF"/>
            <w:spacing w:val="-1"/>
            <w:sz w:val="18"/>
            <w:szCs w:val="18"/>
            <w:u w:val="single" w:color="0000FF"/>
          </w:rPr>
          <w:t>o</w:t>
        </w:r>
        <w:r>
          <w:rPr>
            <w:rFonts w:ascii="Georgia" w:eastAsia="Georgia" w:hAnsi="Georgia" w:cs="Georgia"/>
            <w:color w:val="0000FF"/>
            <w:sz w:val="18"/>
            <w:szCs w:val="18"/>
            <w:u w:val="single" w:color="0000FF"/>
          </w:rPr>
          <w:t>m</w:t>
        </w:r>
        <w:r>
          <w:rPr>
            <w:rFonts w:ascii="Georgia" w:eastAsia="Georgia" w:hAnsi="Georgia" w:cs="Georgia"/>
            <w:color w:val="000000"/>
            <w:sz w:val="18"/>
            <w:szCs w:val="18"/>
          </w:rPr>
          <w:t>.</w:t>
        </w:r>
      </w:hyperlink>
    </w:p>
    <w:p w14:paraId="349AF0C4" w14:textId="77777777" w:rsidR="0037070B" w:rsidRDefault="005169D2">
      <w:pPr>
        <w:spacing w:line="200" w:lineRule="exact"/>
        <w:ind w:left="225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©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2018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M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rri</w:t>
      </w:r>
      <w:r>
        <w:rPr>
          <w:rFonts w:ascii="Georgia" w:eastAsia="Georgia" w:hAnsi="Georgia" w:cs="Georgia"/>
          <w:spacing w:val="-1"/>
          <w:sz w:val="18"/>
          <w:szCs w:val="18"/>
        </w:rPr>
        <w:t>so</w:t>
      </w:r>
      <w:r>
        <w:rPr>
          <w:rFonts w:ascii="Georgia" w:eastAsia="Georgia" w:hAnsi="Georgia" w:cs="Georgia"/>
          <w:sz w:val="18"/>
          <w:szCs w:val="18"/>
        </w:rPr>
        <w:t>n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&amp;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F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2"/>
          <w:sz w:val="18"/>
          <w:szCs w:val="18"/>
        </w:rPr>
        <w:t>r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 xml:space="preserve">ter </w:t>
      </w:r>
      <w:r>
        <w:rPr>
          <w:rFonts w:ascii="Georgia" w:eastAsia="Georgia" w:hAnsi="Georgia" w:cs="Georgia"/>
          <w:spacing w:val="2"/>
          <w:sz w:val="18"/>
          <w:szCs w:val="18"/>
        </w:rPr>
        <w:t>L</w:t>
      </w:r>
      <w:r>
        <w:rPr>
          <w:rFonts w:ascii="Georgia" w:eastAsia="Georgia" w:hAnsi="Georgia" w:cs="Georgia"/>
          <w:spacing w:val="-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 xml:space="preserve">P.  </w:t>
      </w:r>
      <w:r>
        <w:rPr>
          <w:rFonts w:ascii="Georgia" w:eastAsia="Georgia" w:hAnsi="Georgia" w:cs="Georgia"/>
          <w:spacing w:val="-1"/>
          <w:sz w:val="18"/>
          <w:szCs w:val="18"/>
        </w:rPr>
        <w:t>A</w:t>
      </w:r>
      <w:r>
        <w:rPr>
          <w:rFonts w:ascii="Georgia" w:eastAsia="Georgia" w:hAnsi="Georgia" w:cs="Georgia"/>
          <w:spacing w:val="1"/>
          <w:sz w:val="18"/>
          <w:szCs w:val="18"/>
        </w:rPr>
        <w:t>l</w:t>
      </w:r>
      <w:r>
        <w:rPr>
          <w:rFonts w:ascii="Georgia" w:eastAsia="Georgia" w:hAnsi="Georgia" w:cs="Georgia"/>
          <w:sz w:val="18"/>
          <w:szCs w:val="18"/>
        </w:rPr>
        <w:t>l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rig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ts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re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er</w:t>
      </w:r>
      <w:r>
        <w:rPr>
          <w:rFonts w:ascii="Georgia" w:eastAsia="Georgia" w:hAnsi="Georgia" w:cs="Georgia"/>
          <w:spacing w:val="2"/>
          <w:sz w:val="18"/>
          <w:szCs w:val="18"/>
        </w:rPr>
        <w:t>v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d</w:t>
      </w:r>
      <w:r>
        <w:rPr>
          <w:rFonts w:ascii="Georgia" w:eastAsia="Georgia" w:hAnsi="Georgia" w:cs="Georgia"/>
          <w:sz w:val="18"/>
          <w:szCs w:val="18"/>
        </w:rPr>
        <w:t>. F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 xml:space="preserve">r </w:t>
      </w:r>
      <w:r>
        <w:rPr>
          <w:rFonts w:ascii="Georgia" w:eastAsia="Georgia" w:hAnsi="Georgia" w:cs="Georgia"/>
          <w:spacing w:val="2"/>
          <w:sz w:val="18"/>
          <w:szCs w:val="18"/>
        </w:rPr>
        <w:t>m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re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update</w:t>
      </w:r>
      <w:r>
        <w:rPr>
          <w:rFonts w:ascii="Georgia" w:eastAsia="Georgia" w:hAnsi="Georgia" w:cs="Georgia"/>
          <w:spacing w:val="-2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>,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f</w:t>
      </w:r>
      <w:r>
        <w:rPr>
          <w:rFonts w:ascii="Georgia" w:eastAsia="Georgia" w:hAnsi="Georgia" w:cs="Georgia"/>
          <w:spacing w:val="1"/>
          <w:sz w:val="18"/>
          <w:szCs w:val="18"/>
        </w:rPr>
        <w:t>o</w:t>
      </w:r>
      <w:r>
        <w:rPr>
          <w:rFonts w:ascii="Georgia" w:eastAsia="Georgia" w:hAnsi="Georgia" w:cs="Georgia"/>
          <w:spacing w:val="-1"/>
          <w:sz w:val="18"/>
          <w:szCs w:val="18"/>
        </w:rPr>
        <w:t>ll</w:t>
      </w:r>
      <w:r>
        <w:rPr>
          <w:rFonts w:ascii="Georgia" w:eastAsia="Georgia" w:hAnsi="Georgia" w:cs="Georgia"/>
          <w:spacing w:val="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>w</w:t>
      </w:r>
      <w:r>
        <w:rPr>
          <w:rFonts w:ascii="Georgia" w:eastAsia="Georgia" w:hAnsi="Georgia" w:cs="Georgia"/>
          <w:spacing w:val="-1"/>
          <w:sz w:val="18"/>
          <w:szCs w:val="18"/>
        </w:rPr>
        <w:t xml:space="preserve"> T</w:t>
      </w:r>
      <w:r>
        <w:rPr>
          <w:rFonts w:ascii="Georgia" w:eastAsia="Georgia" w:hAnsi="Georgia" w:cs="Georgia"/>
          <w:spacing w:val="1"/>
          <w:sz w:val="18"/>
          <w:szCs w:val="18"/>
        </w:rPr>
        <w:t>h</w:t>
      </w:r>
      <w:r>
        <w:rPr>
          <w:rFonts w:ascii="Georgia" w:eastAsia="Georgia" w:hAnsi="Georgia" w:cs="Georgia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k</w:t>
      </w:r>
      <w:r>
        <w:rPr>
          <w:rFonts w:ascii="Georgia" w:eastAsia="Georgia" w:hAnsi="Georgia" w:cs="Georgia"/>
          <w:spacing w:val="2"/>
          <w:sz w:val="18"/>
          <w:szCs w:val="18"/>
        </w:rPr>
        <w:t>i</w:t>
      </w:r>
      <w:r>
        <w:rPr>
          <w:rFonts w:ascii="Georgia" w:eastAsia="Georgia" w:hAnsi="Georgia" w:cs="Georgia"/>
          <w:spacing w:val="-1"/>
          <w:sz w:val="18"/>
          <w:szCs w:val="18"/>
        </w:rPr>
        <w:t>n</w:t>
      </w:r>
      <w:r>
        <w:rPr>
          <w:rFonts w:ascii="Georgia" w:eastAsia="Georgia" w:hAnsi="Georgia" w:cs="Georgia"/>
          <w:sz w:val="18"/>
          <w:szCs w:val="18"/>
        </w:rPr>
        <w:t>g</w:t>
      </w:r>
      <w:r>
        <w:rPr>
          <w:rFonts w:ascii="Georgia" w:eastAsia="Georgia" w:hAnsi="Georgia" w:cs="Georgia"/>
          <w:spacing w:val="-1"/>
          <w:sz w:val="18"/>
          <w:szCs w:val="18"/>
        </w:rPr>
        <w:t>c</w:t>
      </w:r>
      <w:r>
        <w:rPr>
          <w:rFonts w:ascii="Georgia" w:eastAsia="Georgia" w:hAnsi="Georgia" w:cs="Georgia"/>
          <w:spacing w:val="3"/>
          <w:sz w:val="18"/>
          <w:szCs w:val="18"/>
        </w:rPr>
        <w:t>a</w:t>
      </w:r>
      <w:r>
        <w:rPr>
          <w:rFonts w:ascii="Georgia" w:eastAsia="Georgia" w:hAnsi="Georgia" w:cs="Georgia"/>
          <w:sz w:val="18"/>
          <w:szCs w:val="18"/>
        </w:rPr>
        <w:t>pm</w:t>
      </w:r>
      <w:r>
        <w:rPr>
          <w:rFonts w:ascii="Georgia" w:eastAsia="Georgia" w:hAnsi="Georgia" w:cs="Georgia"/>
          <w:spacing w:val="1"/>
          <w:sz w:val="18"/>
          <w:szCs w:val="18"/>
        </w:rPr>
        <w:t>a</w:t>
      </w:r>
      <w:r>
        <w:rPr>
          <w:rFonts w:ascii="Georgia" w:eastAsia="Georgia" w:hAnsi="Georgia" w:cs="Georgia"/>
          <w:sz w:val="18"/>
          <w:szCs w:val="18"/>
        </w:rPr>
        <w:t>rk</w:t>
      </w:r>
      <w:r>
        <w:rPr>
          <w:rFonts w:ascii="Georgia" w:eastAsia="Georgia" w:hAnsi="Georgia" w:cs="Georgia"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sz w:val="18"/>
          <w:szCs w:val="18"/>
        </w:rPr>
        <w:t>t</w:t>
      </w:r>
      <w:r>
        <w:rPr>
          <w:rFonts w:ascii="Georgia" w:eastAsia="Georgia" w:hAnsi="Georgia" w:cs="Georgia"/>
          <w:spacing w:val="-1"/>
          <w:sz w:val="18"/>
          <w:szCs w:val="18"/>
        </w:rPr>
        <w:t>s</w:t>
      </w:r>
      <w:r>
        <w:rPr>
          <w:rFonts w:ascii="Georgia" w:eastAsia="Georgia" w:hAnsi="Georgia" w:cs="Georgia"/>
          <w:sz w:val="18"/>
          <w:szCs w:val="18"/>
        </w:rPr>
        <w:t xml:space="preserve">, </w:t>
      </w:r>
      <w:r>
        <w:rPr>
          <w:rFonts w:ascii="Georgia" w:eastAsia="Georgia" w:hAnsi="Georgia" w:cs="Georgia"/>
          <w:spacing w:val="-1"/>
          <w:sz w:val="18"/>
          <w:szCs w:val="18"/>
        </w:rPr>
        <w:t>o</w:t>
      </w:r>
      <w:r>
        <w:rPr>
          <w:rFonts w:ascii="Georgia" w:eastAsia="Georgia" w:hAnsi="Georgia" w:cs="Georgia"/>
          <w:sz w:val="18"/>
          <w:szCs w:val="18"/>
        </w:rPr>
        <w:t xml:space="preserve">ur </w:t>
      </w:r>
      <w:r>
        <w:rPr>
          <w:rFonts w:ascii="Georgia" w:eastAsia="Georgia" w:hAnsi="Georgia" w:cs="Georgia"/>
          <w:spacing w:val="1"/>
          <w:sz w:val="18"/>
          <w:szCs w:val="18"/>
        </w:rPr>
        <w:t>T</w:t>
      </w:r>
      <w:r>
        <w:rPr>
          <w:rFonts w:ascii="Georgia" w:eastAsia="Georgia" w:hAnsi="Georgia" w:cs="Georgia"/>
          <w:spacing w:val="-1"/>
          <w:sz w:val="18"/>
          <w:szCs w:val="18"/>
        </w:rPr>
        <w:t>w</w:t>
      </w:r>
      <w:r>
        <w:rPr>
          <w:rFonts w:ascii="Georgia" w:eastAsia="Georgia" w:hAnsi="Georgia" w:cs="Georgia"/>
          <w:sz w:val="18"/>
          <w:szCs w:val="18"/>
        </w:rPr>
        <w:t xml:space="preserve">itter </w:t>
      </w:r>
      <w:r>
        <w:rPr>
          <w:rFonts w:ascii="Georgia" w:eastAsia="Georgia" w:hAnsi="Georgia" w:cs="Georgia"/>
          <w:spacing w:val="-1"/>
          <w:sz w:val="18"/>
          <w:szCs w:val="18"/>
        </w:rPr>
        <w:t>f</w:t>
      </w:r>
      <w:r>
        <w:rPr>
          <w:rFonts w:ascii="Georgia" w:eastAsia="Georgia" w:hAnsi="Georgia" w:cs="Georgia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e</w:t>
      </w:r>
      <w:r>
        <w:rPr>
          <w:rFonts w:ascii="Georgia" w:eastAsia="Georgia" w:hAnsi="Georgia" w:cs="Georgia"/>
          <w:spacing w:val="2"/>
          <w:sz w:val="18"/>
          <w:szCs w:val="18"/>
        </w:rPr>
        <w:t>d</w:t>
      </w:r>
      <w:r>
        <w:rPr>
          <w:rFonts w:ascii="Georgia" w:eastAsia="Georgia" w:hAnsi="Georgia" w:cs="Georgia"/>
          <w:sz w:val="18"/>
          <w:szCs w:val="18"/>
        </w:rPr>
        <w:t>:</w:t>
      </w:r>
    </w:p>
    <w:p w14:paraId="37134BF9" w14:textId="77777777" w:rsidR="0037070B" w:rsidRDefault="00410362">
      <w:pPr>
        <w:spacing w:line="180" w:lineRule="exact"/>
        <w:ind w:left="225"/>
        <w:rPr>
          <w:rFonts w:ascii="Georgia" w:eastAsia="Georgia" w:hAnsi="Georgia" w:cs="Georgia"/>
          <w:sz w:val="18"/>
          <w:szCs w:val="18"/>
        </w:rPr>
      </w:pPr>
      <w:hyperlink r:id="rId14">
        <w:r w:rsidR="005169D2">
          <w:rPr>
            <w:rFonts w:ascii="Georgia" w:eastAsia="Georgia" w:hAnsi="Georgia" w:cs="Georgia"/>
            <w:color w:val="E21737"/>
            <w:spacing w:val="-1"/>
            <w:position w:val="-1"/>
            <w:sz w:val="18"/>
            <w:szCs w:val="18"/>
            <w:u w:val="single" w:color="E21737"/>
          </w:rPr>
          <w:t>www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.twitter.</w:t>
        </w:r>
        <w:r w:rsidR="005169D2">
          <w:rPr>
            <w:rFonts w:ascii="Georgia" w:eastAsia="Georgia" w:hAnsi="Georgia" w:cs="Georgia"/>
            <w:color w:val="E21737"/>
            <w:spacing w:val="2"/>
            <w:position w:val="-1"/>
            <w:sz w:val="18"/>
            <w:szCs w:val="18"/>
            <w:u w:val="single" w:color="E21737"/>
          </w:rPr>
          <w:t>c</w:t>
        </w:r>
        <w:r w:rsidR="005169D2">
          <w:rPr>
            <w:rFonts w:ascii="Georgia" w:eastAsia="Georgia" w:hAnsi="Georgia" w:cs="Georgia"/>
            <w:color w:val="E21737"/>
            <w:spacing w:val="-1"/>
            <w:position w:val="-1"/>
            <w:sz w:val="18"/>
            <w:szCs w:val="18"/>
            <w:u w:val="single" w:color="E21737"/>
          </w:rPr>
          <w:t>o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m/</w:t>
        </w:r>
        <w:r w:rsidR="005169D2">
          <w:rPr>
            <w:rFonts w:ascii="Georgia" w:eastAsia="Georgia" w:hAnsi="Georgia" w:cs="Georgia"/>
            <w:color w:val="E21737"/>
            <w:spacing w:val="-1"/>
            <w:position w:val="-1"/>
            <w:sz w:val="18"/>
            <w:szCs w:val="18"/>
            <w:u w:val="single" w:color="E21737"/>
          </w:rPr>
          <w:t>T</w:t>
        </w:r>
        <w:r w:rsidR="005169D2">
          <w:rPr>
            <w:rFonts w:ascii="Georgia" w:eastAsia="Georgia" w:hAnsi="Georgia" w:cs="Georgia"/>
            <w:color w:val="E21737"/>
            <w:spacing w:val="1"/>
            <w:position w:val="-1"/>
            <w:sz w:val="18"/>
            <w:szCs w:val="18"/>
            <w:u w:val="single" w:color="E21737"/>
          </w:rPr>
          <w:t>h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i</w:t>
        </w:r>
        <w:r w:rsidR="005169D2">
          <w:rPr>
            <w:rFonts w:ascii="Georgia" w:eastAsia="Georgia" w:hAnsi="Georgia" w:cs="Georgia"/>
            <w:color w:val="E21737"/>
            <w:spacing w:val="1"/>
            <w:position w:val="-1"/>
            <w:sz w:val="18"/>
            <w:szCs w:val="18"/>
            <w:u w:val="single" w:color="E21737"/>
          </w:rPr>
          <w:t>n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ki</w:t>
        </w:r>
        <w:r w:rsidR="005169D2">
          <w:rPr>
            <w:rFonts w:ascii="Georgia" w:eastAsia="Georgia" w:hAnsi="Georgia" w:cs="Georgia"/>
            <w:color w:val="E21737"/>
            <w:spacing w:val="-1"/>
            <w:position w:val="-1"/>
            <w:sz w:val="18"/>
            <w:szCs w:val="18"/>
            <w:u w:val="single" w:color="E21737"/>
          </w:rPr>
          <w:t>n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g</w:t>
        </w:r>
        <w:r w:rsidR="005169D2">
          <w:rPr>
            <w:rFonts w:ascii="Georgia" w:eastAsia="Georgia" w:hAnsi="Georgia" w:cs="Georgia"/>
            <w:color w:val="E21737"/>
            <w:spacing w:val="-1"/>
            <w:position w:val="-1"/>
            <w:sz w:val="18"/>
            <w:szCs w:val="18"/>
            <w:u w:val="single" w:color="E21737"/>
          </w:rPr>
          <w:t>c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a</w:t>
        </w:r>
        <w:r w:rsidR="005169D2">
          <w:rPr>
            <w:rFonts w:ascii="Georgia" w:eastAsia="Georgia" w:hAnsi="Georgia" w:cs="Georgia"/>
            <w:color w:val="E21737"/>
            <w:spacing w:val="3"/>
            <w:position w:val="-1"/>
            <w:sz w:val="18"/>
            <w:szCs w:val="18"/>
            <w:u w:val="single" w:color="E21737"/>
          </w:rPr>
          <w:t>p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m</w:t>
        </w:r>
        <w:r w:rsidR="005169D2">
          <w:rPr>
            <w:rFonts w:ascii="Georgia" w:eastAsia="Georgia" w:hAnsi="Georgia" w:cs="Georgia"/>
            <w:color w:val="E21737"/>
            <w:spacing w:val="-1"/>
            <w:position w:val="-1"/>
            <w:sz w:val="18"/>
            <w:szCs w:val="18"/>
            <w:u w:val="single" w:color="E21737"/>
          </w:rPr>
          <w:t>k</w:t>
        </w:r>
        <w:r w:rsidR="005169D2">
          <w:rPr>
            <w:rFonts w:ascii="Georgia" w:eastAsia="Georgia" w:hAnsi="Georgia" w:cs="Georgia"/>
            <w:color w:val="E21737"/>
            <w:position w:val="-1"/>
            <w:sz w:val="18"/>
            <w:szCs w:val="18"/>
            <w:u w:val="single" w:color="E21737"/>
          </w:rPr>
          <w:t>t</w:t>
        </w:r>
        <w:r w:rsidR="005169D2">
          <w:rPr>
            <w:rFonts w:ascii="Georgia" w:eastAsia="Georgia" w:hAnsi="Georgia" w:cs="Georgia"/>
            <w:color w:val="E21737"/>
            <w:spacing w:val="1"/>
            <w:position w:val="-1"/>
            <w:sz w:val="18"/>
            <w:szCs w:val="18"/>
            <w:u w:val="single" w:color="E21737"/>
          </w:rPr>
          <w:t>s</w:t>
        </w:r>
        <w:r w:rsidR="005169D2">
          <w:rPr>
            <w:rFonts w:ascii="Georgia" w:eastAsia="Georgia" w:hAnsi="Georgia" w:cs="Georgia"/>
            <w:color w:val="000000"/>
            <w:position w:val="-1"/>
            <w:sz w:val="18"/>
            <w:szCs w:val="18"/>
          </w:rPr>
          <w:t>.</w:t>
        </w:r>
      </w:hyperlink>
    </w:p>
    <w:p w14:paraId="7A564ED8" w14:textId="77777777" w:rsidR="0037070B" w:rsidRDefault="0037070B">
      <w:pPr>
        <w:spacing w:before="7" w:line="140" w:lineRule="exact"/>
        <w:rPr>
          <w:sz w:val="15"/>
          <w:szCs w:val="15"/>
        </w:rPr>
      </w:pPr>
    </w:p>
    <w:p w14:paraId="5C1BA7EF" w14:textId="77777777" w:rsidR="0037070B" w:rsidRDefault="0037070B">
      <w:pPr>
        <w:spacing w:line="200" w:lineRule="exact"/>
      </w:pPr>
    </w:p>
    <w:p w14:paraId="2C065238" w14:textId="5AB4929B" w:rsidR="0037070B" w:rsidRDefault="005169D2">
      <w:pPr>
        <w:spacing w:before="38"/>
        <w:ind w:left="225" w:right="94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i/>
          <w:spacing w:val="1"/>
          <w:sz w:val="19"/>
          <w:szCs w:val="19"/>
        </w:rPr>
        <w:t>B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e</w:t>
      </w:r>
      <w:r>
        <w:rPr>
          <w:rFonts w:ascii="Georgia" w:eastAsia="Georgia" w:hAnsi="Georgia" w:cs="Georgia"/>
          <w:i/>
          <w:sz w:val="19"/>
          <w:szCs w:val="19"/>
        </w:rPr>
        <w:t>ca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u</w:t>
      </w:r>
      <w:r>
        <w:rPr>
          <w:rFonts w:ascii="Georgia" w:eastAsia="Georgia" w:hAnsi="Georgia" w:cs="Georgia"/>
          <w:i/>
          <w:sz w:val="19"/>
          <w:szCs w:val="19"/>
        </w:rPr>
        <w:t>se</w:t>
      </w:r>
      <w:r>
        <w:rPr>
          <w:rFonts w:ascii="Georgia" w:eastAsia="Georgia" w:hAnsi="Georgia" w:cs="Georgia"/>
          <w:i/>
          <w:spacing w:val="-6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</w:t>
      </w:r>
      <w:r>
        <w:rPr>
          <w:rFonts w:ascii="Georgia" w:eastAsia="Georgia" w:hAnsi="Georgia" w:cs="Georgia"/>
          <w:i/>
          <w:sz w:val="19"/>
          <w:szCs w:val="19"/>
        </w:rPr>
        <w:t>f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th</w:t>
      </w:r>
      <w:r>
        <w:rPr>
          <w:rFonts w:ascii="Georgia" w:eastAsia="Georgia" w:hAnsi="Georgia" w:cs="Georgia"/>
          <w:i/>
          <w:sz w:val="19"/>
          <w:szCs w:val="19"/>
        </w:rPr>
        <w:t>e</w:t>
      </w:r>
      <w:r>
        <w:rPr>
          <w:rFonts w:ascii="Georgia" w:eastAsia="Georgia" w:hAnsi="Georgia" w:cs="Georgia"/>
          <w:i/>
          <w:spacing w:val="-2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ge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n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e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ra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li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t</w:t>
      </w:r>
      <w:r>
        <w:rPr>
          <w:rFonts w:ascii="Georgia" w:eastAsia="Georgia" w:hAnsi="Georgia" w:cs="Georgia"/>
          <w:i/>
          <w:sz w:val="19"/>
          <w:szCs w:val="19"/>
        </w:rPr>
        <w:t>y</w:t>
      </w:r>
      <w:r>
        <w:rPr>
          <w:rFonts w:ascii="Georgia" w:eastAsia="Georgia" w:hAnsi="Georgia" w:cs="Georgia"/>
          <w:i/>
          <w:spacing w:val="-7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</w:t>
      </w:r>
      <w:r>
        <w:rPr>
          <w:rFonts w:ascii="Georgia" w:eastAsia="Georgia" w:hAnsi="Georgia" w:cs="Georgia"/>
          <w:i/>
          <w:sz w:val="19"/>
          <w:szCs w:val="19"/>
        </w:rPr>
        <w:t>f</w:t>
      </w:r>
      <w:r>
        <w:rPr>
          <w:rFonts w:ascii="Georgia" w:eastAsia="Georgia" w:hAnsi="Georgia" w:cs="Georgia"/>
          <w:i/>
          <w:spacing w:val="-2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hi</w:t>
      </w:r>
      <w:r>
        <w:rPr>
          <w:rFonts w:ascii="Georgia" w:eastAsia="Georgia" w:hAnsi="Georgia" w:cs="Georgia"/>
          <w:i/>
          <w:sz w:val="19"/>
          <w:szCs w:val="19"/>
        </w:rPr>
        <w:t>s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 xml:space="preserve"> u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pd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at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e</w:t>
      </w:r>
      <w:r>
        <w:rPr>
          <w:rFonts w:ascii="Georgia" w:eastAsia="Georgia" w:hAnsi="Georgia" w:cs="Georgia"/>
          <w:i/>
          <w:sz w:val="19"/>
          <w:szCs w:val="19"/>
        </w:rPr>
        <w:t>,</w:t>
      </w:r>
      <w:r>
        <w:rPr>
          <w:rFonts w:ascii="Georgia" w:eastAsia="Georgia" w:hAnsi="Georgia" w:cs="Georgia"/>
          <w:i/>
          <w:spacing w:val="-7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h</w:t>
      </w:r>
      <w:r>
        <w:rPr>
          <w:rFonts w:ascii="Georgia" w:eastAsia="Georgia" w:hAnsi="Georgia" w:cs="Georgia"/>
          <w:i/>
          <w:sz w:val="19"/>
          <w:szCs w:val="19"/>
        </w:rPr>
        <w:t>e</w:t>
      </w:r>
      <w:r>
        <w:rPr>
          <w:rFonts w:ascii="Georgia" w:eastAsia="Georgia" w:hAnsi="Georgia" w:cs="Georgia"/>
          <w:i/>
          <w:spacing w:val="-2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n</w:t>
      </w:r>
      <w:r>
        <w:rPr>
          <w:rFonts w:ascii="Georgia" w:eastAsia="Georgia" w:hAnsi="Georgia" w:cs="Georgia"/>
          <w:i/>
          <w:sz w:val="19"/>
          <w:szCs w:val="19"/>
        </w:rPr>
        <w:t>f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o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r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m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io</w:t>
      </w:r>
      <w:r>
        <w:rPr>
          <w:rFonts w:ascii="Georgia" w:eastAsia="Georgia" w:hAnsi="Georgia" w:cs="Georgia"/>
          <w:i/>
          <w:sz w:val="19"/>
          <w:szCs w:val="19"/>
        </w:rPr>
        <w:t>n</w:t>
      </w:r>
      <w:r>
        <w:rPr>
          <w:rFonts w:ascii="Georgia" w:eastAsia="Georgia" w:hAnsi="Georgia" w:cs="Georgia"/>
          <w:i/>
          <w:spacing w:val="-7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p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ro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vi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de</w:t>
      </w:r>
      <w:r>
        <w:rPr>
          <w:rFonts w:ascii="Georgia" w:eastAsia="Georgia" w:hAnsi="Georgia" w:cs="Georgia"/>
          <w:i/>
          <w:sz w:val="19"/>
          <w:szCs w:val="19"/>
        </w:rPr>
        <w:t>d</w:t>
      </w:r>
      <w:r>
        <w:rPr>
          <w:rFonts w:ascii="Georgia" w:eastAsia="Georgia" w:hAnsi="Georgia" w:cs="Georgia"/>
          <w:i/>
          <w:spacing w:val="-7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h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e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r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e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z w:val="19"/>
          <w:szCs w:val="19"/>
        </w:rPr>
        <w:t>n</w:t>
      </w:r>
      <w:r>
        <w:rPr>
          <w:rFonts w:ascii="Georgia" w:eastAsia="Georgia" w:hAnsi="Georgia" w:cs="Georgia"/>
          <w:i/>
          <w:spacing w:val="-4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m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</w:t>
      </w:r>
      <w:r>
        <w:rPr>
          <w:rFonts w:ascii="Georgia" w:eastAsia="Georgia" w:hAnsi="Georgia" w:cs="Georgia"/>
          <w:i/>
          <w:sz w:val="19"/>
          <w:szCs w:val="19"/>
        </w:rPr>
        <w:t>y</w:t>
      </w:r>
      <w:r>
        <w:rPr>
          <w:rFonts w:ascii="Georgia" w:eastAsia="Georgia" w:hAnsi="Georgia" w:cs="Georgia"/>
          <w:i/>
          <w:spacing w:val="-5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no</w:t>
      </w:r>
      <w:r>
        <w:rPr>
          <w:rFonts w:ascii="Georgia" w:eastAsia="Georgia" w:hAnsi="Georgia" w:cs="Georgia"/>
          <w:i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4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 xml:space="preserve">be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ppl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z w:val="19"/>
          <w:szCs w:val="19"/>
        </w:rPr>
        <w:t>cab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l</w:t>
      </w:r>
      <w:r>
        <w:rPr>
          <w:rFonts w:ascii="Georgia" w:eastAsia="Georgia" w:hAnsi="Georgia" w:cs="Georgia"/>
          <w:i/>
          <w:sz w:val="19"/>
          <w:szCs w:val="19"/>
        </w:rPr>
        <w:t>e</w:t>
      </w:r>
      <w:r>
        <w:rPr>
          <w:rFonts w:ascii="Georgia" w:eastAsia="Georgia" w:hAnsi="Georgia" w:cs="Georgia"/>
          <w:i/>
          <w:spacing w:val="-10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z w:val="19"/>
          <w:szCs w:val="19"/>
        </w:rPr>
        <w:t>n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 xml:space="preserve"> a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l</w:t>
      </w:r>
      <w:r>
        <w:rPr>
          <w:rFonts w:ascii="Georgia" w:eastAsia="Georgia" w:hAnsi="Georgia" w:cs="Georgia"/>
          <w:i/>
          <w:sz w:val="19"/>
          <w:szCs w:val="19"/>
        </w:rPr>
        <w:t>l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>s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u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a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i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n</w:t>
      </w:r>
      <w:r>
        <w:rPr>
          <w:rFonts w:ascii="Georgia" w:eastAsia="Georgia" w:hAnsi="Georgia" w:cs="Georgia"/>
          <w:i/>
          <w:sz w:val="19"/>
          <w:szCs w:val="19"/>
        </w:rPr>
        <w:t>s</w:t>
      </w:r>
      <w:r>
        <w:rPr>
          <w:rFonts w:ascii="Georgia" w:eastAsia="Georgia" w:hAnsi="Georgia" w:cs="Georgia"/>
          <w:i/>
          <w:spacing w:val="-8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an</w:t>
      </w:r>
      <w:r>
        <w:rPr>
          <w:rFonts w:ascii="Georgia" w:eastAsia="Georgia" w:hAnsi="Georgia" w:cs="Georgia"/>
          <w:i/>
          <w:sz w:val="19"/>
          <w:szCs w:val="19"/>
        </w:rPr>
        <w:t>d</w:t>
      </w:r>
      <w:r>
        <w:rPr>
          <w:rFonts w:ascii="Georgia" w:eastAsia="Georgia" w:hAnsi="Georgia" w:cs="Georgia"/>
          <w:i/>
          <w:spacing w:val="-4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>s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h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ou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l</w:t>
      </w:r>
      <w:r>
        <w:rPr>
          <w:rFonts w:ascii="Georgia" w:eastAsia="Georgia" w:hAnsi="Georgia" w:cs="Georgia"/>
          <w:i/>
          <w:sz w:val="19"/>
          <w:szCs w:val="19"/>
        </w:rPr>
        <w:t>d</w:t>
      </w:r>
      <w:r>
        <w:rPr>
          <w:rFonts w:ascii="Georgia" w:eastAsia="Georgia" w:hAnsi="Georgia" w:cs="Georgia"/>
          <w:i/>
          <w:spacing w:val="-7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3"/>
          <w:sz w:val="19"/>
          <w:szCs w:val="19"/>
        </w:rPr>
        <w:t>n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</w:t>
      </w:r>
      <w:r>
        <w:rPr>
          <w:rFonts w:ascii="Georgia" w:eastAsia="Georgia" w:hAnsi="Georgia" w:cs="Georgia"/>
          <w:i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4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 xml:space="preserve">be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</w:t>
      </w:r>
      <w:r>
        <w:rPr>
          <w:rFonts w:ascii="Georgia" w:eastAsia="Georgia" w:hAnsi="Georgia" w:cs="Georgia"/>
          <w:i/>
          <w:sz w:val="19"/>
          <w:szCs w:val="19"/>
        </w:rPr>
        <w:t>c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e</w:t>
      </w:r>
      <w:r>
        <w:rPr>
          <w:rFonts w:ascii="Georgia" w:eastAsia="Georgia" w:hAnsi="Georgia" w:cs="Georgia"/>
          <w:i/>
          <w:sz w:val="19"/>
          <w:szCs w:val="19"/>
        </w:rPr>
        <w:t>d</w:t>
      </w:r>
      <w:r>
        <w:rPr>
          <w:rFonts w:ascii="Georgia" w:eastAsia="Georgia" w:hAnsi="Georgia" w:cs="Georgia"/>
          <w:i/>
          <w:spacing w:val="-6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u</w:t>
      </w:r>
      <w:r>
        <w:rPr>
          <w:rFonts w:ascii="Georgia" w:eastAsia="Georgia" w:hAnsi="Georgia" w:cs="Georgia"/>
          <w:i/>
          <w:spacing w:val="3"/>
          <w:sz w:val="19"/>
          <w:szCs w:val="19"/>
        </w:rPr>
        <w:t>p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</w:t>
      </w:r>
      <w:r>
        <w:rPr>
          <w:rFonts w:ascii="Georgia" w:eastAsia="Georgia" w:hAnsi="Georgia" w:cs="Georgia"/>
          <w:i/>
          <w:sz w:val="19"/>
          <w:szCs w:val="19"/>
        </w:rPr>
        <w:t>n</w:t>
      </w:r>
      <w:r>
        <w:rPr>
          <w:rFonts w:ascii="Georgia" w:eastAsia="Georgia" w:hAnsi="Georgia" w:cs="Georgia"/>
          <w:i/>
          <w:spacing w:val="-3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>w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th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u</w:t>
      </w:r>
      <w:r>
        <w:rPr>
          <w:rFonts w:ascii="Georgia" w:eastAsia="Georgia" w:hAnsi="Georgia" w:cs="Georgia"/>
          <w:i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8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>sp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e</w:t>
      </w:r>
      <w:r>
        <w:rPr>
          <w:rFonts w:ascii="Georgia" w:eastAsia="Georgia" w:hAnsi="Georgia" w:cs="Georgia"/>
          <w:i/>
          <w:sz w:val="19"/>
          <w:szCs w:val="19"/>
        </w:rPr>
        <w:t>c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f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z w:val="19"/>
          <w:szCs w:val="19"/>
        </w:rPr>
        <w:t>c</w:t>
      </w:r>
      <w:r>
        <w:rPr>
          <w:rFonts w:ascii="Georgia" w:eastAsia="Georgia" w:hAnsi="Georgia" w:cs="Georgia"/>
          <w:i/>
          <w:spacing w:val="-6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4"/>
          <w:sz w:val="19"/>
          <w:szCs w:val="19"/>
        </w:rPr>
        <w:t>l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ega</w:t>
      </w:r>
      <w:r>
        <w:rPr>
          <w:rFonts w:ascii="Georgia" w:eastAsia="Georgia" w:hAnsi="Georgia" w:cs="Georgia"/>
          <w:i/>
          <w:sz w:val="19"/>
          <w:szCs w:val="19"/>
        </w:rPr>
        <w:t>l</w:t>
      </w:r>
      <w:r>
        <w:rPr>
          <w:rFonts w:ascii="Georgia" w:eastAsia="Georgia" w:hAnsi="Georgia" w:cs="Georgia"/>
          <w:i/>
          <w:spacing w:val="-3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a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d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v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</w:t>
      </w:r>
      <w:r>
        <w:rPr>
          <w:rFonts w:ascii="Georgia" w:eastAsia="Georgia" w:hAnsi="Georgia" w:cs="Georgia"/>
          <w:i/>
          <w:sz w:val="19"/>
          <w:szCs w:val="19"/>
        </w:rPr>
        <w:t>ce</w:t>
      </w:r>
      <w:r>
        <w:rPr>
          <w:rFonts w:ascii="Georgia" w:eastAsia="Georgia" w:hAnsi="Georgia" w:cs="Georgia"/>
          <w:i/>
          <w:spacing w:val="-6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>ba</w:t>
      </w:r>
      <w:r>
        <w:rPr>
          <w:rFonts w:ascii="Georgia" w:eastAsia="Georgia" w:hAnsi="Georgia" w:cs="Georgia"/>
          <w:i/>
          <w:spacing w:val="2"/>
          <w:sz w:val="19"/>
          <w:szCs w:val="19"/>
        </w:rPr>
        <w:t>s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e</w:t>
      </w:r>
      <w:r>
        <w:rPr>
          <w:rFonts w:ascii="Georgia" w:eastAsia="Georgia" w:hAnsi="Georgia" w:cs="Georgia"/>
          <w:i/>
          <w:sz w:val="19"/>
          <w:szCs w:val="19"/>
        </w:rPr>
        <w:t>d</w:t>
      </w:r>
      <w:r>
        <w:rPr>
          <w:rFonts w:ascii="Georgia" w:eastAsia="Georgia" w:hAnsi="Georgia" w:cs="Georgia"/>
          <w:i/>
          <w:spacing w:val="-4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o</w:t>
      </w:r>
      <w:r>
        <w:rPr>
          <w:rFonts w:ascii="Georgia" w:eastAsia="Georgia" w:hAnsi="Georgia" w:cs="Georgia"/>
          <w:i/>
          <w:sz w:val="19"/>
          <w:szCs w:val="19"/>
        </w:rPr>
        <w:t>n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 xml:space="preserve"> 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p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r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ti</w:t>
      </w:r>
      <w:r>
        <w:rPr>
          <w:rFonts w:ascii="Georgia" w:eastAsia="Georgia" w:hAnsi="Georgia" w:cs="Georgia"/>
          <w:i/>
          <w:spacing w:val="3"/>
          <w:sz w:val="19"/>
          <w:szCs w:val="19"/>
        </w:rPr>
        <w:t>c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ul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</w:t>
      </w:r>
      <w:r>
        <w:rPr>
          <w:rFonts w:ascii="Georgia" w:eastAsia="Georgia" w:hAnsi="Georgia" w:cs="Georgia"/>
          <w:i/>
          <w:sz w:val="19"/>
          <w:szCs w:val="19"/>
        </w:rPr>
        <w:t>r</w:t>
      </w:r>
      <w:r>
        <w:rPr>
          <w:rFonts w:ascii="Georgia" w:eastAsia="Georgia" w:hAnsi="Georgia" w:cs="Georgia"/>
          <w:i/>
          <w:spacing w:val="-10"/>
          <w:sz w:val="19"/>
          <w:szCs w:val="19"/>
        </w:rPr>
        <w:t xml:space="preserve"> </w:t>
      </w:r>
      <w:r w:rsidR="00A53B0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Georgia" w:eastAsia="Georgia" w:hAnsi="Georgia" w:cs="Georgia"/>
          <w:i/>
          <w:sz w:val="19"/>
          <w:szCs w:val="19"/>
        </w:rPr>
        <w:t>s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i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u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a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t</w:t>
      </w:r>
      <w:r>
        <w:rPr>
          <w:rFonts w:ascii="Georgia" w:eastAsia="Georgia" w:hAnsi="Georgia" w:cs="Georgia"/>
          <w:i/>
          <w:spacing w:val="-1"/>
          <w:sz w:val="19"/>
          <w:szCs w:val="19"/>
        </w:rPr>
        <w:t>io</w:t>
      </w:r>
      <w:r>
        <w:rPr>
          <w:rFonts w:ascii="Georgia" w:eastAsia="Georgia" w:hAnsi="Georgia" w:cs="Georgia"/>
          <w:i/>
          <w:spacing w:val="1"/>
          <w:sz w:val="19"/>
          <w:szCs w:val="19"/>
        </w:rPr>
        <w:t>n</w:t>
      </w:r>
      <w:r>
        <w:rPr>
          <w:rFonts w:ascii="Georgia" w:eastAsia="Georgia" w:hAnsi="Georgia" w:cs="Georgia"/>
          <w:i/>
          <w:sz w:val="19"/>
          <w:szCs w:val="19"/>
        </w:rPr>
        <w:t>s.</w:t>
      </w:r>
    </w:p>
    <w:p w14:paraId="098CF262" w14:textId="77777777" w:rsidR="0037070B" w:rsidRDefault="0037070B">
      <w:pPr>
        <w:spacing w:before="1" w:line="240" w:lineRule="exact"/>
        <w:rPr>
          <w:sz w:val="24"/>
          <w:szCs w:val="24"/>
        </w:rPr>
      </w:pPr>
    </w:p>
    <w:sectPr w:rsidR="0037070B">
      <w:headerReference w:type="default" r:id="rId15"/>
      <w:footerReference w:type="default" r:id="rId16"/>
      <w:pgSz w:w="12240" w:h="15840"/>
      <w:pgMar w:top="1040" w:right="500" w:bottom="280" w:left="380" w:header="72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B57F8" w14:textId="77777777" w:rsidR="00410362" w:rsidRDefault="00410362">
      <w:r>
        <w:separator/>
      </w:r>
    </w:p>
  </w:endnote>
  <w:endnote w:type="continuationSeparator" w:id="0">
    <w:p w14:paraId="278B0AB0" w14:textId="77777777" w:rsidR="00410362" w:rsidRDefault="0041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82C66" w14:textId="77777777" w:rsidR="00B32161" w:rsidRDefault="00410362">
    <w:pPr>
      <w:spacing w:line="200" w:lineRule="exact"/>
    </w:pPr>
    <w:r>
      <w:pict w14:anchorId="669EDC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4.3pt;width:9.95pt;height:11.95pt;z-index:-251658240;mso-position-horizontal-relative:page;mso-position-vertical-relative:page" filled="f" stroked="f">
          <v:textbox style="mso-next-textbox:#_x0000_s2049" inset="0,0,0,0">
            <w:txbxContent>
              <w:p w14:paraId="7788D156" w14:textId="77777777" w:rsidR="00B32161" w:rsidRDefault="00B32161">
                <w:pPr>
                  <w:spacing w:line="220" w:lineRule="exact"/>
                  <w:ind w:left="40"/>
                  <w:rPr>
                    <w:rFonts w:ascii="Georgia" w:eastAsia="Georgia" w:hAnsi="Georgia" w:cs="Georgia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02A7B" w14:textId="77777777" w:rsidR="00410362" w:rsidRDefault="00410362">
      <w:r>
        <w:separator/>
      </w:r>
    </w:p>
  </w:footnote>
  <w:footnote w:type="continuationSeparator" w:id="0">
    <w:p w14:paraId="01A0D6C5" w14:textId="77777777" w:rsidR="00410362" w:rsidRDefault="00410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0A635" w14:textId="77777777" w:rsidR="00B32161" w:rsidRDefault="00410362">
    <w:pPr>
      <w:spacing w:line="200" w:lineRule="exact"/>
    </w:pPr>
    <w:r>
      <w:pict w14:anchorId="0701A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45.2pt;margin-top:36pt;width:136.25pt;height:16.85pt;z-index:-251659264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3B91"/>
    <w:multiLevelType w:val="hybridMultilevel"/>
    <w:tmpl w:val="9C72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36C6"/>
    <w:multiLevelType w:val="hybridMultilevel"/>
    <w:tmpl w:val="08D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92D11"/>
    <w:multiLevelType w:val="hybridMultilevel"/>
    <w:tmpl w:val="283E2ED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42832D3"/>
    <w:multiLevelType w:val="hybridMultilevel"/>
    <w:tmpl w:val="12C4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71F2C"/>
    <w:multiLevelType w:val="hybridMultilevel"/>
    <w:tmpl w:val="4108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D4728"/>
    <w:multiLevelType w:val="hybridMultilevel"/>
    <w:tmpl w:val="10D6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53D16"/>
    <w:multiLevelType w:val="multilevel"/>
    <w:tmpl w:val="65CCCF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750388"/>
    <w:multiLevelType w:val="hybridMultilevel"/>
    <w:tmpl w:val="96A24E48"/>
    <w:lvl w:ilvl="0" w:tplc="C4EC4F2A">
      <w:numFmt w:val="bullet"/>
      <w:lvlText w:val=""/>
      <w:lvlJc w:val="left"/>
      <w:pPr>
        <w:ind w:left="870" w:hanging="405"/>
      </w:pPr>
      <w:rPr>
        <w:rFonts w:ascii="Segoe MDL2 Assets" w:eastAsia="Segoe MDL2 Assets" w:hAnsi="Segoe MDL2 Assets" w:cs="Segoe MDL2 Assets" w:hint="default"/>
        <w:w w:val="44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71337B7C"/>
    <w:multiLevelType w:val="hybridMultilevel"/>
    <w:tmpl w:val="4D7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1516"/>
    <w:multiLevelType w:val="hybridMultilevel"/>
    <w:tmpl w:val="42F0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0B"/>
    <w:rsid w:val="000457DA"/>
    <w:rsid w:val="002B5541"/>
    <w:rsid w:val="0037070B"/>
    <w:rsid w:val="004038A5"/>
    <w:rsid w:val="00410362"/>
    <w:rsid w:val="00442FC2"/>
    <w:rsid w:val="004826DA"/>
    <w:rsid w:val="00487634"/>
    <w:rsid w:val="004926BF"/>
    <w:rsid w:val="005169D2"/>
    <w:rsid w:val="005175CF"/>
    <w:rsid w:val="007D2FA8"/>
    <w:rsid w:val="00921B8D"/>
    <w:rsid w:val="00A36D1F"/>
    <w:rsid w:val="00A53B0B"/>
    <w:rsid w:val="00B2784F"/>
    <w:rsid w:val="00B32161"/>
    <w:rsid w:val="00BF6E70"/>
    <w:rsid w:val="00C758C2"/>
    <w:rsid w:val="00CA0CC5"/>
    <w:rsid w:val="00CB1052"/>
    <w:rsid w:val="00CD2CE1"/>
    <w:rsid w:val="00D835EF"/>
    <w:rsid w:val="00F9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7A6AAC8"/>
  <w15:docId w15:val="{472A6B47-C318-4006-AB12-7BBEFA3B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9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ofo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mandell@mof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eiger@mof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twitter.com/Thinkingcapmk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3114</Words>
  <Characters>17751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Hp</dc:creator>
  <cp:lastModifiedBy>Z Hp</cp:lastModifiedBy>
  <cp:revision>11</cp:revision>
  <dcterms:created xsi:type="dcterms:W3CDTF">2021-03-14T15:46:00Z</dcterms:created>
  <dcterms:modified xsi:type="dcterms:W3CDTF">2021-03-16T17:57:00Z</dcterms:modified>
</cp:coreProperties>
</file>